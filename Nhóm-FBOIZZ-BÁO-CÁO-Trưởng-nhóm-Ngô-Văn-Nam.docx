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6FA35091" w:rsidR="00F34A9B" w:rsidRPr="00FA4C3D" w:rsidRDefault="001501A9">
      <w:pPr>
        <w:spacing w:line="240" w:lineRule="auto"/>
        <w:rPr>
          <w:rFonts w:ascii="Times New Roman" w:hAnsi="Times New Roman" w:cs="Times New Roman"/>
          <w:b/>
          <w:i/>
          <w:color w:val="2A62A6"/>
          <w:sz w:val="40"/>
          <w:szCs w:val="40"/>
        </w:rPr>
      </w:pPr>
      <w:r w:rsidRPr="00FA4C3D">
        <w:rPr>
          <w:rFonts w:ascii="Times New Roman" w:hAnsi="Times New Roman" w:cs="Times New Roman"/>
          <w:b/>
          <w:i/>
          <w:noProof/>
          <w:color w:val="2A62A6"/>
          <w:sz w:val="40"/>
          <w:szCs w:val="40"/>
          <w:lang w:eastAsia="en-US" w:bidi="ar-SA"/>
        </w:rPr>
        <mc:AlternateContent>
          <mc:Choice Requires="wps">
            <w:drawing>
              <wp:anchor distT="0" distB="0" distL="114300" distR="114300" simplePos="0" relativeHeight="251660288" behindDoc="0" locked="0" layoutInCell="1" allowOverlap="1" wp14:anchorId="3470755F" wp14:editId="70890729">
                <wp:simplePos x="0" y="0"/>
                <wp:positionH relativeFrom="column">
                  <wp:posOffset>-204470</wp:posOffset>
                </wp:positionH>
                <wp:positionV relativeFrom="paragraph">
                  <wp:posOffset>-208279</wp:posOffset>
                </wp:positionV>
                <wp:extent cx="1600200" cy="15049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600200" cy="1504950"/>
                        </a:xfrm>
                        <a:prstGeom prst="rect">
                          <a:avLst/>
                        </a:prstGeom>
                        <a:solidFill>
                          <a:schemeClr val="lt1"/>
                        </a:solidFill>
                        <a:ln w="6350">
                          <a:solidFill>
                            <a:prstClr val="black"/>
                          </a:solidFill>
                        </a:ln>
                      </wps:spPr>
                      <wps:txbx>
                        <w:txbxContent>
                          <w:p w14:paraId="43F0BF96" w14:textId="2D4BB4F0" w:rsidR="00317EB7" w:rsidRPr="001501A9" w:rsidRDefault="00317EB7">
                            <w:pPr>
                              <w:rPr>
                                <w:b/>
                                <w:i/>
                                <w:color w:val="C00000"/>
                              </w:rPr>
                            </w:pPr>
                            <w:r>
                              <w:rPr>
                                <w:noProof/>
                                <w:lang w:eastAsia="en-US" w:bidi="ar-SA"/>
                              </w:rPr>
                              <w:drawing>
                                <wp:inline distT="0" distB="0" distL="0" distR="0" wp14:anchorId="20DFBAD1" wp14:editId="52B812B3">
                                  <wp:extent cx="1390650" cy="1390650"/>
                                  <wp:effectExtent l="0" t="0" r="0" b="0"/>
                                  <wp:docPr id="2" name="Picture 2" descr="A blue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le with white 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16.1pt;margin-top:-16.4pt;width:126pt;height:1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" fillcolor="white [3201]" strokeweight=".5pt">
                <v:textbox>
                  <w:txbxContent>
                    <w:p w14:paraId="43F0BF96" w14:textId="2D4BB4F0" w:rsidR="00317EB7" w:rsidRPr="001501A9" w:rsidRDefault="00317EB7">
                      <w:pPr>
                        <w:rPr>
                          <w:b/>
                          <w:i/>
                          <w:color w:val="C00000"/>
                        </w:rPr>
                      </w:pPr>
                      <w:r>
                        <w:rPr>
                          <w:noProof/>
                          <w:lang w:eastAsia="en-US" w:bidi="ar-SA"/>
                        </w:rPr>
                        <w:drawing>
                          <wp:inline distT="0" distB="0" distL="0" distR="0" wp14:anchorId="20DFBAD1" wp14:editId="52B812B3">
                            <wp:extent cx="1390650" cy="1390650"/>
                            <wp:effectExtent l="0" t="0" r="0" b="0"/>
                            <wp:docPr id="2" name="Picture 2" descr="A blue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le with white text&#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txbxContent>
                </v:textbox>
              </v:shape>
            </w:pict>
          </mc:Fallback>
        </mc:AlternateContent>
      </w:r>
    </w:p>
    <w:p w14:paraId="73E3CA56" w14:textId="77777777" w:rsidR="00F34A9B" w:rsidRPr="00FA4C3D" w:rsidRDefault="00F34A9B">
      <w:pPr>
        <w:rPr>
          <w:rFonts w:ascii="Times New Roman" w:hAnsi="Times New Roman" w:cs="Times New Roman"/>
          <w:i/>
          <w:color w:val="548DD4"/>
          <w:sz w:val="40"/>
          <w:szCs w:val="40"/>
        </w:rPr>
      </w:pPr>
    </w:p>
    <w:p w14:paraId="04D64CDE" w14:textId="276569CF" w:rsidR="00F34A9B" w:rsidRPr="00FA4C3D" w:rsidRDefault="00F34A9B">
      <w:pPr>
        <w:rPr>
          <w:rFonts w:ascii="Times New Roman" w:hAnsi="Times New Roman" w:cs="Times New Roman"/>
          <w:i/>
          <w:color w:val="548DD4"/>
          <w:sz w:val="40"/>
          <w:szCs w:val="40"/>
        </w:rPr>
      </w:pPr>
    </w:p>
    <w:p w14:paraId="773FC8B4" w14:textId="7D804358" w:rsidR="00A367CF" w:rsidRPr="00FA4C3D" w:rsidRDefault="00A367CF">
      <w:pPr>
        <w:rPr>
          <w:rFonts w:ascii="Times New Roman" w:hAnsi="Times New Roman" w:cs="Times New Roman"/>
          <w:i/>
          <w:color w:val="548DD4"/>
          <w:sz w:val="40"/>
          <w:szCs w:val="40"/>
        </w:rPr>
      </w:pPr>
    </w:p>
    <w:p w14:paraId="65039D03" w14:textId="63F83B91" w:rsidR="00F34A9B" w:rsidRPr="00B33271" w:rsidRDefault="000800BD">
      <w:pPr>
        <w:pBdr>
          <w:bottom w:val="single" w:sz="4" w:space="1" w:color="808080"/>
        </w:pBdr>
        <w:rPr>
          <w:rFonts w:ascii="Times New Roman" w:hAnsi="Times New Roman" w:cs="Times New Roman"/>
          <w:b/>
          <w:color w:val="951B13"/>
          <w:sz w:val="96"/>
          <w:szCs w:val="56"/>
        </w:rPr>
      </w:pPr>
      <w:r w:rsidRPr="00323E60">
        <w:rPr>
          <w:rFonts w:ascii="Times New Roman" w:hAnsi="Times New Roman" w:cs="Times New Roman"/>
          <w:b/>
          <w:color w:val="951B13"/>
          <w:sz w:val="56"/>
          <w:szCs w:val="48"/>
        </w:rPr>
        <w:fldChar w:fldCharType="begin"/>
      </w:r>
      <w:r w:rsidRPr="00323E60">
        <w:rPr>
          <w:rFonts w:ascii="Times New Roman" w:hAnsi="Times New Roman" w:cs="Times New Roman"/>
          <w:b/>
          <w:color w:val="951B13"/>
          <w:sz w:val="56"/>
          <w:szCs w:val="48"/>
        </w:rPr>
        <w:instrText xml:space="preserve"> TITLE   \* MERGEFORMAT </w:instrText>
      </w:r>
      <w:r w:rsidRPr="00323E60">
        <w:rPr>
          <w:rFonts w:ascii="Times New Roman" w:hAnsi="Times New Roman" w:cs="Times New Roman"/>
          <w:b/>
          <w:color w:val="951B13"/>
          <w:sz w:val="56"/>
          <w:szCs w:val="48"/>
        </w:rPr>
        <w:fldChar w:fldCharType="separate"/>
      </w:r>
      <w:proofErr w:type="spellStart"/>
      <w:r w:rsidR="000604A2" w:rsidRPr="00323E60">
        <w:rPr>
          <w:rFonts w:ascii="Times New Roman" w:hAnsi="Times New Roman" w:cs="Times New Roman"/>
          <w:b/>
          <w:color w:val="951B13"/>
          <w:sz w:val="56"/>
          <w:szCs w:val="48"/>
        </w:rPr>
        <w:t>Ước</w:t>
      </w:r>
      <w:proofErr w:type="spellEnd"/>
      <w:r w:rsidR="00323E60"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lượng</w:t>
      </w:r>
      <w:proofErr w:type="spellEnd"/>
      <w:r w:rsidR="000604A2"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dự</w:t>
      </w:r>
      <w:proofErr w:type="spellEnd"/>
      <w:r w:rsidR="000604A2"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án</w:t>
      </w:r>
      <w:proofErr w:type="spellEnd"/>
      <w:r w:rsidR="000604A2" w:rsidRPr="00323E60">
        <w:rPr>
          <w:rFonts w:ascii="Times New Roman" w:hAnsi="Times New Roman" w:cs="Times New Roman"/>
          <w:b/>
          <w:color w:val="951B13"/>
          <w:sz w:val="56"/>
          <w:szCs w:val="48"/>
        </w:rPr>
        <w:t xml:space="preserve"> </w:t>
      </w:r>
      <w:proofErr w:type="spellStart"/>
      <w:r w:rsidR="00323E60" w:rsidRPr="00323E60">
        <w:rPr>
          <w:rFonts w:ascii="Times New Roman" w:hAnsi="Times New Roman" w:cs="Times New Roman"/>
          <w:b/>
          <w:color w:val="951B13"/>
          <w:sz w:val="56"/>
          <w:szCs w:val="48"/>
        </w:rPr>
        <w:t>mã</w:t>
      </w:r>
      <w:proofErr w:type="spellEnd"/>
      <w:r w:rsidR="00323E60"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nguồn</w:t>
      </w:r>
      <w:proofErr w:type="spellEnd"/>
      <w:r w:rsidR="000604A2" w:rsidRPr="00323E60">
        <w:rPr>
          <w:rFonts w:ascii="Times New Roman" w:hAnsi="Times New Roman" w:cs="Times New Roman"/>
          <w:b/>
          <w:color w:val="951B13"/>
          <w:sz w:val="56"/>
          <w:szCs w:val="48"/>
        </w:rPr>
        <w:t xml:space="preserve"> </w:t>
      </w:r>
      <w:proofErr w:type="spellStart"/>
      <w:r w:rsidR="000604A2" w:rsidRPr="00323E60">
        <w:rPr>
          <w:rFonts w:ascii="Times New Roman" w:hAnsi="Times New Roman" w:cs="Times New Roman"/>
          <w:b/>
          <w:color w:val="951B13"/>
          <w:sz w:val="56"/>
          <w:szCs w:val="48"/>
        </w:rPr>
        <w:t>mở</w:t>
      </w:r>
      <w:proofErr w:type="spellEnd"/>
      <w:r w:rsidRPr="00323E60">
        <w:rPr>
          <w:rFonts w:ascii="Times New Roman" w:hAnsi="Times New Roman" w:cs="Times New Roman"/>
          <w:b/>
          <w:color w:val="951B13"/>
          <w:sz w:val="56"/>
          <w:szCs w:val="48"/>
        </w:rPr>
        <w:fldChar w:fldCharType="end"/>
      </w:r>
      <w:r w:rsidR="00010D52" w:rsidRPr="00B33271">
        <w:rPr>
          <w:rFonts w:ascii="Times New Roman" w:hAnsi="Times New Roman" w:cs="Times New Roman"/>
          <w:b/>
          <w:color w:val="951B13"/>
          <w:sz w:val="96"/>
          <w:szCs w:val="56"/>
        </w:rPr>
        <w:t xml:space="preserve"> </w:t>
      </w:r>
    </w:p>
    <w:p w14:paraId="56AB61EB" w14:textId="13D8C107" w:rsidR="00F34A9B" w:rsidRPr="00FA4C3D" w:rsidRDefault="00C32227">
      <w:pPr>
        <w:spacing w:after="80"/>
        <w:rPr>
          <w:rFonts w:ascii="Times New Roman" w:hAnsi="Times New Roman" w:cs="Times New Roman"/>
          <w:b/>
          <w:i/>
          <w:color w:val="951B13"/>
          <w:sz w:val="48"/>
          <w:szCs w:val="24"/>
          <w:lang w:val="vi-VN"/>
        </w:rPr>
      </w:pPr>
      <w:r>
        <w:rPr>
          <w:rFonts w:ascii="Times New Roman" w:hAnsi="Times New Roman" w:cs="Times New Roman"/>
          <w:b/>
          <w:i/>
          <w:sz w:val="48"/>
          <w:szCs w:val="24"/>
        </w:rPr>
        <w:t>Excel 4 Node</w:t>
      </w:r>
    </w:p>
    <w:p w14:paraId="07D84872" w14:textId="03CFD6FE" w:rsidR="00F34A9B" w:rsidRPr="001E1F7B" w:rsidRDefault="00F34A9B" w:rsidP="00E83396">
      <w:pPr>
        <w:rPr>
          <w:i/>
        </w:rPr>
      </w:pPr>
      <w:r w:rsidRPr="00FA4C3D">
        <w:rPr>
          <w:rFonts w:ascii="Times New Roman" w:hAnsi="Times New Roman" w:cs="Times New Roman"/>
          <w:i/>
          <w:sz w:val="24"/>
          <w:szCs w:val="24"/>
        </w:rPr>
        <w:t>[</w:t>
      </w:r>
      <w:r w:rsidR="003C0262" w:rsidRPr="001E1F7B">
        <w:rPr>
          <w:rFonts w:ascii="Times New Roman" w:hAnsi="Times New Roman" w:cs="Times New Roman"/>
          <w:i/>
          <w:sz w:val="24"/>
          <w:szCs w:val="24"/>
        </w:rPr>
        <w:t>Link</w:t>
      </w:r>
      <w:r w:rsidR="001E1F7B" w:rsidRPr="001E1F7B">
        <w:rPr>
          <w:rFonts w:ascii="Times New Roman" w:hAnsi="Times New Roman" w:cs="Times New Roman"/>
          <w:i/>
          <w:sz w:val="24"/>
          <w:szCs w:val="24"/>
        </w:rPr>
        <w:t xml:space="preserve"> </w:t>
      </w:r>
      <w:r w:rsidR="003C0262" w:rsidRPr="001E1F7B">
        <w:rPr>
          <w:rFonts w:ascii="Times New Roman" w:hAnsi="Times New Roman" w:cs="Times New Roman"/>
          <w:i/>
          <w:sz w:val="24"/>
          <w:szCs w:val="24"/>
        </w:rPr>
        <w:t xml:space="preserve">GitHub </w:t>
      </w:r>
      <w:proofErr w:type="spellStart"/>
      <w:r w:rsidR="003C0262" w:rsidRPr="001E1F7B">
        <w:rPr>
          <w:rFonts w:ascii="Times New Roman" w:hAnsi="Times New Roman" w:cs="Times New Roman"/>
          <w:i/>
          <w:sz w:val="24"/>
          <w:szCs w:val="24"/>
        </w:rPr>
        <w:t>nguồn</w:t>
      </w:r>
      <w:proofErr w:type="spellEnd"/>
      <w:r w:rsidR="003C0262" w:rsidRPr="001E1F7B">
        <w:rPr>
          <w:rFonts w:ascii="Times New Roman" w:hAnsi="Times New Roman" w:cs="Times New Roman"/>
          <w:i/>
          <w:sz w:val="24"/>
          <w:szCs w:val="24"/>
        </w:rPr>
        <w:t>:</w:t>
      </w:r>
      <w:r w:rsidR="001E1F7B" w:rsidRPr="001E1F7B">
        <w:rPr>
          <w:i/>
        </w:rPr>
        <w:t xml:space="preserve"> </w:t>
      </w:r>
      <w:r w:rsidR="00323E60" w:rsidRPr="00323E60">
        <w:rPr>
          <w:i/>
        </w:rPr>
        <w:t>https://github.com/natergj/excel4node</w:t>
      </w:r>
      <w:r w:rsidR="00323E60">
        <w:rPr>
          <w:i/>
        </w:rPr>
        <w:t>.git</w:t>
      </w:r>
      <w:r w:rsidRPr="001E1F7B">
        <w:rPr>
          <w:rFonts w:ascii="Times New Roman" w:hAnsi="Times New Roman" w:cs="Times New Roman"/>
          <w:i/>
          <w:sz w:val="24"/>
          <w:szCs w:val="24"/>
        </w:rPr>
        <w:t>]</w:t>
      </w:r>
    </w:p>
    <w:p w14:paraId="0F5FE940" w14:textId="77777777" w:rsidR="00F34A9B" w:rsidRPr="00FA4C3D" w:rsidRDefault="00F34A9B">
      <w:pPr>
        <w:tabs>
          <w:tab w:val="left" w:pos="6415"/>
        </w:tabs>
        <w:rPr>
          <w:rFonts w:ascii="Times New Roman" w:hAnsi="Times New Roman" w:cs="Times New Roman"/>
          <w:sz w:val="24"/>
          <w:szCs w:val="24"/>
        </w:rPr>
      </w:pPr>
    </w:p>
    <w:p w14:paraId="6D83F9B0" w14:textId="77777777" w:rsidR="00F34A9B" w:rsidRPr="00FA4C3D" w:rsidRDefault="00F34A9B">
      <w:pPr>
        <w:tabs>
          <w:tab w:val="left" w:pos="6415"/>
        </w:tabs>
        <w:rPr>
          <w:rFonts w:ascii="Times New Roman" w:hAnsi="Times New Roman" w:cs="Times New Roman"/>
          <w:sz w:val="24"/>
          <w:szCs w:val="24"/>
        </w:rPr>
      </w:pPr>
    </w:p>
    <w:p w14:paraId="7B0ED30A" w14:textId="77777777" w:rsidR="00F34A9B" w:rsidRPr="00FA4C3D" w:rsidRDefault="00F34A9B">
      <w:pPr>
        <w:tabs>
          <w:tab w:val="left" w:pos="6415"/>
        </w:tabs>
        <w:rPr>
          <w:rFonts w:ascii="Times New Roman" w:hAnsi="Times New Roman" w:cs="Times New Roman"/>
          <w:sz w:val="24"/>
          <w:szCs w:val="24"/>
        </w:rPr>
      </w:pPr>
      <w:r w:rsidRPr="00FA4C3D">
        <w:rPr>
          <w:rFonts w:ascii="Times New Roman" w:hAnsi="Times New Roman" w:cs="Times New Roman"/>
          <w:sz w:val="24"/>
          <w:szCs w:val="24"/>
        </w:rPr>
        <w:tab/>
      </w:r>
    </w:p>
    <w:p w14:paraId="02C31B73" w14:textId="77777777" w:rsidR="00F34A9B" w:rsidRPr="00FA4C3D" w:rsidRDefault="00F34A9B">
      <w:pPr>
        <w:rPr>
          <w:rFonts w:ascii="Times New Roman" w:hAnsi="Times New Roman" w:cs="Times New Roman"/>
          <w:sz w:val="24"/>
          <w:szCs w:val="24"/>
        </w:rPr>
      </w:pPr>
    </w:p>
    <w:p w14:paraId="2696DA3F" w14:textId="77777777" w:rsidR="008B4872" w:rsidRPr="00FA4C3D" w:rsidRDefault="008B4872">
      <w:pPr>
        <w:widowControl/>
        <w:suppressAutoHyphens w:val="0"/>
        <w:spacing w:after="0" w:line="240" w:lineRule="auto"/>
        <w:jc w:val="left"/>
        <w:rPr>
          <w:rFonts w:ascii="Times New Roman" w:hAnsi="Times New Roman" w:cs="Times New Roman"/>
          <w:b/>
          <w:bCs/>
          <w:caps/>
          <w:color w:val="951B13"/>
          <w:sz w:val="32"/>
          <w:szCs w:val="24"/>
          <w:lang w:eastAsia="ar-SA" w:bidi="ar-SA"/>
        </w:rPr>
      </w:pPr>
      <w:r w:rsidRPr="00FA4C3D">
        <w:rPr>
          <w:rFonts w:ascii="Times New Roman" w:hAnsi="Times New Roman" w:cs="Times New Roman"/>
          <w:color w:val="951B13"/>
          <w:sz w:val="24"/>
          <w:szCs w:val="24"/>
        </w:rPr>
        <w:br w:type="page"/>
      </w:r>
    </w:p>
    <w:p w14:paraId="1200C526" w14:textId="3E1E2C50" w:rsidR="00F34A9B" w:rsidRPr="00FA4C3D" w:rsidRDefault="00F34A9B">
      <w:pPr>
        <w:pStyle w:val="NormalH"/>
        <w:rPr>
          <w:rFonts w:ascii="Times New Roman" w:hAnsi="Times New Roman" w:cs="Times New Roman"/>
          <w:color w:val="951B13"/>
          <w:sz w:val="32"/>
          <w:szCs w:val="24"/>
        </w:rPr>
      </w:pPr>
      <w:r w:rsidRPr="00FA4C3D">
        <w:rPr>
          <w:rFonts w:ascii="Times New Roman" w:hAnsi="Times New Roman" w:cs="Times New Roman"/>
          <w:color w:val="951B13"/>
          <w:sz w:val="32"/>
          <w:szCs w:val="24"/>
        </w:rPr>
        <w:lastRenderedPageBreak/>
        <w:t>Table of contents</w:t>
      </w:r>
    </w:p>
    <w:p w14:paraId="42980964" w14:textId="77777777" w:rsidR="00F34A9B" w:rsidRPr="00FA4C3D" w:rsidRDefault="00F34A9B">
      <w:pPr>
        <w:pStyle w:val="TOC2"/>
        <w:tabs>
          <w:tab w:val="clear" w:pos="1540"/>
          <w:tab w:val="left" w:pos="-110"/>
          <w:tab w:val="right" w:leader="dot" w:pos="8467"/>
        </w:tabs>
        <w:ind w:left="990" w:firstLine="0"/>
        <w:rPr>
          <w:rFonts w:ascii="Times New Roman" w:hAnsi="Times New Roman" w:cs="Times New Roman"/>
          <w:b/>
          <w:bCs/>
          <w:sz w:val="24"/>
          <w:szCs w:val="24"/>
        </w:rPr>
      </w:pPr>
    </w:p>
    <w:p w14:paraId="5DAD0FDA" w14:textId="77777777" w:rsidR="00F34A9B" w:rsidRPr="00FA4C3D" w:rsidRDefault="00F34A9B">
      <w:pPr>
        <w:pStyle w:val="TOC3"/>
        <w:rPr>
          <w:rFonts w:ascii="Times New Roman" w:hAnsi="Times New Roman" w:cs="Times New Roman"/>
          <w:sz w:val="24"/>
          <w:szCs w:val="24"/>
        </w:rPr>
      </w:pPr>
      <w:r w:rsidRPr="00FA4C3D">
        <w:rPr>
          <w:rFonts w:ascii="Times New Roman" w:hAnsi="Times New Roman" w:cs="Times New Roman"/>
          <w:sz w:val="24"/>
          <w:szCs w:val="24"/>
        </w:rPr>
        <w:tab/>
      </w:r>
    </w:p>
    <w:p w14:paraId="5BC15E7D" w14:textId="7737880F" w:rsidR="0074533F" w:rsidRPr="00FA4C3D" w:rsidRDefault="00030EB1">
      <w:pPr>
        <w:pStyle w:val="TOC1"/>
        <w:rPr>
          <w:rFonts w:ascii="Times New Roman" w:eastAsiaTheme="minorEastAsia" w:hAnsi="Times New Roman" w:cs="Times New Roman"/>
          <w:b w:val="0"/>
          <w:bCs w:val="0"/>
          <w:caps w:val="0"/>
          <w:noProof/>
          <w:sz w:val="28"/>
          <w:szCs w:val="28"/>
          <w:lang w:eastAsia="en-US" w:bidi="ar-SA"/>
        </w:rPr>
      </w:pPr>
      <w:r w:rsidRPr="00FA4C3D">
        <w:rPr>
          <w:rFonts w:ascii="Times New Roman" w:hAnsi="Times New Roman" w:cs="Times New Roman"/>
          <w:sz w:val="24"/>
          <w:szCs w:val="24"/>
          <w:u w:val="single"/>
        </w:rPr>
        <w:fldChar w:fldCharType="begin"/>
      </w:r>
      <w:r w:rsidRPr="00FA4C3D">
        <w:rPr>
          <w:rFonts w:ascii="Times New Roman" w:hAnsi="Times New Roman" w:cs="Times New Roman"/>
          <w:sz w:val="24"/>
          <w:szCs w:val="24"/>
          <w:u w:val="single"/>
        </w:rPr>
        <w:instrText xml:space="preserve"> TOC \o "1-3" \h \z \u </w:instrText>
      </w:r>
      <w:r w:rsidRPr="00FA4C3D">
        <w:rPr>
          <w:rFonts w:ascii="Times New Roman" w:hAnsi="Times New Roman" w:cs="Times New Roman"/>
          <w:sz w:val="24"/>
          <w:szCs w:val="24"/>
          <w:u w:val="single"/>
        </w:rPr>
        <w:fldChar w:fldCharType="separate"/>
      </w:r>
      <w:hyperlink w:anchor="_Toc57272138" w:history="1">
        <w:r w:rsidR="0074533F" w:rsidRPr="00FA4C3D">
          <w:rPr>
            <w:rStyle w:val="Hyperlink"/>
            <w:rFonts w:ascii="Times New Roman" w:hAnsi="Times New Roman" w:cs="Times New Roman"/>
            <w:noProof/>
            <w:sz w:val="24"/>
            <w:szCs w:val="24"/>
          </w:rPr>
          <w:t>1.</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Giới thiệu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_Toc57272138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2452B927" w14:textId="34C45E79" w:rsidR="0074533F" w:rsidRPr="00FA4C3D" w:rsidRDefault="00515051">
      <w:pPr>
        <w:pStyle w:val="TOC2"/>
        <w:rPr>
          <w:rFonts w:ascii="Times New Roman" w:eastAsiaTheme="minorEastAsia" w:hAnsi="Times New Roman" w:cs="Times New Roman"/>
          <w:noProof/>
          <w:sz w:val="28"/>
          <w:szCs w:val="28"/>
          <w:lang w:eastAsia="en-US" w:bidi="ar-SA"/>
        </w:rPr>
      </w:pPr>
      <w:hyperlink w:anchor="_Toc57272139" w:history="1">
        <w:r w:rsidR="0074533F" w:rsidRPr="00FA4C3D">
          <w:rPr>
            <w:rStyle w:val="Hyperlink"/>
            <w:rFonts w:ascii="Times New Roman" w:hAnsi="Times New Roman" w:cs="Times New Roman"/>
            <w:noProof/>
            <w:sz w:val="24"/>
            <w:szCs w:val="24"/>
          </w:rPr>
          <w:t>1.1.</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Mô tả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_Toc57272139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1495DB8C" w14:textId="59774FCD" w:rsidR="0074533F" w:rsidRPr="00FA4C3D" w:rsidRDefault="00515051">
      <w:pPr>
        <w:pStyle w:val="TOC2"/>
        <w:rPr>
          <w:rFonts w:ascii="Times New Roman" w:eastAsiaTheme="minorEastAsia" w:hAnsi="Times New Roman" w:cs="Times New Roman"/>
          <w:noProof/>
          <w:sz w:val="28"/>
          <w:szCs w:val="28"/>
          <w:lang w:eastAsia="en-US" w:bidi="ar-SA"/>
        </w:rPr>
      </w:pPr>
      <w:hyperlink w:anchor="_Toc57272140" w:history="1">
        <w:r w:rsidR="0074533F" w:rsidRPr="00FA4C3D">
          <w:rPr>
            <w:rStyle w:val="Hyperlink"/>
            <w:rFonts w:ascii="Times New Roman" w:hAnsi="Times New Roman" w:cs="Times New Roman"/>
            <w:noProof/>
            <w:sz w:val="24"/>
            <w:szCs w:val="24"/>
          </w:rPr>
          <w:t>1.2.</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Công cụ quản lý</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_Toc57272140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54143D2F" w14:textId="57E9C380" w:rsidR="0074533F" w:rsidRPr="00FA4C3D" w:rsidRDefault="00515051">
      <w:pPr>
        <w:pStyle w:val="TOC1"/>
        <w:rPr>
          <w:rFonts w:ascii="Times New Roman" w:eastAsiaTheme="minorEastAsia" w:hAnsi="Times New Roman" w:cs="Times New Roman"/>
          <w:b w:val="0"/>
          <w:bCs w:val="0"/>
          <w:caps w:val="0"/>
          <w:noProof/>
          <w:sz w:val="28"/>
          <w:szCs w:val="28"/>
          <w:lang w:eastAsia="en-US" w:bidi="ar-SA"/>
        </w:rPr>
      </w:pPr>
      <w:hyperlink w:anchor="_Toc57272141" w:history="1">
        <w:r w:rsidR="0074533F" w:rsidRPr="00FA4C3D">
          <w:rPr>
            <w:rStyle w:val="Hyperlink"/>
            <w:rFonts w:ascii="Times New Roman" w:hAnsi="Times New Roman" w:cs="Times New Roman"/>
            <w:noProof/>
            <w:sz w:val="24"/>
            <w:szCs w:val="24"/>
          </w:rPr>
          <w:t>2.</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Các nhân sự tham gia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_Toc57272141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277C1E2D" w14:textId="7540F3BD" w:rsidR="0074533F" w:rsidRPr="00FA4C3D" w:rsidRDefault="00515051">
      <w:pPr>
        <w:pStyle w:val="TOC2"/>
        <w:rPr>
          <w:rFonts w:ascii="Times New Roman" w:eastAsiaTheme="minorEastAsia" w:hAnsi="Times New Roman" w:cs="Times New Roman"/>
          <w:noProof/>
          <w:sz w:val="28"/>
          <w:szCs w:val="28"/>
          <w:lang w:eastAsia="en-US" w:bidi="ar-SA"/>
        </w:rPr>
      </w:pPr>
      <w:hyperlink w:anchor="_Toc57272142" w:history="1">
        <w:r w:rsidR="0074533F" w:rsidRPr="00FA4C3D">
          <w:rPr>
            <w:rStyle w:val="Hyperlink"/>
            <w:rFonts w:ascii="Times New Roman" w:hAnsi="Times New Roman" w:cs="Times New Roman"/>
            <w:noProof/>
            <w:sz w:val="24"/>
            <w:szCs w:val="24"/>
          </w:rPr>
          <w:t>2.1.</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Thông tin liên hệ phía khách hàng</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_Toc57272142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5F9E5F9D" w14:textId="3EA2DF55" w:rsidR="0074533F" w:rsidRPr="00FA4C3D" w:rsidRDefault="00515051">
      <w:pPr>
        <w:pStyle w:val="TOC2"/>
        <w:rPr>
          <w:rFonts w:ascii="Times New Roman" w:eastAsiaTheme="minorEastAsia" w:hAnsi="Times New Roman" w:cs="Times New Roman"/>
          <w:noProof/>
          <w:sz w:val="28"/>
          <w:szCs w:val="28"/>
          <w:lang w:eastAsia="en-US" w:bidi="ar-SA"/>
        </w:rPr>
      </w:pPr>
      <w:hyperlink w:anchor="_Toc57272143" w:history="1">
        <w:r w:rsidR="0074533F" w:rsidRPr="00FA4C3D">
          <w:rPr>
            <w:rStyle w:val="Hyperlink"/>
            <w:rFonts w:ascii="Times New Roman" w:hAnsi="Times New Roman" w:cs="Times New Roman"/>
            <w:noProof/>
            <w:sz w:val="24"/>
            <w:szCs w:val="24"/>
          </w:rPr>
          <w:t>2.2.</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Thông tin thành viên nhóm</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_Toc57272143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59C6FDDF" w14:textId="1457E2A1" w:rsidR="0074533F" w:rsidRPr="00FA4C3D" w:rsidRDefault="00515051">
      <w:pPr>
        <w:pStyle w:val="TOC2"/>
        <w:rPr>
          <w:rFonts w:ascii="Times New Roman" w:eastAsiaTheme="minorEastAsia" w:hAnsi="Times New Roman" w:cs="Times New Roman"/>
          <w:noProof/>
          <w:sz w:val="28"/>
          <w:szCs w:val="28"/>
          <w:lang w:eastAsia="en-US" w:bidi="ar-SA"/>
        </w:rPr>
      </w:pPr>
      <w:hyperlink w:anchor="_Toc57272144" w:history="1">
        <w:r w:rsidR="0074533F" w:rsidRPr="00FA4C3D">
          <w:rPr>
            <w:rStyle w:val="Hyperlink"/>
            <w:rFonts w:ascii="Times New Roman" w:hAnsi="Times New Roman" w:cs="Times New Roman"/>
            <w:noProof/>
            <w:sz w:val="24"/>
            <w:szCs w:val="24"/>
          </w:rPr>
          <w:t>2.3.</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Phân chia vai trò của thành viên dự án và khách hàng</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_Toc57272144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42064D2C" w14:textId="4D72E9A4" w:rsidR="0074533F" w:rsidRPr="00FA4C3D" w:rsidRDefault="00515051">
      <w:pPr>
        <w:pStyle w:val="TOC1"/>
        <w:rPr>
          <w:rFonts w:ascii="Times New Roman" w:eastAsiaTheme="minorEastAsia" w:hAnsi="Times New Roman" w:cs="Times New Roman"/>
          <w:b w:val="0"/>
          <w:bCs w:val="0"/>
          <w:caps w:val="0"/>
          <w:noProof/>
          <w:sz w:val="28"/>
          <w:szCs w:val="28"/>
          <w:lang w:eastAsia="en-US" w:bidi="ar-SA"/>
        </w:rPr>
      </w:pPr>
      <w:hyperlink w:anchor="_Toc57272145" w:history="1">
        <w:r w:rsidR="0074533F" w:rsidRPr="00FA4C3D">
          <w:rPr>
            <w:rStyle w:val="Hyperlink"/>
            <w:rFonts w:ascii="Times New Roman" w:hAnsi="Times New Roman" w:cs="Times New Roman"/>
            <w:noProof/>
            <w:sz w:val="24"/>
            <w:szCs w:val="24"/>
          </w:rPr>
          <w:t>3.</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Khảo sát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_Toc57272145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06CB5FD0" w14:textId="5DAE96E5" w:rsidR="0074533F" w:rsidRPr="00FA4C3D" w:rsidRDefault="00515051">
      <w:pPr>
        <w:pStyle w:val="TOC2"/>
        <w:rPr>
          <w:rFonts w:ascii="Times New Roman" w:eastAsiaTheme="minorEastAsia" w:hAnsi="Times New Roman" w:cs="Times New Roman"/>
          <w:noProof/>
          <w:sz w:val="28"/>
          <w:szCs w:val="28"/>
          <w:lang w:eastAsia="en-US" w:bidi="ar-SA"/>
        </w:rPr>
      </w:pPr>
      <w:hyperlink w:anchor="_Toc57272146" w:history="1">
        <w:r w:rsidR="0074533F" w:rsidRPr="00FA4C3D">
          <w:rPr>
            <w:rStyle w:val="Hyperlink"/>
            <w:rFonts w:ascii="Times New Roman" w:hAnsi="Times New Roman" w:cs="Times New Roman"/>
            <w:noProof/>
            <w:sz w:val="24"/>
            <w:szCs w:val="24"/>
          </w:rPr>
          <w:t>3.1.</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Thống kê về mã nguồn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_Toc57272146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6</w:t>
        </w:r>
        <w:r w:rsidR="0074533F" w:rsidRPr="00FA4C3D">
          <w:rPr>
            <w:rFonts w:ascii="Times New Roman" w:hAnsi="Times New Roman" w:cs="Times New Roman"/>
            <w:noProof/>
            <w:webHidden/>
            <w:sz w:val="24"/>
            <w:szCs w:val="24"/>
          </w:rPr>
          <w:fldChar w:fldCharType="end"/>
        </w:r>
      </w:hyperlink>
    </w:p>
    <w:p w14:paraId="43276556" w14:textId="1E1B2582" w:rsidR="0074533F" w:rsidRPr="00FA4C3D" w:rsidRDefault="00515051">
      <w:pPr>
        <w:pStyle w:val="TOC2"/>
        <w:rPr>
          <w:rFonts w:ascii="Times New Roman" w:eastAsiaTheme="minorEastAsia" w:hAnsi="Times New Roman" w:cs="Times New Roman"/>
          <w:noProof/>
          <w:sz w:val="28"/>
          <w:szCs w:val="28"/>
          <w:lang w:eastAsia="en-US" w:bidi="ar-SA"/>
        </w:rPr>
      </w:pPr>
      <w:hyperlink w:anchor="_Toc57272147" w:history="1">
        <w:r w:rsidR="0074533F" w:rsidRPr="00FA4C3D">
          <w:rPr>
            <w:rStyle w:val="Hyperlink"/>
            <w:rFonts w:ascii="Times New Roman" w:hAnsi="Times New Roman" w:cs="Times New Roman"/>
            <w:noProof/>
            <w:sz w:val="24"/>
            <w:szCs w:val="24"/>
          </w:rPr>
          <w:t>3.2.</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Thống kê về hợp tác</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_Toc57272147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5967659D" w14:textId="252F8E91" w:rsidR="0074533F" w:rsidRPr="00FA4C3D" w:rsidRDefault="00515051">
      <w:pPr>
        <w:pStyle w:val="TOC2"/>
        <w:rPr>
          <w:rFonts w:ascii="Times New Roman" w:eastAsiaTheme="minorEastAsia" w:hAnsi="Times New Roman" w:cs="Times New Roman"/>
          <w:noProof/>
          <w:sz w:val="28"/>
          <w:szCs w:val="28"/>
          <w:lang w:eastAsia="en-US" w:bidi="ar-SA"/>
        </w:rPr>
      </w:pPr>
      <w:hyperlink w:anchor="_Toc57272148" w:history="1">
        <w:r w:rsidR="0074533F" w:rsidRPr="00FA4C3D">
          <w:rPr>
            <w:rStyle w:val="Hyperlink"/>
            <w:rFonts w:ascii="Times New Roman" w:hAnsi="Times New Roman" w:cs="Times New Roman"/>
            <w:noProof/>
            <w:sz w:val="24"/>
            <w:szCs w:val="24"/>
          </w:rPr>
          <w:t>3.3.</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Kết quả chạy thử nghiệm</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_Toc57272148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6EB21BE9" w14:textId="219A2435" w:rsidR="0074533F" w:rsidRPr="00FA4C3D" w:rsidRDefault="00515051">
      <w:pPr>
        <w:pStyle w:val="TOC2"/>
        <w:rPr>
          <w:rFonts w:ascii="Times New Roman" w:eastAsiaTheme="minorEastAsia" w:hAnsi="Times New Roman" w:cs="Times New Roman"/>
          <w:noProof/>
          <w:sz w:val="28"/>
          <w:szCs w:val="28"/>
          <w:lang w:eastAsia="en-US" w:bidi="ar-SA"/>
        </w:rPr>
      </w:pPr>
      <w:hyperlink w:anchor="_Toc57272149" w:history="1">
        <w:r w:rsidR="0074533F" w:rsidRPr="00FA4C3D">
          <w:rPr>
            <w:rStyle w:val="Hyperlink"/>
            <w:rFonts w:ascii="Times New Roman" w:hAnsi="Times New Roman" w:cs="Times New Roman"/>
            <w:noProof/>
            <w:sz w:val="24"/>
            <w:szCs w:val="24"/>
          </w:rPr>
          <w:t>3.4.</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Phạm vi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_Toc57272149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41E5BEB8" w14:textId="56BEF838" w:rsidR="0074533F" w:rsidRPr="00FA4C3D" w:rsidRDefault="00515051">
      <w:pPr>
        <w:pStyle w:val="TOC1"/>
        <w:rPr>
          <w:rFonts w:ascii="Times New Roman" w:eastAsiaTheme="minorEastAsia" w:hAnsi="Times New Roman" w:cs="Times New Roman"/>
          <w:b w:val="0"/>
          <w:bCs w:val="0"/>
          <w:caps w:val="0"/>
          <w:noProof/>
          <w:sz w:val="28"/>
          <w:szCs w:val="28"/>
          <w:lang w:eastAsia="en-US" w:bidi="ar-SA"/>
        </w:rPr>
      </w:pPr>
      <w:hyperlink w:anchor="_Toc57272150" w:history="1">
        <w:r w:rsidR="0074533F" w:rsidRPr="00FA4C3D">
          <w:rPr>
            <w:rStyle w:val="Hyperlink"/>
            <w:rFonts w:ascii="Times New Roman" w:hAnsi="Times New Roman" w:cs="Times New Roman"/>
            <w:noProof/>
            <w:sz w:val="24"/>
            <w:szCs w:val="24"/>
          </w:rPr>
          <w:t>4.</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Giao tiếp/Trao đổi thông tin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_Toc57272150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25D2631A" w14:textId="165C6C2E" w:rsidR="0074533F" w:rsidRPr="00FA4C3D" w:rsidRDefault="00515051">
      <w:pPr>
        <w:pStyle w:val="TOC1"/>
        <w:rPr>
          <w:rFonts w:ascii="Times New Roman" w:eastAsiaTheme="minorEastAsia" w:hAnsi="Times New Roman" w:cs="Times New Roman"/>
          <w:b w:val="0"/>
          <w:bCs w:val="0"/>
          <w:caps w:val="0"/>
          <w:noProof/>
          <w:sz w:val="28"/>
          <w:szCs w:val="28"/>
          <w:lang w:eastAsia="en-US" w:bidi="ar-SA"/>
        </w:rPr>
      </w:pPr>
      <w:hyperlink w:anchor="_Toc57272151" w:history="1">
        <w:r w:rsidR="0074533F" w:rsidRPr="00FA4C3D">
          <w:rPr>
            <w:rStyle w:val="Hyperlink"/>
            <w:rFonts w:ascii="Times New Roman" w:hAnsi="Times New Roman" w:cs="Times New Roman"/>
            <w:noProof/>
            <w:sz w:val="24"/>
            <w:szCs w:val="24"/>
          </w:rPr>
          <w:t>5.</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Ước lượng chung</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_Toc57272151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13309026" w14:textId="6FD27DD7" w:rsidR="0074533F" w:rsidRPr="00FA4C3D" w:rsidRDefault="00515051">
      <w:pPr>
        <w:pStyle w:val="TOC2"/>
        <w:rPr>
          <w:rFonts w:ascii="Times New Roman" w:eastAsiaTheme="minorEastAsia" w:hAnsi="Times New Roman" w:cs="Times New Roman"/>
          <w:noProof/>
          <w:sz w:val="28"/>
          <w:szCs w:val="28"/>
          <w:lang w:eastAsia="en-US" w:bidi="ar-SA"/>
        </w:rPr>
      </w:pPr>
      <w:hyperlink w:anchor="_Toc57272152" w:history="1">
        <w:r w:rsidR="0074533F" w:rsidRPr="00FA4C3D">
          <w:rPr>
            <w:rStyle w:val="Hyperlink"/>
            <w:rFonts w:ascii="Times New Roman" w:hAnsi="Times New Roman" w:cs="Times New Roman"/>
            <w:noProof/>
            <w:sz w:val="24"/>
            <w:szCs w:val="24"/>
          </w:rPr>
          <w:t>5.1.</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Ước lượng thời gian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_Toc57272152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4916C205" w14:textId="504DF206" w:rsidR="0074533F" w:rsidRPr="00FA4C3D" w:rsidRDefault="00515051">
      <w:pPr>
        <w:pStyle w:val="TOC2"/>
        <w:rPr>
          <w:rFonts w:ascii="Times New Roman" w:eastAsiaTheme="minorEastAsia" w:hAnsi="Times New Roman" w:cs="Times New Roman"/>
          <w:noProof/>
          <w:sz w:val="28"/>
          <w:szCs w:val="28"/>
          <w:lang w:eastAsia="en-US" w:bidi="ar-SA"/>
        </w:rPr>
      </w:pPr>
      <w:hyperlink w:anchor="_Toc57272153" w:history="1">
        <w:r w:rsidR="0074533F" w:rsidRPr="00FA4C3D">
          <w:rPr>
            <w:rStyle w:val="Hyperlink"/>
            <w:rFonts w:ascii="Times New Roman" w:hAnsi="Times New Roman" w:cs="Times New Roman"/>
            <w:noProof/>
            <w:sz w:val="24"/>
            <w:szCs w:val="24"/>
          </w:rPr>
          <w:t>5.2.</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Ước lượng rủi ro</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_Toc57272153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091E06D9" w14:textId="2CE0E3F2" w:rsidR="0074533F" w:rsidRPr="00FA4C3D" w:rsidRDefault="00515051">
      <w:pPr>
        <w:pStyle w:val="TOC1"/>
        <w:rPr>
          <w:rFonts w:ascii="Times New Roman" w:eastAsiaTheme="minorEastAsia" w:hAnsi="Times New Roman" w:cs="Times New Roman"/>
          <w:b w:val="0"/>
          <w:bCs w:val="0"/>
          <w:caps w:val="0"/>
          <w:noProof/>
          <w:sz w:val="28"/>
          <w:szCs w:val="28"/>
          <w:lang w:eastAsia="en-US" w:bidi="ar-SA"/>
        </w:rPr>
      </w:pPr>
      <w:hyperlink w:anchor="_Toc57272154" w:history="1">
        <w:r w:rsidR="0074533F" w:rsidRPr="00FA4C3D">
          <w:rPr>
            <w:rStyle w:val="Hyperlink"/>
            <w:rFonts w:ascii="Times New Roman" w:hAnsi="Times New Roman" w:cs="Times New Roman"/>
            <w:noProof/>
            <w:sz w:val="24"/>
            <w:szCs w:val="24"/>
          </w:rPr>
          <w:t>6.</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Ước lượng giá thành</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_Toc57272154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7</w:t>
        </w:r>
        <w:r w:rsidR="0074533F" w:rsidRPr="00FA4C3D">
          <w:rPr>
            <w:rFonts w:ascii="Times New Roman" w:hAnsi="Times New Roman" w:cs="Times New Roman"/>
            <w:noProof/>
            <w:webHidden/>
            <w:sz w:val="24"/>
            <w:szCs w:val="24"/>
          </w:rPr>
          <w:fldChar w:fldCharType="end"/>
        </w:r>
      </w:hyperlink>
    </w:p>
    <w:p w14:paraId="5FF95BD1" w14:textId="772FF49B" w:rsidR="0074533F" w:rsidRPr="00FA4C3D" w:rsidRDefault="00515051">
      <w:pPr>
        <w:pStyle w:val="TOC1"/>
        <w:rPr>
          <w:rFonts w:ascii="Times New Roman" w:eastAsiaTheme="minorEastAsia" w:hAnsi="Times New Roman" w:cs="Times New Roman"/>
          <w:b w:val="0"/>
          <w:bCs w:val="0"/>
          <w:caps w:val="0"/>
          <w:noProof/>
          <w:sz w:val="28"/>
          <w:szCs w:val="28"/>
          <w:lang w:eastAsia="en-US" w:bidi="ar-SA"/>
        </w:rPr>
      </w:pPr>
      <w:hyperlink w:anchor="_Toc57272155" w:history="1">
        <w:r w:rsidR="0074533F" w:rsidRPr="00FA4C3D">
          <w:rPr>
            <w:rStyle w:val="Hyperlink"/>
            <w:rFonts w:ascii="Times New Roman" w:hAnsi="Times New Roman" w:cs="Times New Roman"/>
            <w:noProof/>
            <w:sz w:val="24"/>
            <w:szCs w:val="24"/>
          </w:rPr>
          <w:t>7.</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Ước lượng chất lượng</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_Toc57272155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8</w:t>
        </w:r>
        <w:r w:rsidR="0074533F" w:rsidRPr="00FA4C3D">
          <w:rPr>
            <w:rFonts w:ascii="Times New Roman" w:hAnsi="Times New Roman" w:cs="Times New Roman"/>
            <w:noProof/>
            <w:webHidden/>
            <w:sz w:val="24"/>
            <w:szCs w:val="24"/>
          </w:rPr>
          <w:fldChar w:fldCharType="end"/>
        </w:r>
      </w:hyperlink>
    </w:p>
    <w:p w14:paraId="7C444879" w14:textId="011FCC00" w:rsidR="0074533F" w:rsidRPr="00FA4C3D" w:rsidRDefault="00515051">
      <w:pPr>
        <w:pStyle w:val="TOC1"/>
        <w:rPr>
          <w:rFonts w:ascii="Times New Roman" w:eastAsiaTheme="minorEastAsia" w:hAnsi="Times New Roman" w:cs="Times New Roman"/>
          <w:b w:val="0"/>
          <w:bCs w:val="0"/>
          <w:caps w:val="0"/>
          <w:noProof/>
          <w:sz w:val="28"/>
          <w:szCs w:val="28"/>
          <w:lang w:eastAsia="en-US" w:bidi="ar-SA"/>
        </w:rPr>
      </w:pPr>
      <w:hyperlink w:anchor="_Toc57272156" w:history="1">
        <w:r w:rsidR="0074533F" w:rsidRPr="00FA4C3D">
          <w:rPr>
            <w:rStyle w:val="Hyperlink"/>
            <w:rFonts w:ascii="Times New Roman" w:hAnsi="Times New Roman" w:cs="Times New Roman"/>
            <w:noProof/>
            <w:sz w:val="24"/>
            <w:szCs w:val="24"/>
          </w:rPr>
          <w:t>8.</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rPr>
          <w:t>Đóng dự án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_Toc57272156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8</w:t>
        </w:r>
        <w:r w:rsidR="0074533F" w:rsidRPr="00FA4C3D">
          <w:rPr>
            <w:rFonts w:ascii="Times New Roman" w:hAnsi="Times New Roman" w:cs="Times New Roman"/>
            <w:noProof/>
            <w:webHidden/>
            <w:sz w:val="24"/>
            <w:szCs w:val="24"/>
          </w:rPr>
          <w:fldChar w:fldCharType="end"/>
        </w:r>
      </w:hyperlink>
    </w:p>
    <w:p w14:paraId="629D4B35" w14:textId="6D8BC64C" w:rsidR="0074533F" w:rsidRPr="00FA4C3D" w:rsidRDefault="00515051">
      <w:pPr>
        <w:pStyle w:val="TOC2"/>
        <w:rPr>
          <w:rFonts w:ascii="Times New Roman" w:eastAsiaTheme="minorEastAsia" w:hAnsi="Times New Roman" w:cs="Times New Roman"/>
          <w:noProof/>
          <w:sz w:val="28"/>
          <w:szCs w:val="28"/>
          <w:lang w:eastAsia="en-US" w:bidi="ar-SA"/>
        </w:rPr>
      </w:pPr>
      <w:hyperlink w:anchor="_Toc57272157" w:history="1">
        <w:r w:rsidR="0074533F" w:rsidRPr="00FA4C3D">
          <w:rPr>
            <w:rStyle w:val="Hyperlink"/>
            <w:rFonts w:ascii="Times New Roman" w:hAnsi="Times New Roman" w:cs="Times New Roman"/>
            <w:noProof/>
            <w:sz w:val="24"/>
            <w:szCs w:val="24"/>
          </w:rPr>
          <w:t>8.1.</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Quản lý mã nguồn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_Toc57272157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8</w:t>
        </w:r>
        <w:r w:rsidR="0074533F" w:rsidRPr="00FA4C3D">
          <w:rPr>
            <w:rFonts w:ascii="Times New Roman" w:hAnsi="Times New Roman" w:cs="Times New Roman"/>
            <w:noProof/>
            <w:webHidden/>
            <w:sz w:val="24"/>
            <w:szCs w:val="24"/>
          </w:rPr>
          <w:fldChar w:fldCharType="end"/>
        </w:r>
      </w:hyperlink>
    </w:p>
    <w:p w14:paraId="475B16D5" w14:textId="36B97382" w:rsidR="0074533F" w:rsidRPr="00FA4C3D" w:rsidRDefault="00515051">
      <w:pPr>
        <w:pStyle w:val="TOC2"/>
        <w:rPr>
          <w:rFonts w:ascii="Times New Roman" w:eastAsiaTheme="minorEastAsia" w:hAnsi="Times New Roman" w:cs="Times New Roman"/>
          <w:noProof/>
          <w:sz w:val="28"/>
          <w:szCs w:val="28"/>
          <w:lang w:eastAsia="en-US" w:bidi="ar-SA"/>
        </w:rPr>
      </w:pPr>
      <w:hyperlink w:anchor="_Toc57272158" w:history="1">
        <w:r w:rsidR="0074533F" w:rsidRPr="00FA4C3D">
          <w:rPr>
            <w:rStyle w:val="Hyperlink"/>
            <w:rFonts w:ascii="Times New Roman" w:hAnsi="Times New Roman" w:cs="Times New Roman"/>
            <w:noProof/>
            <w:sz w:val="24"/>
            <w:szCs w:val="24"/>
          </w:rPr>
          <w:t>8.2.</w:t>
        </w:r>
        <w:r w:rsidR="0074533F" w:rsidRPr="00FA4C3D">
          <w:rPr>
            <w:rFonts w:ascii="Times New Roman" w:eastAsiaTheme="minorEastAsia" w:hAnsi="Times New Roman" w:cs="Times New Roman"/>
            <w:noProof/>
            <w:sz w:val="28"/>
            <w:szCs w:val="28"/>
            <w:lang w:eastAsia="en-US" w:bidi="ar-SA"/>
          </w:rPr>
          <w:tab/>
        </w:r>
        <w:r w:rsidR="0074533F" w:rsidRPr="00FA4C3D">
          <w:rPr>
            <w:rStyle w:val="Hyperlink"/>
            <w:rFonts w:ascii="Times New Roman" w:hAnsi="Times New Roman" w:cs="Times New Roman"/>
            <w:noProof/>
            <w:sz w:val="24"/>
            <w:szCs w:val="24"/>
          </w:rPr>
          <w:t>Quản lý công việc</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_Toc57272158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8</w:t>
        </w:r>
        <w:r w:rsidR="0074533F" w:rsidRPr="00FA4C3D">
          <w:rPr>
            <w:rFonts w:ascii="Times New Roman" w:hAnsi="Times New Roman" w:cs="Times New Roman"/>
            <w:noProof/>
            <w:webHidden/>
            <w:sz w:val="24"/>
            <w:szCs w:val="24"/>
          </w:rPr>
          <w:fldChar w:fldCharType="end"/>
        </w:r>
      </w:hyperlink>
    </w:p>
    <w:p w14:paraId="0C87B669" w14:textId="310C917B" w:rsidR="0074533F" w:rsidRPr="00FA4C3D" w:rsidRDefault="00515051">
      <w:pPr>
        <w:pStyle w:val="TOC1"/>
        <w:rPr>
          <w:rFonts w:ascii="Times New Roman" w:eastAsiaTheme="minorEastAsia" w:hAnsi="Times New Roman" w:cs="Times New Roman"/>
          <w:b w:val="0"/>
          <w:bCs w:val="0"/>
          <w:caps w:val="0"/>
          <w:noProof/>
          <w:sz w:val="28"/>
          <w:szCs w:val="28"/>
          <w:lang w:eastAsia="en-US" w:bidi="ar-SA"/>
        </w:rPr>
      </w:pPr>
      <w:hyperlink w:anchor="_Toc57272159" w:history="1">
        <w:r w:rsidR="0074533F" w:rsidRPr="00FA4C3D">
          <w:rPr>
            <w:rStyle w:val="Hyperlink"/>
            <w:rFonts w:ascii="Times New Roman" w:hAnsi="Times New Roman" w:cs="Times New Roman"/>
            <w:noProof/>
            <w:sz w:val="24"/>
            <w:szCs w:val="24"/>
            <w:lang w:eastAsia="en-US"/>
          </w:rPr>
          <w:t>9.</w:t>
        </w:r>
        <w:r w:rsidR="0074533F" w:rsidRPr="00FA4C3D">
          <w:rPr>
            <w:rFonts w:ascii="Times New Roman" w:eastAsiaTheme="minorEastAsia" w:hAnsi="Times New Roman" w:cs="Times New Roman"/>
            <w:b w:val="0"/>
            <w:bCs w:val="0"/>
            <w:caps w:val="0"/>
            <w:noProof/>
            <w:sz w:val="28"/>
            <w:szCs w:val="28"/>
            <w:lang w:eastAsia="en-US" w:bidi="ar-SA"/>
          </w:rPr>
          <w:tab/>
        </w:r>
        <w:r w:rsidR="0074533F" w:rsidRPr="00FA4C3D">
          <w:rPr>
            <w:rStyle w:val="Hyperlink"/>
            <w:rFonts w:ascii="Times New Roman" w:hAnsi="Times New Roman" w:cs="Times New Roman"/>
            <w:noProof/>
            <w:sz w:val="24"/>
            <w:szCs w:val="24"/>
            <w:lang w:eastAsia="en-US"/>
          </w:rPr>
          <w:t>Danh mục tài liệu liên quan</w:t>
        </w:r>
        <w:r w:rsidR="0074533F" w:rsidRPr="00FA4C3D">
          <w:rPr>
            <w:rFonts w:ascii="Times New Roman" w:hAnsi="Times New Roman" w:cs="Times New Roman"/>
            <w:noProof/>
            <w:webHidden/>
            <w:sz w:val="24"/>
            <w:szCs w:val="24"/>
          </w:rPr>
          <w:tab/>
        </w:r>
        <w:r w:rsidR="0074533F" w:rsidRPr="00FA4C3D">
          <w:rPr>
            <w:rFonts w:ascii="Times New Roman" w:hAnsi="Times New Roman" w:cs="Times New Roman"/>
            <w:noProof/>
            <w:webHidden/>
            <w:sz w:val="24"/>
            <w:szCs w:val="24"/>
          </w:rPr>
          <w:fldChar w:fldCharType="begin"/>
        </w:r>
        <w:r w:rsidR="0074533F" w:rsidRPr="00FA4C3D">
          <w:rPr>
            <w:rFonts w:ascii="Times New Roman" w:hAnsi="Times New Roman" w:cs="Times New Roman"/>
            <w:noProof/>
            <w:webHidden/>
            <w:sz w:val="24"/>
            <w:szCs w:val="24"/>
          </w:rPr>
          <w:instrText xml:space="preserve"> PAGEREF _Toc57272159 \h </w:instrText>
        </w:r>
        <w:r w:rsidR="0074533F" w:rsidRPr="00FA4C3D">
          <w:rPr>
            <w:rFonts w:ascii="Times New Roman" w:hAnsi="Times New Roman" w:cs="Times New Roman"/>
            <w:noProof/>
            <w:webHidden/>
            <w:sz w:val="24"/>
            <w:szCs w:val="24"/>
          </w:rPr>
        </w:r>
        <w:r w:rsidR="0074533F" w:rsidRPr="00FA4C3D">
          <w:rPr>
            <w:rFonts w:ascii="Times New Roman" w:hAnsi="Times New Roman" w:cs="Times New Roman"/>
            <w:noProof/>
            <w:webHidden/>
            <w:sz w:val="24"/>
            <w:szCs w:val="24"/>
          </w:rPr>
          <w:fldChar w:fldCharType="separate"/>
        </w:r>
        <w:r w:rsidR="0074533F" w:rsidRPr="00FA4C3D">
          <w:rPr>
            <w:rFonts w:ascii="Times New Roman" w:hAnsi="Times New Roman" w:cs="Times New Roman"/>
            <w:noProof/>
            <w:webHidden/>
            <w:sz w:val="24"/>
            <w:szCs w:val="24"/>
          </w:rPr>
          <w:t>8</w:t>
        </w:r>
        <w:r w:rsidR="0074533F" w:rsidRPr="00FA4C3D">
          <w:rPr>
            <w:rFonts w:ascii="Times New Roman" w:hAnsi="Times New Roman" w:cs="Times New Roman"/>
            <w:noProof/>
            <w:webHidden/>
            <w:sz w:val="24"/>
            <w:szCs w:val="24"/>
          </w:rPr>
          <w:fldChar w:fldCharType="end"/>
        </w:r>
      </w:hyperlink>
    </w:p>
    <w:p w14:paraId="4BA721B3" w14:textId="4D6D8321" w:rsidR="00727431" w:rsidRPr="00FA4C3D" w:rsidRDefault="00030EB1" w:rsidP="005F37E7">
      <w:pPr>
        <w:pStyle w:val="TOC3"/>
        <w:rPr>
          <w:rFonts w:ascii="Times New Roman" w:hAnsi="Times New Roman" w:cs="Times New Roman"/>
          <w:sz w:val="24"/>
          <w:szCs w:val="24"/>
        </w:rPr>
      </w:pPr>
      <w:r w:rsidRPr="00FA4C3D">
        <w:rPr>
          <w:rFonts w:ascii="Times New Roman" w:eastAsia="Tahoma" w:hAnsi="Times New Roman" w:cs="Times New Roman"/>
          <w:sz w:val="24"/>
          <w:szCs w:val="24"/>
          <w:u w:val="single"/>
        </w:rPr>
        <w:fldChar w:fldCharType="end"/>
      </w:r>
      <w:r w:rsidR="00F34A9B" w:rsidRPr="00FA4C3D">
        <w:rPr>
          <w:rFonts w:ascii="Times New Roman" w:hAnsi="Times New Roman" w:cs="Times New Roman"/>
          <w:sz w:val="24"/>
          <w:szCs w:val="24"/>
        </w:rPr>
        <w:t xml:space="preserve"> </w:t>
      </w:r>
      <w:r w:rsidR="00727431" w:rsidRPr="00FA4C3D">
        <w:rPr>
          <w:rFonts w:ascii="Times New Roman" w:hAnsi="Times New Roman" w:cs="Times New Roman"/>
          <w:sz w:val="24"/>
          <w:szCs w:val="24"/>
        </w:rPr>
        <w:br w:type="page"/>
      </w:r>
    </w:p>
    <w:p w14:paraId="2F391810" w14:textId="68A69BB3" w:rsidR="00224F53" w:rsidRPr="00FA4C3D" w:rsidRDefault="00224F53" w:rsidP="009A4C41">
      <w:pPr>
        <w:pStyle w:val="NormalH"/>
        <w:rPr>
          <w:rFonts w:ascii="Times New Roman" w:hAnsi="Times New Roman" w:cs="Times New Roman"/>
          <w:color w:val="951B13"/>
          <w:sz w:val="32"/>
          <w:szCs w:val="24"/>
        </w:rPr>
      </w:pPr>
      <w:r w:rsidRPr="00FA4C3D">
        <w:rPr>
          <w:rFonts w:ascii="Times New Roman" w:hAnsi="Times New Roman" w:cs="Times New Roman"/>
          <w:color w:val="951B13"/>
          <w:sz w:val="32"/>
          <w:szCs w:val="24"/>
        </w:rPr>
        <w:lastRenderedPageBreak/>
        <w:t xml:space="preserve">YÊU CẦU </w:t>
      </w:r>
      <w:r w:rsidR="002963B3" w:rsidRPr="00FA4C3D">
        <w:rPr>
          <w:rFonts w:ascii="Times New Roman" w:hAnsi="Times New Roman" w:cs="Times New Roman"/>
          <w:color w:val="951B13"/>
          <w:sz w:val="32"/>
          <w:szCs w:val="24"/>
        </w:rPr>
        <w:t xml:space="preserve">BẮT BUỘC </w:t>
      </w:r>
      <w:r w:rsidRPr="00FA4C3D">
        <w:rPr>
          <w:rFonts w:ascii="Times New Roman" w:hAnsi="Times New Roman" w:cs="Times New Roman"/>
          <w:color w:val="951B13"/>
          <w:sz w:val="32"/>
          <w:szCs w:val="24"/>
        </w:rPr>
        <w:t>CỦA BÀI TẬP Lớn</w:t>
      </w:r>
    </w:p>
    <w:p w14:paraId="42E595DD" w14:textId="3DB6DAB4" w:rsidR="00122C66" w:rsidRPr="00FA4C3D" w:rsidRDefault="00224F53" w:rsidP="00A44839">
      <w:pPr>
        <w:jc w:val="center"/>
        <w:rPr>
          <w:rFonts w:ascii="Times New Roman" w:hAnsi="Times New Roman" w:cs="Times New Roman"/>
          <w:sz w:val="24"/>
          <w:szCs w:val="24"/>
        </w:rPr>
      </w:pPr>
      <w:r w:rsidRPr="00FA4C3D">
        <w:rPr>
          <w:rFonts w:ascii="Times New Roman" w:hAnsi="Times New Roman" w:cs="Times New Roman"/>
          <w:sz w:val="24"/>
          <w:szCs w:val="24"/>
        </w:rPr>
        <w:t>(</w:t>
      </w:r>
      <w:proofErr w:type="spellStart"/>
      <w:r w:rsidRPr="00FA4C3D">
        <w:rPr>
          <w:rFonts w:ascii="Times New Roman" w:hAnsi="Times New Roman" w:cs="Times New Roman"/>
          <w:sz w:val="24"/>
          <w:szCs w:val="24"/>
        </w:rPr>
        <w:t>Nội</w:t>
      </w:r>
      <w:proofErr w:type="spellEnd"/>
      <w:r w:rsidRPr="00FA4C3D">
        <w:rPr>
          <w:rFonts w:ascii="Times New Roman" w:hAnsi="Times New Roman" w:cs="Times New Roman"/>
          <w:sz w:val="24"/>
          <w:szCs w:val="24"/>
        </w:rPr>
        <w:t xml:space="preserve"> dung </w:t>
      </w:r>
      <w:proofErr w:type="spellStart"/>
      <w:r w:rsidRPr="00FA4C3D">
        <w:rPr>
          <w:rFonts w:ascii="Times New Roman" w:hAnsi="Times New Roman" w:cs="Times New Roman"/>
          <w:sz w:val="24"/>
          <w:szCs w:val="24"/>
        </w:rPr>
        <w:t>này</w:t>
      </w:r>
      <w:proofErr w:type="spellEnd"/>
      <w:r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để</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tham</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khảo</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cách</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làm</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bài</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tập</w:t>
      </w:r>
      <w:proofErr w:type="spellEnd"/>
      <w:r w:rsidR="00853766" w:rsidRPr="00FA4C3D">
        <w:rPr>
          <w:rFonts w:ascii="Times New Roman" w:hAnsi="Times New Roman" w:cs="Times New Roman"/>
          <w:sz w:val="24"/>
          <w:szCs w:val="24"/>
        </w:rPr>
        <w:t xml:space="preserve"> </w:t>
      </w:r>
      <w:proofErr w:type="spellStart"/>
      <w:r w:rsidR="00853766" w:rsidRPr="00FA4C3D">
        <w:rPr>
          <w:rFonts w:ascii="Times New Roman" w:hAnsi="Times New Roman" w:cs="Times New Roman"/>
          <w:sz w:val="24"/>
          <w:szCs w:val="24"/>
        </w:rPr>
        <w:t>lớn</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Trong</w:t>
      </w:r>
      <w:proofErr w:type="spellEnd"/>
      <w:r w:rsidR="003613A4" w:rsidRPr="00FA4C3D">
        <w:rPr>
          <w:rFonts w:ascii="Times New Roman" w:hAnsi="Times New Roman" w:cs="Times New Roman"/>
          <w:sz w:val="24"/>
          <w:szCs w:val="24"/>
        </w:rPr>
        <w:t xml:space="preserve"> </w:t>
      </w:r>
      <w:proofErr w:type="spellStart"/>
      <w:r w:rsidR="00122C66" w:rsidRPr="00FA4C3D">
        <w:rPr>
          <w:rFonts w:ascii="Times New Roman" w:hAnsi="Times New Roman" w:cs="Times New Roman"/>
          <w:sz w:val="24"/>
          <w:szCs w:val="24"/>
        </w:rPr>
        <w:t>Quản</w:t>
      </w:r>
      <w:proofErr w:type="spellEnd"/>
      <w:r w:rsidR="00122C66" w:rsidRPr="00FA4C3D">
        <w:rPr>
          <w:rFonts w:ascii="Times New Roman" w:hAnsi="Times New Roman" w:cs="Times New Roman"/>
          <w:sz w:val="24"/>
          <w:szCs w:val="24"/>
        </w:rPr>
        <w:t xml:space="preserve"> </w:t>
      </w:r>
      <w:proofErr w:type="spellStart"/>
      <w:r w:rsidR="00122C66" w:rsidRPr="00FA4C3D">
        <w:rPr>
          <w:rFonts w:ascii="Times New Roman" w:hAnsi="Times New Roman" w:cs="Times New Roman"/>
          <w:sz w:val="24"/>
          <w:szCs w:val="24"/>
        </w:rPr>
        <w:t>lý</w:t>
      </w:r>
      <w:proofErr w:type="spellEnd"/>
      <w:r w:rsidR="00122C66" w:rsidRPr="00FA4C3D">
        <w:rPr>
          <w:rFonts w:ascii="Times New Roman" w:hAnsi="Times New Roman" w:cs="Times New Roman"/>
          <w:sz w:val="24"/>
          <w:szCs w:val="24"/>
        </w:rPr>
        <w:t xml:space="preserve"> </w:t>
      </w:r>
      <w:proofErr w:type="spellStart"/>
      <w:r w:rsidR="00122C66" w:rsidRPr="00FA4C3D">
        <w:rPr>
          <w:rFonts w:ascii="Times New Roman" w:hAnsi="Times New Roman" w:cs="Times New Roman"/>
          <w:sz w:val="24"/>
          <w:szCs w:val="24"/>
        </w:rPr>
        <w:t>dự</w:t>
      </w:r>
      <w:proofErr w:type="spellEnd"/>
      <w:r w:rsidR="00122C66" w:rsidRPr="00FA4C3D">
        <w:rPr>
          <w:rFonts w:ascii="Times New Roman" w:hAnsi="Times New Roman" w:cs="Times New Roman"/>
          <w:sz w:val="24"/>
          <w:szCs w:val="24"/>
        </w:rPr>
        <w:t xml:space="preserve"> </w:t>
      </w:r>
      <w:proofErr w:type="spellStart"/>
      <w:r w:rsidR="00122C66" w:rsidRPr="00FA4C3D">
        <w:rPr>
          <w:rFonts w:ascii="Times New Roman" w:hAnsi="Times New Roman" w:cs="Times New Roman"/>
          <w:sz w:val="24"/>
          <w:szCs w:val="24"/>
        </w:rPr>
        <w:t>án</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các</w:t>
      </w:r>
      <w:proofErr w:type="spellEnd"/>
      <w:r w:rsidR="003613A4" w:rsidRPr="00FA4C3D">
        <w:rPr>
          <w:rFonts w:ascii="Times New Roman" w:hAnsi="Times New Roman" w:cs="Times New Roman"/>
          <w:sz w:val="24"/>
          <w:szCs w:val="24"/>
        </w:rPr>
        <w:t xml:space="preserve"> qui </w:t>
      </w:r>
      <w:proofErr w:type="spellStart"/>
      <w:r w:rsidR="003613A4" w:rsidRPr="00FA4C3D">
        <w:rPr>
          <w:rFonts w:ascii="Times New Roman" w:hAnsi="Times New Roman" w:cs="Times New Roman"/>
          <w:sz w:val="24"/>
          <w:szCs w:val="24"/>
        </w:rPr>
        <w:t>tắc</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tương</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tự</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cũng</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sẽ</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được</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viết</w:t>
      </w:r>
      <w:proofErr w:type="spellEnd"/>
      <w:r w:rsidR="003613A4" w:rsidRPr="00FA4C3D">
        <w:rPr>
          <w:rFonts w:ascii="Times New Roman" w:hAnsi="Times New Roman" w:cs="Times New Roman"/>
          <w:sz w:val="24"/>
          <w:szCs w:val="24"/>
        </w:rPr>
        <w:t xml:space="preserve"> ra </w:t>
      </w:r>
      <w:proofErr w:type="spellStart"/>
      <w:r w:rsidR="008D4E35" w:rsidRPr="00FA4C3D">
        <w:rPr>
          <w:rFonts w:ascii="Times New Roman" w:hAnsi="Times New Roman" w:cs="Times New Roman"/>
          <w:sz w:val="24"/>
          <w:szCs w:val="24"/>
        </w:rPr>
        <w:t>và</w:t>
      </w:r>
      <w:proofErr w:type="spellEnd"/>
      <w:r w:rsidR="008D4E35" w:rsidRPr="00FA4C3D">
        <w:rPr>
          <w:rFonts w:ascii="Times New Roman" w:hAnsi="Times New Roman" w:cs="Times New Roman"/>
          <w:sz w:val="24"/>
          <w:szCs w:val="24"/>
        </w:rPr>
        <w:t xml:space="preserve"> </w:t>
      </w:r>
      <w:proofErr w:type="spellStart"/>
      <w:r w:rsidR="008D4E35" w:rsidRPr="00FA4C3D">
        <w:rPr>
          <w:rFonts w:ascii="Times New Roman" w:hAnsi="Times New Roman" w:cs="Times New Roman"/>
          <w:sz w:val="24"/>
          <w:szCs w:val="24"/>
        </w:rPr>
        <w:t>phải</w:t>
      </w:r>
      <w:proofErr w:type="spellEnd"/>
      <w:r w:rsidR="003613A4" w:rsidRPr="00FA4C3D">
        <w:rPr>
          <w:rFonts w:ascii="Times New Roman" w:hAnsi="Times New Roman" w:cs="Times New Roman"/>
          <w:sz w:val="24"/>
          <w:szCs w:val="24"/>
        </w:rPr>
        <w:t xml:space="preserve"> </w:t>
      </w:r>
      <w:proofErr w:type="spellStart"/>
      <w:proofErr w:type="gramStart"/>
      <w:r w:rsidR="003613A4" w:rsidRPr="00FA4C3D">
        <w:rPr>
          <w:rFonts w:ascii="Times New Roman" w:hAnsi="Times New Roman" w:cs="Times New Roman"/>
          <w:sz w:val="24"/>
          <w:szCs w:val="24"/>
        </w:rPr>
        <w:t>bảo</w:t>
      </w:r>
      <w:proofErr w:type="spellEnd"/>
      <w:r w:rsidR="00252DC9" w:rsidRPr="00FA4C3D">
        <w:rPr>
          <w:rFonts w:ascii="Times New Roman" w:hAnsi="Times New Roman" w:cs="Times New Roman"/>
          <w:sz w:val="24"/>
          <w:szCs w:val="24"/>
        </w:rPr>
        <w:t xml:space="preserve"> </w:t>
      </w:r>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đảm</w:t>
      </w:r>
      <w:proofErr w:type="spellEnd"/>
      <w:proofErr w:type="gram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cả</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nhóm</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phải</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tuân</w:t>
      </w:r>
      <w:proofErr w:type="spellEnd"/>
      <w:r w:rsidR="003613A4" w:rsidRPr="00FA4C3D">
        <w:rPr>
          <w:rFonts w:ascii="Times New Roman" w:hAnsi="Times New Roman" w:cs="Times New Roman"/>
          <w:sz w:val="24"/>
          <w:szCs w:val="24"/>
        </w:rPr>
        <w:t xml:space="preserve"> </w:t>
      </w:r>
      <w:proofErr w:type="spellStart"/>
      <w:r w:rsidR="003613A4" w:rsidRPr="00FA4C3D">
        <w:rPr>
          <w:rFonts w:ascii="Times New Roman" w:hAnsi="Times New Roman" w:cs="Times New Roman"/>
          <w:sz w:val="24"/>
          <w:szCs w:val="24"/>
        </w:rPr>
        <w:t>th</w:t>
      </w:r>
      <w:r w:rsidR="00770814" w:rsidRPr="00FA4C3D">
        <w:rPr>
          <w:rFonts w:ascii="Times New Roman" w:hAnsi="Times New Roman" w:cs="Times New Roman"/>
          <w:sz w:val="24"/>
          <w:szCs w:val="24"/>
        </w:rPr>
        <w:t>ủ</w:t>
      </w:r>
      <w:proofErr w:type="spellEnd"/>
      <w:r w:rsidR="008D4E35" w:rsidRPr="00FA4C3D">
        <w:rPr>
          <w:rFonts w:ascii="Times New Roman" w:hAnsi="Times New Roman" w:cs="Times New Roman"/>
          <w:sz w:val="24"/>
          <w:szCs w:val="24"/>
        </w:rPr>
        <w:t>.</w:t>
      </w:r>
      <w:r w:rsidR="00122C66" w:rsidRPr="00FA4C3D">
        <w:rPr>
          <w:rFonts w:ascii="Times New Roman" w:hAnsi="Times New Roman" w:cs="Times New Roman"/>
          <w:sz w:val="24"/>
          <w:szCs w:val="24"/>
        </w:rPr>
        <w:t>)</w:t>
      </w:r>
    </w:p>
    <w:p w14:paraId="72AAB5AF" w14:textId="77777777" w:rsidR="00A44839" w:rsidRPr="00FA4C3D" w:rsidRDefault="00A44839" w:rsidP="00A44839">
      <w:pPr>
        <w:rPr>
          <w:rFonts w:ascii="Times New Roman" w:hAnsi="Times New Roman" w:cs="Times New Roman"/>
          <w:sz w:val="24"/>
          <w:szCs w:val="24"/>
        </w:rPr>
      </w:pPr>
    </w:p>
    <w:p w14:paraId="0D147F48" w14:textId="5C038F45" w:rsidR="00A44839" w:rsidRPr="00FA4C3D" w:rsidRDefault="00A44839" w:rsidP="00A44839">
      <w:pPr>
        <w:rPr>
          <w:rStyle w:val="Strong"/>
          <w:rFonts w:ascii="Times New Roman" w:hAnsi="Times New Roman" w:cs="Times New Roman"/>
          <w:sz w:val="24"/>
          <w:szCs w:val="24"/>
        </w:rPr>
      </w:pPr>
      <w:r w:rsidRPr="00FA4C3D">
        <w:rPr>
          <w:rStyle w:val="Strong"/>
          <w:rFonts w:ascii="Times New Roman" w:hAnsi="Times New Roman" w:cs="Times New Roman"/>
          <w:sz w:val="24"/>
          <w:szCs w:val="24"/>
        </w:rPr>
        <w:t>V</w:t>
      </w:r>
      <w:r w:rsidR="00AC5ED2" w:rsidRPr="00FA4C3D">
        <w:rPr>
          <w:rStyle w:val="Strong"/>
          <w:rFonts w:ascii="Times New Roman" w:hAnsi="Times New Roman" w:cs="Times New Roman"/>
          <w:sz w:val="24"/>
          <w:szCs w:val="24"/>
        </w:rPr>
        <w:t>Ề TỔ CHỨ</w:t>
      </w:r>
      <w:r w:rsidR="004A60F2" w:rsidRPr="00FA4C3D">
        <w:rPr>
          <w:rStyle w:val="Strong"/>
          <w:rFonts w:ascii="Times New Roman" w:hAnsi="Times New Roman" w:cs="Times New Roman"/>
          <w:sz w:val="24"/>
          <w:szCs w:val="24"/>
        </w:rPr>
        <w:t>C</w:t>
      </w:r>
    </w:p>
    <w:p w14:paraId="7470A983" w14:textId="267EC4F5" w:rsidR="00A44839" w:rsidRPr="00FA4C3D" w:rsidRDefault="00A44839" w:rsidP="007C50B8">
      <w:pPr>
        <w:pStyle w:val="ListParagraph"/>
        <w:numPr>
          <w:ilvl w:val="0"/>
          <w:numId w:val="2"/>
        </w:numPr>
        <w:rPr>
          <w:rFonts w:ascii="Times New Roman" w:hAnsi="Times New Roman" w:cs="Times New Roman"/>
          <w:sz w:val="24"/>
          <w:szCs w:val="24"/>
        </w:rPr>
      </w:pPr>
      <w:proofErr w:type="spellStart"/>
      <w:r w:rsidRPr="00FA4C3D">
        <w:rPr>
          <w:rFonts w:ascii="Times New Roman" w:hAnsi="Times New Roman" w:cs="Times New Roman"/>
          <w:sz w:val="24"/>
          <w:szCs w:val="24"/>
        </w:rPr>
        <w:t>Nhóm</w:t>
      </w:r>
      <w:proofErr w:type="spellEnd"/>
      <w:r w:rsidRPr="00FA4C3D">
        <w:rPr>
          <w:rFonts w:ascii="Times New Roman" w:hAnsi="Times New Roman" w:cs="Times New Roman"/>
          <w:sz w:val="24"/>
          <w:szCs w:val="24"/>
        </w:rPr>
        <w:t xml:space="preserve"> 4 </w:t>
      </w:r>
      <w:proofErr w:type="spellStart"/>
      <w:r w:rsidR="008A60DC" w:rsidRPr="00FA4C3D">
        <w:rPr>
          <w:rFonts w:ascii="Times New Roman" w:hAnsi="Times New Roman" w:cs="Times New Roman"/>
          <w:sz w:val="24"/>
          <w:szCs w:val="24"/>
        </w:rPr>
        <w:t>sinh</w:t>
      </w:r>
      <w:proofErr w:type="spellEnd"/>
      <w:r w:rsidR="008A60DC" w:rsidRPr="00FA4C3D">
        <w:rPr>
          <w:rFonts w:ascii="Times New Roman" w:hAnsi="Times New Roman" w:cs="Times New Roman"/>
          <w:sz w:val="24"/>
          <w:szCs w:val="24"/>
        </w:rPr>
        <w:t xml:space="preserve"> </w:t>
      </w:r>
      <w:proofErr w:type="spellStart"/>
      <w:r w:rsidR="008A60DC" w:rsidRPr="00FA4C3D">
        <w:rPr>
          <w:rFonts w:ascii="Times New Roman" w:hAnsi="Times New Roman" w:cs="Times New Roman"/>
          <w:sz w:val="24"/>
          <w:szCs w:val="24"/>
        </w:rPr>
        <w:t>viên</w:t>
      </w:r>
      <w:proofErr w:type="spellEnd"/>
    </w:p>
    <w:p w14:paraId="6856A6CB" w14:textId="03B23F71" w:rsidR="009F0F85" w:rsidRPr="00FA4C3D" w:rsidRDefault="009F0F85" w:rsidP="007C50B8">
      <w:pPr>
        <w:pStyle w:val="ListParagraph"/>
        <w:numPr>
          <w:ilvl w:val="0"/>
          <w:numId w:val="2"/>
        </w:numPr>
        <w:rPr>
          <w:rFonts w:ascii="Times New Roman" w:hAnsi="Times New Roman" w:cs="Times New Roman"/>
          <w:sz w:val="24"/>
          <w:szCs w:val="24"/>
        </w:rPr>
      </w:pPr>
      <w:proofErr w:type="spellStart"/>
      <w:r w:rsidRPr="00FA4C3D">
        <w:rPr>
          <w:rFonts w:ascii="Times New Roman" w:hAnsi="Times New Roman" w:cs="Times New Roman"/>
          <w:sz w:val="24"/>
          <w:szCs w:val="24"/>
        </w:rPr>
        <w:t>Ngày</w:t>
      </w:r>
      <w:proofErr w:type="spellEnd"/>
      <w:r w:rsidRPr="00FA4C3D">
        <w:rPr>
          <w:rFonts w:ascii="Times New Roman" w:hAnsi="Times New Roman" w:cs="Times New Roman"/>
          <w:sz w:val="24"/>
          <w:szCs w:val="24"/>
        </w:rPr>
        <w:t xml:space="preserve"> 202</w:t>
      </w:r>
      <w:r w:rsidR="009F7DE5">
        <w:rPr>
          <w:rFonts w:ascii="Times New Roman" w:hAnsi="Times New Roman" w:cs="Times New Roman"/>
          <w:sz w:val="24"/>
          <w:szCs w:val="24"/>
        </w:rPr>
        <w:t>2</w:t>
      </w:r>
      <w:r w:rsidR="005D09D2" w:rsidRPr="00FA4C3D">
        <w:rPr>
          <w:rFonts w:ascii="Times New Roman" w:hAnsi="Times New Roman" w:cs="Times New Roman"/>
          <w:sz w:val="24"/>
          <w:szCs w:val="24"/>
        </w:rPr>
        <w:t>/</w:t>
      </w:r>
      <w:r w:rsidR="009F7DE5">
        <w:rPr>
          <w:rFonts w:ascii="Times New Roman" w:hAnsi="Times New Roman" w:cs="Times New Roman"/>
          <w:sz w:val="24"/>
          <w:szCs w:val="24"/>
        </w:rPr>
        <w:t>01</w:t>
      </w:r>
      <w:r w:rsidR="005D09D2" w:rsidRPr="00FA4C3D">
        <w:rPr>
          <w:rFonts w:ascii="Times New Roman" w:hAnsi="Times New Roman" w:cs="Times New Roman"/>
          <w:sz w:val="24"/>
          <w:szCs w:val="24"/>
        </w:rPr>
        <w:t>/</w:t>
      </w:r>
      <w:r w:rsidR="0074533F" w:rsidRPr="00FA4C3D">
        <w:rPr>
          <w:rFonts w:ascii="Times New Roman" w:hAnsi="Times New Roman" w:cs="Times New Roman"/>
          <w:sz w:val="24"/>
          <w:szCs w:val="24"/>
        </w:rPr>
        <w:t>1</w:t>
      </w:r>
      <w:r w:rsidR="009F7DE5">
        <w:rPr>
          <w:rFonts w:ascii="Times New Roman" w:hAnsi="Times New Roman" w:cs="Times New Roman"/>
          <w:sz w:val="24"/>
          <w:szCs w:val="24"/>
        </w:rPr>
        <w:t>9</w:t>
      </w:r>
      <w:r w:rsidR="005D09D2" w:rsidRPr="00FA4C3D">
        <w:rPr>
          <w:rFonts w:ascii="Times New Roman" w:hAnsi="Times New Roman" w:cs="Times New Roman"/>
          <w:sz w:val="24"/>
          <w:szCs w:val="24"/>
        </w:rPr>
        <w:t xml:space="preserve"> </w:t>
      </w:r>
      <w:proofErr w:type="spellStart"/>
      <w:r w:rsidR="005D09D2" w:rsidRPr="00FA4C3D">
        <w:rPr>
          <w:rFonts w:ascii="Times New Roman" w:hAnsi="Times New Roman" w:cs="Times New Roman"/>
          <w:sz w:val="24"/>
          <w:szCs w:val="24"/>
        </w:rPr>
        <w:t>được</w:t>
      </w:r>
      <w:proofErr w:type="spellEnd"/>
      <w:r w:rsidR="005D09D2" w:rsidRPr="00FA4C3D">
        <w:rPr>
          <w:rFonts w:ascii="Times New Roman" w:hAnsi="Times New Roman" w:cs="Times New Roman"/>
          <w:sz w:val="24"/>
          <w:szCs w:val="24"/>
        </w:rPr>
        <w:t xml:space="preserve"> </w:t>
      </w:r>
      <w:proofErr w:type="spellStart"/>
      <w:r w:rsidR="005D09D2" w:rsidRPr="00FA4C3D">
        <w:rPr>
          <w:rFonts w:ascii="Times New Roman" w:hAnsi="Times New Roman" w:cs="Times New Roman"/>
          <w:sz w:val="24"/>
          <w:szCs w:val="24"/>
        </w:rPr>
        <w:t>coi</w:t>
      </w:r>
      <w:proofErr w:type="spellEnd"/>
      <w:r w:rsidR="005D09D2" w:rsidRPr="00FA4C3D">
        <w:rPr>
          <w:rFonts w:ascii="Times New Roman" w:hAnsi="Times New Roman" w:cs="Times New Roman"/>
          <w:sz w:val="24"/>
          <w:szCs w:val="24"/>
        </w:rPr>
        <w:t xml:space="preserve"> </w:t>
      </w:r>
      <w:proofErr w:type="spellStart"/>
      <w:r w:rsidR="005D09D2" w:rsidRPr="00FA4C3D">
        <w:rPr>
          <w:rFonts w:ascii="Times New Roman" w:hAnsi="Times New Roman" w:cs="Times New Roman"/>
          <w:sz w:val="24"/>
          <w:szCs w:val="24"/>
        </w:rPr>
        <w:t>là</w:t>
      </w:r>
      <w:proofErr w:type="spellEnd"/>
      <w:r w:rsidR="005D09D2" w:rsidRPr="00FA4C3D">
        <w:rPr>
          <w:rFonts w:ascii="Times New Roman" w:hAnsi="Times New Roman" w:cs="Times New Roman"/>
          <w:sz w:val="24"/>
          <w:szCs w:val="24"/>
        </w:rPr>
        <w:t xml:space="preserve"> </w:t>
      </w:r>
      <w:proofErr w:type="spellStart"/>
      <w:r w:rsidR="005D09D2" w:rsidRPr="00FA4C3D">
        <w:rPr>
          <w:rFonts w:ascii="Times New Roman" w:hAnsi="Times New Roman" w:cs="Times New Roman"/>
          <w:sz w:val="24"/>
          <w:szCs w:val="24"/>
        </w:rPr>
        <w:t>ngày</w:t>
      </w:r>
      <w:proofErr w:type="spellEnd"/>
      <w:r w:rsidR="005D09D2" w:rsidRPr="00FA4C3D">
        <w:rPr>
          <w:rFonts w:ascii="Times New Roman" w:hAnsi="Times New Roman" w:cs="Times New Roman"/>
          <w:sz w:val="24"/>
          <w:szCs w:val="24"/>
        </w:rPr>
        <w:t xml:space="preserve"> </w:t>
      </w:r>
      <w:r w:rsidR="004A60F2" w:rsidRPr="00FA4C3D">
        <w:rPr>
          <w:rFonts w:ascii="Times New Roman" w:hAnsi="Times New Roman" w:cs="Times New Roman"/>
          <w:sz w:val="24"/>
          <w:szCs w:val="24"/>
        </w:rPr>
        <w:t xml:space="preserve">G, </w:t>
      </w:r>
      <w:proofErr w:type="spellStart"/>
      <w:r w:rsidR="004A60F2" w:rsidRPr="00FA4C3D">
        <w:rPr>
          <w:rFonts w:ascii="Times New Roman" w:hAnsi="Times New Roman" w:cs="Times New Roman"/>
          <w:sz w:val="24"/>
          <w:szCs w:val="24"/>
        </w:rPr>
        <w:t>ngày</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nộp</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bài</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ngày</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kiểm</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tra</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để</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áp</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dụng</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cho</w:t>
      </w:r>
      <w:proofErr w:type="spellEnd"/>
      <w:r w:rsidR="004A60F2" w:rsidRPr="00FA4C3D">
        <w:rPr>
          <w:rFonts w:ascii="Times New Roman" w:hAnsi="Times New Roman" w:cs="Times New Roman"/>
          <w:sz w:val="24"/>
          <w:szCs w:val="24"/>
        </w:rPr>
        <w:t xml:space="preserve"> </w:t>
      </w:r>
      <w:proofErr w:type="spellStart"/>
      <w:r w:rsidR="004A60F2" w:rsidRPr="00FA4C3D">
        <w:rPr>
          <w:rFonts w:ascii="Times New Roman" w:hAnsi="Times New Roman" w:cs="Times New Roman"/>
          <w:sz w:val="24"/>
          <w:szCs w:val="24"/>
        </w:rPr>
        <w:t>mọi</w:t>
      </w:r>
      <w:proofErr w:type="spellEnd"/>
      <w:r w:rsidR="004A60F2" w:rsidRPr="00FA4C3D">
        <w:rPr>
          <w:rFonts w:ascii="Times New Roman" w:hAnsi="Times New Roman" w:cs="Times New Roman"/>
          <w:sz w:val="24"/>
          <w:szCs w:val="24"/>
        </w:rPr>
        <w:t xml:space="preserve"> </w:t>
      </w:r>
      <w:proofErr w:type="spellStart"/>
      <w:r w:rsidR="001E2510" w:rsidRPr="00FA4C3D">
        <w:rPr>
          <w:rFonts w:ascii="Times New Roman" w:hAnsi="Times New Roman" w:cs="Times New Roman"/>
          <w:sz w:val="24"/>
          <w:szCs w:val="24"/>
        </w:rPr>
        <w:t>thông</w:t>
      </w:r>
      <w:proofErr w:type="spellEnd"/>
      <w:r w:rsidR="001E2510" w:rsidRPr="00FA4C3D">
        <w:rPr>
          <w:rFonts w:ascii="Times New Roman" w:hAnsi="Times New Roman" w:cs="Times New Roman"/>
          <w:sz w:val="24"/>
          <w:szCs w:val="24"/>
        </w:rPr>
        <w:t xml:space="preserve"> tin </w:t>
      </w:r>
      <w:proofErr w:type="spellStart"/>
      <w:r w:rsidR="001E2510" w:rsidRPr="00FA4C3D">
        <w:rPr>
          <w:rFonts w:ascii="Times New Roman" w:hAnsi="Times New Roman" w:cs="Times New Roman"/>
          <w:sz w:val="24"/>
          <w:szCs w:val="24"/>
        </w:rPr>
        <w:t>bên</w:t>
      </w:r>
      <w:proofErr w:type="spellEnd"/>
      <w:r w:rsidR="001E2510" w:rsidRPr="00FA4C3D">
        <w:rPr>
          <w:rFonts w:ascii="Times New Roman" w:hAnsi="Times New Roman" w:cs="Times New Roman"/>
          <w:sz w:val="24"/>
          <w:szCs w:val="24"/>
        </w:rPr>
        <w:t xml:space="preserve"> </w:t>
      </w:r>
      <w:proofErr w:type="spellStart"/>
      <w:r w:rsidR="001E2510" w:rsidRPr="00FA4C3D">
        <w:rPr>
          <w:rFonts w:ascii="Times New Roman" w:hAnsi="Times New Roman" w:cs="Times New Roman"/>
          <w:sz w:val="24"/>
          <w:szCs w:val="24"/>
        </w:rPr>
        <w:t>dưới</w:t>
      </w:r>
      <w:proofErr w:type="spellEnd"/>
    </w:p>
    <w:p w14:paraId="56D04E45" w14:textId="77777777" w:rsidR="00C64416" w:rsidRPr="00FA4C3D" w:rsidRDefault="00C64416" w:rsidP="00C64416">
      <w:pPr>
        <w:ind w:left="360"/>
        <w:rPr>
          <w:rFonts w:ascii="Times New Roman" w:hAnsi="Times New Roman" w:cs="Times New Roman"/>
          <w:sz w:val="24"/>
          <w:szCs w:val="24"/>
        </w:rPr>
      </w:pPr>
    </w:p>
    <w:p w14:paraId="7D494D8D" w14:textId="6125B57F" w:rsidR="00C64416" w:rsidRPr="00FA4C3D" w:rsidRDefault="00AC5ED2" w:rsidP="00C64416">
      <w:pPr>
        <w:rPr>
          <w:rFonts w:ascii="Times New Roman" w:hAnsi="Times New Roman" w:cs="Times New Roman"/>
          <w:sz w:val="24"/>
          <w:szCs w:val="24"/>
        </w:rPr>
      </w:pPr>
      <w:r w:rsidRPr="00FA4C3D">
        <w:rPr>
          <w:rStyle w:val="Strong"/>
          <w:rFonts w:ascii="Times New Roman" w:hAnsi="Times New Roman" w:cs="Times New Roman"/>
          <w:sz w:val="24"/>
          <w:szCs w:val="24"/>
        </w:rPr>
        <w:t>VỀ QUẢN LÝ MÃ NGUỒN</w:t>
      </w:r>
    </w:p>
    <w:p w14:paraId="5326159C" w14:textId="2B9577B3" w:rsidR="00253719" w:rsidRPr="00FA4C3D" w:rsidRDefault="00253719" w:rsidP="00C64416">
      <w:pPr>
        <w:rPr>
          <w:rFonts w:ascii="Times New Roman" w:hAnsi="Times New Roman" w:cs="Times New Roman"/>
          <w:sz w:val="24"/>
          <w:szCs w:val="24"/>
        </w:rPr>
      </w:pPr>
      <w:proofErr w:type="spellStart"/>
      <w:r w:rsidRPr="00FA4C3D">
        <w:rPr>
          <w:rFonts w:ascii="Times New Roman" w:hAnsi="Times New Roman" w:cs="Times New Roman"/>
          <w:sz w:val="24"/>
          <w:szCs w:val="24"/>
        </w:rPr>
        <w:t>Quản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lý</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mã</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nguồn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tài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liệu</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đều</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dựa</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trên</w:t>
      </w:r>
      <w:proofErr w:type="spellEnd"/>
      <w:r w:rsidRPr="00FA4C3D">
        <w:rPr>
          <w:rFonts w:ascii="Times New Roman" w:hAnsi="Times New Roman" w:cs="Times New Roman"/>
          <w:sz w:val="24"/>
          <w:szCs w:val="24"/>
        </w:rPr>
        <w:t xml:space="preserve"> Git.</w:t>
      </w:r>
    </w:p>
    <w:p w14:paraId="4990C3B2" w14:textId="234AD1FC" w:rsidR="00253719" w:rsidRPr="00FA4C3D" w:rsidRDefault="00253719" w:rsidP="007C50B8">
      <w:pPr>
        <w:pStyle w:val="ListParagraph"/>
        <w:numPr>
          <w:ilvl w:val="0"/>
          <w:numId w:val="3"/>
        </w:numPr>
        <w:rPr>
          <w:rFonts w:ascii="Times New Roman" w:hAnsi="Times New Roman" w:cs="Times New Roman"/>
          <w:sz w:val="24"/>
          <w:szCs w:val="24"/>
        </w:rPr>
      </w:pPr>
      <w:proofErr w:type="spellStart"/>
      <w:r w:rsidRPr="00FA4C3D">
        <w:rPr>
          <w:rFonts w:ascii="Times New Roman" w:hAnsi="Times New Roman" w:cs="Times New Roman"/>
          <w:sz w:val="24"/>
          <w:szCs w:val="24"/>
        </w:rPr>
        <w:t>Mỗi</w:t>
      </w:r>
      <w:proofErr w:type="spellEnd"/>
      <w:r w:rsidRPr="00FA4C3D">
        <w:rPr>
          <w:rFonts w:ascii="Times New Roman" w:hAnsi="Times New Roman" w:cs="Times New Roman"/>
          <w:sz w:val="24"/>
          <w:szCs w:val="24"/>
        </w:rPr>
        <w:t xml:space="preserve"> SV </w:t>
      </w:r>
      <w:proofErr w:type="spellStart"/>
      <w:r w:rsidRPr="00FA4C3D">
        <w:rPr>
          <w:rFonts w:ascii="Times New Roman" w:hAnsi="Times New Roman" w:cs="Times New Roman"/>
          <w:sz w:val="24"/>
          <w:szCs w:val="24"/>
        </w:rPr>
        <w:t>đều</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phải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có</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tài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khoản</w:t>
      </w:r>
      <w:proofErr w:type="spellEnd"/>
      <w:r w:rsidRPr="00FA4C3D">
        <w:rPr>
          <w:rFonts w:ascii="Times New Roman" w:hAnsi="Times New Roman" w:cs="Times New Roman"/>
          <w:sz w:val="24"/>
          <w:szCs w:val="24"/>
        </w:rPr>
        <w:t xml:space="preserve"> GitHub </w:t>
      </w:r>
      <w:proofErr w:type="spellStart"/>
      <w:r w:rsidRPr="00FA4C3D">
        <w:rPr>
          <w:rFonts w:ascii="Times New Roman" w:hAnsi="Times New Roman" w:cs="Times New Roman"/>
          <w:sz w:val="24"/>
          <w:szCs w:val="24"/>
        </w:rPr>
        <w:t>cá</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nhân</w:t>
      </w:r>
      <w:proofErr w:type="spellEnd"/>
      <w:r w:rsidRPr="00FA4C3D">
        <w:rPr>
          <w:rFonts w:ascii="Times New Roman" w:hAnsi="Times New Roman" w:cs="Times New Roman"/>
          <w:sz w:val="24"/>
          <w:szCs w:val="24"/>
        </w:rPr>
        <w:t>.</w:t>
      </w:r>
    </w:p>
    <w:p w14:paraId="4CF788C9" w14:textId="794A849A" w:rsidR="00253719" w:rsidRPr="00FA4C3D" w:rsidRDefault="009C41F9" w:rsidP="007C50B8">
      <w:pPr>
        <w:pStyle w:val="ListParagraph"/>
        <w:numPr>
          <w:ilvl w:val="0"/>
          <w:numId w:val="3"/>
        </w:numPr>
        <w:rPr>
          <w:rFonts w:ascii="Times New Roman" w:hAnsi="Times New Roman" w:cs="Times New Roman"/>
          <w:sz w:val="24"/>
          <w:szCs w:val="24"/>
        </w:rPr>
      </w:pPr>
      <w:proofErr w:type="spellStart"/>
      <w:r w:rsidRPr="00FA4C3D">
        <w:rPr>
          <w:rFonts w:ascii="Times New Roman" w:hAnsi="Times New Roman" w:cs="Times New Roman"/>
          <w:sz w:val="24"/>
          <w:szCs w:val="24"/>
        </w:rPr>
        <w:t>Một</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sinh</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viên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đại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điện</w:t>
      </w:r>
      <w:proofErr w:type="spellEnd"/>
      <w:r w:rsidRPr="00FA4C3D">
        <w:rPr>
          <w:rFonts w:ascii="Times New Roman" w:hAnsi="Times New Roman" w:cs="Times New Roman"/>
          <w:sz w:val="24"/>
          <w:szCs w:val="24"/>
        </w:rPr>
        <w:t xml:space="preserve"> fork </w:t>
      </w:r>
      <w:proofErr w:type="spellStart"/>
      <w:r w:rsidRPr="00FA4C3D">
        <w:rPr>
          <w:rFonts w:ascii="Times New Roman" w:hAnsi="Times New Roman" w:cs="Times New Roman"/>
          <w:sz w:val="24"/>
          <w:szCs w:val="24"/>
        </w:rPr>
        <w:t>từ</w:t>
      </w:r>
      <w:proofErr w:type="spellEnd"/>
      <w:r w:rsidRPr="00FA4C3D">
        <w:rPr>
          <w:rFonts w:ascii="Times New Roman" w:hAnsi="Times New Roman" w:cs="Times New Roman"/>
          <w:sz w:val="24"/>
          <w:szCs w:val="24"/>
        </w:rPr>
        <w:t xml:space="preserve"> Repository </w:t>
      </w:r>
      <w:proofErr w:type="spellStart"/>
      <w:r w:rsidRPr="00FA4C3D">
        <w:rPr>
          <w:rFonts w:ascii="Times New Roman" w:hAnsi="Times New Roman" w:cs="Times New Roman"/>
          <w:sz w:val="24"/>
          <w:szCs w:val="24"/>
        </w:rPr>
        <w:t>sẵn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có</w:t>
      </w:r>
      <w:proofErr w:type="spellEnd"/>
      <w:r w:rsidR="0099580C" w:rsidRPr="00FA4C3D">
        <w:rPr>
          <w:rFonts w:ascii="Times New Roman" w:hAnsi="Times New Roman" w:cs="Times New Roman"/>
          <w:sz w:val="24"/>
          <w:szCs w:val="24"/>
        </w:rPr>
        <w:t xml:space="preserve">, </w:t>
      </w:r>
      <w:proofErr w:type="spellStart"/>
      <w:r w:rsidR="0099580C" w:rsidRPr="00FA4C3D">
        <w:rPr>
          <w:rFonts w:ascii="Times New Roman" w:hAnsi="Times New Roman" w:cs="Times New Roman"/>
          <w:sz w:val="24"/>
          <w:szCs w:val="24"/>
        </w:rPr>
        <w:t>và</w:t>
      </w:r>
      <w:proofErr w:type="spellEnd"/>
      <w:r w:rsidR="0099580C" w:rsidRPr="00FA4C3D">
        <w:rPr>
          <w:rFonts w:ascii="Times New Roman" w:hAnsi="Times New Roman" w:cs="Times New Roman"/>
          <w:sz w:val="24"/>
          <w:szCs w:val="24"/>
        </w:rPr>
        <w:t xml:space="preserve"> </w:t>
      </w:r>
      <w:proofErr w:type="spellStart"/>
      <w:r w:rsidR="0099580C" w:rsidRPr="00FA4C3D">
        <w:rPr>
          <w:rFonts w:ascii="Times New Roman" w:hAnsi="Times New Roman" w:cs="Times New Roman"/>
          <w:sz w:val="24"/>
          <w:szCs w:val="24"/>
        </w:rPr>
        <w:t>bổ</w:t>
      </w:r>
      <w:proofErr w:type="spellEnd"/>
      <w:r w:rsidR="0099580C" w:rsidRPr="00FA4C3D">
        <w:rPr>
          <w:rFonts w:ascii="Times New Roman" w:hAnsi="Times New Roman" w:cs="Times New Roman"/>
          <w:sz w:val="24"/>
          <w:szCs w:val="24"/>
        </w:rPr>
        <w:t xml:space="preserve"> sung collaborator</w:t>
      </w:r>
      <w:r w:rsidR="00253719" w:rsidRPr="00FA4C3D">
        <w:rPr>
          <w:rFonts w:ascii="Times New Roman" w:hAnsi="Times New Roman" w:cs="Times New Roman"/>
          <w:sz w:val="24"/>
          <w:szCs w:val="24"/>
        </w:rPr>
        <w:t xml:space="preserve"> </w:t>
      </w:r>
      <w:proofErr w:type="spellStart"/>
      <w:r w:rsidR="0099580C" w:rsidRPr="00FA4C3D">
        <w:rPr>
          <w:rFonts w:ascii="Times New Roman" w:hAnsi="Times New Roman" w:cs="Times New Roman"/>
          <w:sz w:val="24"/>
          <w:szCs w:val="24"/>
        </w:rPr>
        <w:t>ch</w:t>
      </w:r>
      <w:r w:rsidR="00253719" w:rsidRPr="00FA4C3D">
        <w:rPr>
          <w:rFonts w:ascii="Times New Roman" w:hAnsi="Times New Roman" w:cs="Times New Roman"/>
          <w:sz w:val="24"/>
          <w:szCs w:val="24"/>
        </w:rPr>
        <w:t>o</w:t>
      </w:r>
      <w:proofErr w:type="spellEnd"/>
      <w:r w:rsidR="00253719" w:rsidRPr="00FA4C3D">
        <w:rPr>
          <w:rFonts w:ascii="Times New Roman" w:hAnsi="Times New Roman" w:cs="Times New Roman"/>
          <w:sz w:val="24"/>
          <w:szCs w:val="24"/>
        </w:rPr>
        <w:t xml:space="preserve"> </w:t>
      </w:r>
      <w:proofErr w:type="spellStart"/>
      <w:r w:rsidR="00253719" w:rsidRPr="00FA4C3D">
        <w:rPr>
          <w:rFonts w:ascii="Times New Roman" w:hAnsi="Times New Roman" w:cs="Times New Roman"/>
          <w:sz w:val="24"/>
          <w:szCs w:val="24"/>
        </w:rPr>
        <w:t>cả</w:t>
      </w:r>
      <w:proofErr w:type="spellEnd"/>
      <w:r w:rsidR="00253719" w:rsidRPr="00FA4C3D">
        <w:rPr>
          <w:rFonts w:ascii="Times New Roman" w:hAnsi="Times New Roman" w:cs="Times New Roman"/>
          <w:sz w:val="24"/>
          <w:szCs w:val="24"/>
        </w:rPr>
        <w:t xml:space="preserve"> </w:t>
      </w:r>
      <w:proofErr w:type="spellStart"/>
      <w:r w:rsidR="00253719" w:rsidRPr="00FA4C3D">
        <w:rPr>
          <w:rFonts w:ascii="Times New Roman" w:hAnsi="Times New Roman" w:cs="Times New Roman"/>
          <w:sz w:val="24"/>
          <w:szCs w:val="24"/>
        </w:rPr>
        <w:t>nhóm</w:t>
      </w:r>
      <w:proofErr w:type="spellEnd"/>
      <w:r w:rsidR="0099580C" w:rsidRPr="00FA4C3D">
        <w:rPr>
          <w:rFonts w:ascii="Times New Roman" w:hAnsi="Times New Roman" w:cs="Times New Roman"/>
          <w:sz w:val="24"/>
          <w:szCs w:val="24"/>
        </w:rPr>
        <w:t xml:space="preserve">. </w:t>
      </w:r>
      <w:r w:rsidR="006D6E0A" w:rsidRPr="00FA4C3D">
        <w:rPr>
          <w:rFonts w:ascii="Times New Roman" w:hAnsi="Times New Roman" w:cs="Times New Roman"/>
          <w:sz w:val="24"/>
          <w:szCs w:val="24"/>
        </w:rPr>
        <w:t xml:space="preserve">Add </w:t>
      </w:r>
      <w:proofErr w:type="spellStart"/>
      <w:r w:rsidR="006D6E0A" w:rsidRPr="00FA4C3D">
        <w:rPr>
          <w:rFonts w:ascii="Times New Roman" w:hAnsi="Times New Roman" w:cs="Times New Roman"/>
          <w:sz w:val="24"/>
          <w:szCs w:val="24"/>
        </w:rPr>
        <w:t>thêm</w:t>
      </w:r>
      <w:proofErr w:type="spellEnd"/>
      <w:r w:rsidR="006D6E0A" w:rsidRPr="00FA4C3D">
        <w:rPr>
          <w:rFonts w:ascii="Times New Roman" w:hAnsi="Times New Roman" w:cs="Times New Roman"/>
          <w:sz w:val="24"/>
          <w:szCs w:val="24"/>
        </w:rPr>
        <w:t xml:space="preserve"> </w:t>
      </w:r>
      <w:proofErr w:type="spellStart"/>
      <w:r w:rsidR="006D6E0A" w:rsidRPr="00FA4C3D">
        <w:rPr>
          <w:rFonts w:ascii="Times New Roman" w:hAnsi="Times New Roman" w:cs="Times New Roman"/>
          <w:sz w:val="24"/>
          <w:szCs w:val="24"/>
        </w:rPr>
        <w:t>tài</w:t>
      </w:r>
      <w:proofErr w:type="spellEnd"/>
      <w:r w:rsidR="006D6E0A" w:rsidRPr="00FA4C3D">
        <w:rPr>
          <w:rFonts w:ascii="Times New Roman" w:hAnsi="Times New Roman" w:cs="Times New Roman"/>
          <w:sz w:val="24"/>
          <w:szCs w:val="24"/>
        </w:rPr>
        <w:t xml:space="preserve"> </w:t>
      </w:r>
      <w:proofErr w:type="spellStart"/>
      <w:r w:rsidR="006D6E0A" w:rsidRPr="00FA4C3D">
        <w:rPr>
          <w:rFonts w:ascii="Times New Roman" w:hAnsi="Times New Roman" w:cs="Times New Roman"/>
          <w:sz w:val="24"/>
          <w:szCs w:val="24"/>
        </w:rPr>
        <w:t>khoản</w:t>
      </w:r>
      <w:proofErr w:type="spellEnd"/>
      <w:r w:rsidR="006D6E0A" w:rsidRPr="00FA4C3D">
        <w:rPr>
          <w:rFonts w:ascii="Times New Roman" w:hAnsi="Times New Roman" w:cs="Times New Roman"/>
          <w:sz w:val="24"/>
          <w:szCs w:val="24"/>
        </w:rPr>
        <w:t xml:space="preserve"> </w:t>
      </w:r>
      <w:proofErr w:type="spellStart"/>
      <w:r w:rsidR="006D6E0A" w:rsidRPr="00FA4C3D">
        <w:rPr>
          <w:rFonts w:ascii="Times New Roman" w:hAnsi="Times New Roman" w:cs="Times New Roman"/>
          <w:sz w:val="24"/>
          <w:szCs w:val="24"/>
        </w:rPr>
        <w:t>giáo</w:t>
      </w:r>
      <w:proofErr w:type="spellEnd"/>
      <w:r w:rsidR="006D6E0A" w:rsidRPr="00FA4C3D">
        <w:rPr>
          <w:rFonts w:ascii="Times New Roman" w:hAnsi="Times New Roman" w:cs="Times New Roman"/>
          <w:sz w:val="24"/>
          <w:szCs w:val="24"/>
        </w:rPr>
        <w:t xml:space="preserve"> </w:t>
      </w:r>
      <w:proofErr w:type="spellStart"/>
      <w:r w:rsidR="006D6E0A" w:rsidRPr="00FA4C3D">
        <w:rPr>
          <w:rFonts w:ascii="Times New Roman" w:hAnsi="Times New Roman" w:cs="Times New Roman"/>
          <w:sz w:val="24"/>
          <w:szCs w:val="24"/>
        </w:rPr>
        <w:t>viên</w:t>
      </w:r>
      <w:proofErr w:type="spellEnd"/>
      <w:r w:rsidR="006D6E0A" w:rsidRPr="00FA4C3D">
        <w:rPr>
          <w:rFonts w:ascii="Times New Roman" w:hAnsi="Times New Roman" w:cs="Times New Roman"/>
          <w:sz w:val="24"/>
          <w:szCs w:val="24"/>
        </w:rPr>
        <w:t xml:space="preserve"> </w:t>
      </w:r>
      <w:r w:rsidR="006D6E0A" w:rsidRPr="00FA4C3D">
        <w:rPr>
          <w:rFonts w:ascii="Times New Roman" w:hAnsi="Times New Roman" w:cs="Times New Roman"/>
          <w:i/>
          <w:iCs/>
          <w:sz w:val="24"/>
          <w:szCs w:val="24"/>
        </w:rPr>
        <w:t>neittien0110</w:t>
      </w:r>
      <w:r w:rsidR="006D6E0A" w:rsidRPr="00FA4C3D">
        <w:rPr>
          <w:rFonts w:ascii="Times New Roman" w:hAnsi="Times New Roman" w:cs="Times New Roman"/>
          <w:sz w:val="24"/>
          <w:szCs w:val="24"/>
        </w:rPr>
        <w:t>.</w:t>
      </w:r>
    </w:p>
    <w:p w14:paraId="34E32D39" w14:textId="65C7CE95" w:rsidR="00A84D40" w:rsidRPr="00FA4C3D" w:rsidRDefault="00EC3409" w:rsidP="007C50B8">
      <w:pPr>
        <w:pStyle w:val="ListParagraph"/>
        <w:numPr>
          <w:ilvl w:val="0"/>
          <w:numId w:val="3"/>
        </w:numPr>
        <w:rPr>
          <w:rFonts w:ascii="Times New Roman" w:hAnsi="Times New Roman" w:cs="Times New Roman"/>
          <w:sz w:val="24"/>
          <w:szCs w:val="24"/>
        </w:rPr>
      </w:pPr>
      <w:proofErr w:type="spellStart"/>
      <w:r w:rsidRPr="00FA4C3D">
        <w:rPr>
          <w:rFonts w:ascii="Times New Roman" w:hAnsi="Times New Roman" w:cs="Times New Roman"/>
          <w:sz w:val="24"/>
          <w:szCs w:val="24"/>
        </w:rPr>
        <w:t>Bổ</w:t>
      </w:r>
      <w:proofErr w:type="spellEnd"/>
      <w:r w:rsidRPr="00FA4C3D">
        <w:rPr>
          <w:rFonts w:ascii="Times New Roman" w:hAnsi="Times New Roman" w:cs="Times New Roman"/>
          <w:sz w:val="24"/>
          <w:szCs w:val="24"/>
        </w:rPr>
        <w:t xml:space="preserve"> sung </w:t>
      </w:r>
      <w:proofErr w:type="spellStart"/>
      <w:r w:rsidRPr="00FA4C3D">
        <w:rPr>
          <w:rFonts w:ascii="Times New Roman" w:hAnsi="Times New Roman" w:cs="Times New Roman"/>
          <w:sz w:val="24"/>
          <w:szCs w:val="24"/>
        </w:rPr>
        <w:t>thêm</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vào</w:t>
      </w:r>
      <w:proofErr w:type="spellEnd"/>
      <w:r w:rsidRPr="00FA4C3D">
        <w:rPr>
          <w:rFonts w:ascii="Times New Roman" w:hAnsi="Times New Roman" w:cs="Times New Roman"/>
          <w:sz w:val="24"/>
          <w:szCs w:val="24"/>
        </w:rPr>
        <w:t xml:space="preserve"> </w:t>
      </w:r>
      <w:r w:rsidR="00B65C9D" w:rsidRPr="00FA4C3D">
        <w:rPr>
          <w:rFonts w:ascii="Times New Roman" w:hAnsi="Times New Roman" w:cs="Times New Roman"/>
          <w:sz w:val="24"/>
          <w:szCs w:val="24"/>
        </w:rPr>
        <w:t>Repo</w:t>
      </w:r>
      <w:r w:rsidR="00A7166E" w:rsidRPr="00FA4C3D">
        <w:rPr>
          <w:rFonts w:ascii="Times New Roman" w:hAnsi="Times New Roman" w:cs="Times New Roman"/>
          <w:sz w:val="24"/>
          <w:szCs w:val="24"/>
        </w:rPr>
        <w:t>sitory</w:t>
      </w:r>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các</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mục</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sau</w:t>
      </w:r>
      <w:proofErr w:type="spellEnd"/>
      <w:r w:rsidRPr="00FA4C3D">
        <w:rPr>
          <w:rFonts w:ascii="Times New Roman" w:hAnsi="Times New Roman" w:cs="Times New Roman"/>
          <w:sz w:val="24"/>
          <w:szCs w:val="24"/>
        </w:rPr>
        <w:t>:</w:t>
      </w:r>
    </w:p>
    <w:p w14:paraId="6785BB57" w14:textId="1E852301" w:rsidR="0096683F" w:rsidRPr="00FA4C3D" w:rsidRDefault="00EC3409" w:rsidP="007C50B8">
      <w:pPr>
        <w:pStyle w:val="ListParagraph"/>
        <w:numPr>
          <w:ilvl w:val="2"/>
          <w:numId w:val="3"/>
        </w:numPr>
        <w:ind w:left="1620"/>
        <w:rPr>
          <w:rFonts w:ascii="Times New Roman" w:hAnsi="Times New Roman" w:cs="Times New Roman"/>
          <w:sz w:val="24"/>
          <w:szCs w:val="24"/>
        </w:rPr>
      </w:pPr>
      <w:proofErr w:type="spellStart"/>
      <w:r w:rsidRPr="00FA4C3D">
        <w:rPr>
          <w:rFonts w:ascii="Times New Roman" w:hAnsi="Times New Roman" w:cs="Times New Roman"/>
          <w:sz w:val="24"/>
          <w:szCs w:val="24"/>
        </w:rPr>
        <w:t>Thư</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mục</w:t>
      </w:r>
      <w:proofErr w:type="spellEnd"/>
      <w:r w:rsidRPr="00FA4C3D">
        <w:rPr>
          <w:rFonts w:ascii="Times New Roman" w:hAnsi="Times New Roman" w:cs="Times New Roman"/>
          <w:sz w:val="24"/>
          <w:szCs w:val="24"/>
        </w:rPr>
        <w:t xml:space="preserve"> </w:t>
      </w:r>
      <w:r w:rsidR="009E1B22" w:rsidRPr="00FA4C3D">
        <w:rPr>
          <w:rFonts w:ascii="Times New Roman" w:hAnsi="Times New Roman" w:cs="Times New Roman"/>
          <w:b/>
          <w:bCs/>
          <w:sz w:val="24"/>
          <w:szCs w:val="24"/>
        </w:rPr>
        <w:t>d</w:t>
      </w:r>
      <w:r w:rsidR="00A84D40" w:rsidRPr="00FA4C3D">
        <w:rPr>
          <w:rFonts w:ascii="Times New Roman" w:hAnsi="Times New Roman" w:cs="Times New Roman"/>
          <w:b/>
          <w:bCs/>
          <w:sz w:val="24"/>
          <w:szCs w:val="24"/>
        </w:rPr>
        <w:t>ocs:</w:t>
      </w:r>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chứa</w:t>
      </w:r>
      <w:proofErr w:type="spellEnd"/>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tài</w:t>
      </w:r>
      <w:proofErr w:type="spellEnd"/>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liệu</w:t>
      </w:r>
      <w:proofErr w:type="spellEnd"/>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dự</w:t>
      </w:r>
      <w:proofErr w:type="spellEnd"/>
      <w:r w:rsidR="00A84D40" w:rsidRPr="00FA4C3D">
        <w:rPr>
          <w:rFonts w:ascii="Times New Roman" w:hAnsi="Times New Roman" w:cs="Times New Roman"/>
          <w:sz w:val="24"/>
          <w:szCs w:val="24"/>
        </w:rPr>
        <w:t xml:space="preserve"> </w:t>
      </w:r>
      <w:proofErr w:type="spellStart"/>
      <w:r w:rsidR="00A84D40" w:rsidRPr="00FA4C3D">
        <w:rPr>
          <w:rFonts w:ascii="Times New Roman" w:hAnsi="Times New Roman" w:cs="Times New Roman"/>
          <w:sz w:val="24"/>
          <w:szCs w:val="24"/>
        </w:rPr>
        <w:t>án</w:t>
      </w:r>
      <w:proofErr w:type="spellEnd"/>
      <w:r w:rsidR="00E24534" w:rsidRPr="00FA4C3D">
        <w:rPr>
          <w:rFonts w:ascii="Times New Roman" w:hAnsi="Times New Roman" w:cs="Times New Roman"/>
          <w:sz w:val="24"/>
          <w:szCs w:val="24"/>
        </w:rPr>
        <w:t xml:space="preserve"> </w:t>
      </w:r>
      <w:proofErr w:type="spellStart"/>
      <w:r w:rsidR="00E24534" w:rsidRPr="00FA4C3D">
        <w:rPr>
          <w:rFonts w:ascii="Times New Roman" w:hAnsi="Times New Roman" w:cs="Times New Roman"/>
          <w:sz w:val="24"/>
          <w:szCs w:val="24"/>
        </w:rPr>
        <w:t>tự</w:t>
      </w:r>
      <w:proofErr w:type="spellEnd"/>
      <w:r w:rsidR="00E24534" w:rsidRPr="00FA4C3D">
        <w:rPr>
          <w:rFonts w:ascii="Times New Roman" w:hAnsi="Times New Roman" w:cs="Times New Roman"/>
          <w:sz w:val="24"/>
          <w:szCs w:val="24"/>
        </w:rPr>
        <w:t xml:space="preserve"> </w:t>
      </w:r>
      <w:proofErr w:type="spellStart"/>
      <w:r w:rsidR="00E24534" w:rsidRPr="00FA4C3D">
        <w:rPr>
          <w:rFonts w:ascii="Times New Roman" w:hAnsi="Times New Roman" w:cs="Times New Roman"/>
          <w:sz w:val="24"/>
          <w:szCs w:val="24"/>
        </w:rPr>
        <w:t>viết</w:t>
      </w:r>
      <w:proofErr w:type="spellEnd"/>
      <w:r w:rsidR="000342ED" w:rsidRPr="00FA4C3D">
        <w:rPr>
          <w:rFonts w:ascii="Times New Roman" w:hAnsi="Times New Roman" w:cs="Times New Roman"/>
          <w:sz w:val="24"/>
          <w:szCs w:val="24"/>
        </w:rPr>
        <w:t>.</w:t>
      </w:r>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Đây</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là</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thư</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mục</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nội</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bộ</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của</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dự</w:t>
      </w:r>
      <w:proofErr w:type="spellEnd"/>
      <w:r w:rsidR="00FD4755"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sz w:val="24"/>
          <w:szCs w:val="24"/>
        </w:rPr>
        <w:t>án</w:t>
      </w:r>
      <w:proofErr w:type="spellEnd"/>
      <w:r w:rsidR="00F41A82" w:rsidRPr="00FA4C3D">
        <w:rPr>
          <w:rFonts w:ascii="Times New Roman" w:hAnsi="Times New Roman" w:cs="Times New Roman"/>
          <w:sz w:val="24"/>
          <w:szCs w:val="24"/>
        </w:rPr>
        <w:t>.</w:t>
      </w:r>
      <w:r w:rsidR="000342ED" w:rsidRPr="00FA4C3D">
        <w:rPr>
          <w:rFonts w:ascii="Times New Roman" w:hAnsi="Times New Roman" w:cs="Times New Roman"/>
          <w:sz w:val="24"/>
          <w:szCs w:val="24"/>
        </w:rPr>
        <w:t xml:space="preserve"> </w:t>
      </w:r>
      <w:proofErr w:type="spellStart"/>
      <w:r w:rsidR="00FD4755" w:rsidRPr="00FA4C3D">
        <w:rPr>
          <w:rFonts w:ascii="Times New Roman" w:hAnsi="Times New Roman" w:cs="Times New Roman"/>
          <w:color w:val="FF0000"/>
          <w:sz w:val="24"/>
          <w:szCs w:val="24"/>
        </w:rPr>
        <w:t>Trong</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học</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phần</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này</w:t>
      </w:r>
      <w:proofErr w:type="spellEnd"/>
      <w:r w:rsidR="00FD4755" w:rsidRPr="00FA4C3D">
        <w:rPr>
          <w:rFonts w:ascii="Times New Roman" w:hAnsi="Times New Roman" w:cs="Times New Roman"/>
          <w:color w:val="FF0000"/>
          <w:sz w:val="24"/>
          <w:szCs w:val="24"/>
        </w:rPr>
        <w:t xml:space="preserve">, SV </w:t>
      </w:r>
      <w:proofErr w:type="spellStart"/>
      <w:r w:rsidR="00FD4755" w:rsidRPr="00FA4C3D">
        <w:rPr>
          <w:rFonts w:ascii="Times New Roman" w:hAnsi="Times New Roman" w:cs="Times New Roman"/>
          <w:color w:val="FF0000"/>
          <w:sz w:val="24"/>
          <w:szCs w:val="24"/>
        </w:rPr>
        <w:t>phải</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để</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chính</w:t>
      </w:r>
      <w:proofErr w:type="spellEnd"/>
      <w:r w:rsidR="009E1B22" w:rsidRPr="00FA4C3D">
        <w:rPr>
          <w:rFonts w:ascii="Times New Roman" w:hAnsi="Times New Roman" w:cs="Times New Roman"/>
          <w:color w:val="FF0000"/>
          <w:sz w:val="24"/>
          <w:szCs w:val="24"/>
        </w:rPr>
        <w:t xml:space="preserve"> </w:t>
      </w:r>
      <w:proofErr w:type="spellStart"/>
      <w:r w:rsidR="009E1B22" w:rsidRPr="00FA4C3D">
        <w:rPr>
          <w:rFonts w:ascii="Times New Roman" w:hAnsi="Times New Roman" w:cs="Times New Roman"/>
          <w:color w:val="FF0000"/>
          <w:sz w:val="24"/>
          <w:szCs w:val="24"/>
        </w:rPr>
        <w:t>bản</w:t>
      </w:r>
      <w:proofErr w:type="spellEnd"/>
      <w:r w:rsidR="00E24534" w:rsidRPr="00FA4C3D">
        <w:rPr>
          <w:rFonts w:ascii="Times New Roman" w:hAnsi="Times New Roman" w:cs="Times New Roman"/>
          <w:color w:val="FF0000"/>
          <w:sz w:val="24"/>
          <w:szCs w:val="24"/>
        </w:rPr>
        <w:t xml:space="preserve"> </w:t>
      </w:r>
      <w:proofErr w:type="spellStart"/>
      <w:r w:rsidR="00E24534" w:rsidRPr="00FA4C3D">
        <w:rPr>
          <w:rFonts w:ascii="Times New Roman" w:hAnsi="Times New Roman" w:cs="Times New Roman"/>
          <w:color w:val="FF0000"/>
          <w:sz w:val="24"/>
          <w:szCs w:val="24"/>
        </w:rPr>
        <w:t>báo</w:t>
      </w:r>
      <w:proofErr w:type="spellEnd"/>
      <w:r w:rsidR="00E24534" w:rsidRPr="00FA4C3D">
        <w:rPr>
          <w:rFonts w:ascii="Times New Roman" w:hAnsi="Times New Roman" w:cs="Times New Roman"/>
          <w:color w:val="FF0000"/>
          <w:sz w:val="24"/>
          <w:szCs w:val="24"/>
        </w:rPr>
        <w:t xml:space="preserve"> </w:t>
      </w:r>
      <w:proofErr w:type="spellStart"/>
      <w:r w:rsidR="00E24534" w:rsidRPr="00FA4C3D">
        <w:rPr>
          <w:rFonts w:ascii="Times New Roman" w:hAnsi="Times New Roman" w:cs="Times New Roman"/>
          <w:color w:val="FF0000"/>
          <w:sz w:val="24"/>
          <w:szCs w:val="24"/>
        </w:rPr>
        <w:t>cáo</w:t>
      </w:r>
      <w:proofErr w:type="spellEnd"/>
      <w:r w:rsidR="00E24534" w:rsidRPr="00FA4C3D">
        <w:rPr>
          <w:rFonts w:ascii="Times New Roman" w:hAnsi="Times New Roman" w:cs="Times New Roman"/>
          <w:color w:val="FF0000"/>
          <w:sz w:val="24"/>
          <w:szCs w:val="24"/>
        </w:rPr>
        <w:t xml:space="preserve"> </w:t>
      </w:r>
      <w:proofErr w:type="spellStart"/>
      <w:r w:rsidR="00E24534" w:rsidRPr="00FA4C3D">
        <w:rPr>
          <w:rFonts w:ascii="Times New Roman" w:hAnsi="Times New Roman" w:cs="Times New Roman"/>
          <w:color w:val="FF0000"/>
          <w:sz w:val="24"/>
          <w:szCs w:val="24"/>
        </w:rPr>
        <w:t>này</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vào</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đây</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và</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cùng</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nhau</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kết</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hợp</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soạn</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thảo</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chung</w:t>
      </w:r>
      <w:proofErr w:type="spellEnd"/>
      <w:r w:rsidR="00FD4755" w:rsidRPr="00FA4C3D">
        <w:rPr>
          <w:rFonts w:ascii="Times New Roman" w:hAnsi="Times New Roman" w:cs="Times New Roman"/>
          <w:color w:val="FF0000"/>
          <w:sz w:val="24"/>
          <w:szCs w:val="24"/>
        </w:rPr>
        <w:t xml:space="preserve"> </w:t>
      </w:r>
      <w:proofErr w:type="spellStart"/>
      <w:r w:rsidR="00FD4755" w:rsidRPr="00FA4C3D">
        <w:rPr>
          <w:rFonts w:ascii="Times New Roman" w:hAnsi="Times New Roman" w:cs="Times New Roman"/>
          <w:color w:val="FF0000"/>
          <w:sz w:val="24"/>
          <w:szCs w:val="24"/>
        </w:rPr>
        <w:t>với</w:t>
      </w:r>
      <w:proofErr w:type="spellEnd"/>
      <w:r w:rsidR="00FD4755" w:rsidRPr="00FA4C3D">
        <w:rPr>
          <w:rFonts w:ascii="Times New Roman" w:hAnsi="Times New Roman" w:cs="Times New Roman"/>
          <w:color w:val="FF0000"/>
          <w:sz w:val="24"/>
          <w:szCs w:val="24"/>
        </w:rPr>
        <w:t xml:space="preserve"> file </w:t>
      </w:r>
      <w:proofErr w:type="spellStart"/>
      <w:r w:rsidR="00FD4755" w:rsidRPr="00FA4C3D">
        <w:rPr>
          <w:rFonts w:ascii="Times New Roman" w:hAnsi="Times New Roman" w:cs="Times New Roman"/>
          <w:color w:val="FF0000"/>
          <w:sz w:val="24"/>
          <w:szCs w:val="24"/>
        </w:rPr>
        <w:t>này</w:t>
      </w:r>
      <w:proofErr w:type="spellEnd"/>
      <w:r w:rsidR="00E24534" w:rsidRPr="00FA4C3D">
        <w:rPr>
          <w:rFonts w:ascii="Times New Roman" w:hAnsi="Times New Roman" w:cs="Times New Roman"/>
          <w:sz w:val="24"/>
          <w:szCs w:val="24"/>
        </w:rPr>
        <w:t xml:space="preserve">. </w:t>
      </w:r>
    </w:p>
    <w:p w14:paraId="47BF37E1" w14:textId="293F90EA" w:rsidR="002963B3" w:rsidRPr="00FA4C3D" w:rsidRDefault="00551589" w:rsidP="007C50B8">
      <w:pPr>
        <w:pStyle w:val="ListParagraph"/>
        <w:numPr>
          <w:ilvl w:val="0"/>
          <w:numId w:val="3"/>
        </w:numPr>
        <w:rPr>
          <w:rFonts w:ascii="Times New Roman" w:hAnsi="Times New Roman" w:cs="Times New Roman"/>
          <w:color w:val="FF0000"/>
          <w:sz w:val="24"/>
          <w:szCs w:val="24"/>
        </w:rPr>
      </w:pPr>
      <w:proofErr w:type="spellStart"/>
      <w:r w:rsidRPr="00FA4C3D">
        <w:rPr>
          <w:rFonts w:ascii="Times New Roman" w:hAnsi="Times New Roman" w:cs="Times New Roman"/>
          <w:sz w:val="24"/>
          <w:szCs w:val="24"/>
        </w:rPr>
        <w:t>Mỗi</w:t>
      </w:r>
      <w:proofErr w:type="spellEnd"/>
      <w:r w:rsidRPr="00FA4C3D">
        <w:rPr>
          <w:rFonts w:ascii="Times New Roman" w:hAnsi="Times New Roman" w:cs="Times New Roman"/>
          <w:sz w:val="24"/>
          <w:szCs w:val="24"/>
        </w:rPr>
        <w:t xml:space="preserve"> thành </w:t>
      </w:r>
      <w:proofErr w:type="spellStart"/>
      <w:r w:rsidRPr="00FA4C3D">
        <w:rPr>
          <w:rFonts w:ascii="Times New Roman" w:hAnsi="Times New Roman" w:cs="Times New Roman"/>
          <w:sz w:val="24"/>
          <w:szCs w:val="24"/>
        </w:rPr>
        <w:t>viên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trong</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nhóm</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tự</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soạn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thảo</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và</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phải</w:t>
      </w:r>
      <w:proofErr w:type="spellEnd"/>
      <w:r w:rsidRPr="00FA4C3D">
        <w:rPr>
          <w:rFonts w:ascii="Times New Roman" w:hAnsi="Times New Roman" w:cs="Times New Roman"/>
          <w:sz w:val="24"/>
          <w:szCs w:val="24"/>
        </w:rPr>
        <w:t xml:space="preserve"> upload</w:t>
      </w:r>
      <w:r w:rsidR="004F37AE" w:rsidRPr="00FA4C3D">
        <w:rPr>
          <w:rFonts w:ascii="Times New Roman" w:hAnsi="Times New Roman" w:cs="Times New Roman"/>
          <w:sz w:val="24"/>
          <w:szCs w:val="24"/>
        </w:rPr>
        <w:t xml:space="preserve"> </w:t>
      </w:r>
      <w:proofErr w:type="spellStart"/>
      <w:r w:rsidR="004F37AE" w:rsidRPr="00FA4C3D">
        <w:rPr>
          <w:rFonts w:ascii="Times New Roman" w:hAnsi="Times New Roman" w:cs="Times New Roman"/>
          <w:sz w:val="24"/>
          <w:szCs w:val="24"/>
        </w:rPr>
        <w:t>các</w:t>
      </w:r>
      <w:proofErr w:type="spellEnd"/>
      <w:r w:rsidR="004F37AE" w:rsidRPr="00FA4C3D">
        <w:rPr>
          <w:rFonts w:ascii="Times New Roman" w:hAnsi="Times New Roman" w:cs="Times New Roman"/>
          <w:sz w:val="24"/>
          <w:szCs w:val="24"/>
        </w:rPr>
        <w:t xml:space="preserve"> </w:t>
      </w:r>
      <w:proofErr w:type="spellStart"/>
      <w:r w:rsidR="004F37AE" w:rsidRPr="00FA4C3D">
        <w:rPr>
          <w:rFonts w:ascii="Times New Roman" w:hAnsi="Times New Roman" w:cs="Times New Roman"/>
          <w:sz w:val="24"/>
          <w:szCs w:val="24"/>
        </w:rPr>
        <w:t>chỉnh</w:t>
      </w:r>
      <w:proofErr w:type="spellEnd"/>
      <w:r w:rsidR="004F37AE" w:rsidRPr="00FA4C3D">
        <w:rPr>
          <w:rFonts w:ascii="Times New Roman" w:hAnsi="Times New Roman" w:cs="Times New Roman"/>
          <w:sz w:val="24"/>
          <w:szCs w:val="24"/>
        </w:rPr>
        <w:t xml:space="preserve"> </w:t>
      </w:r>
      <w:proofErr w:type="spellStart"/>
      <w:r w:rsidR="004F37AE" w:rsidRPr="00FA4C3D">
        <w:rPr>
          <w:rFonts w:ascii="Times New Roman" w:hAnsi="Times New Roman" w:cs="Times New Roman"/>
          <w:sz w:val="24"/>
          <w:szCs w:val="24"/>
        </w:rPr>
        <w:t>sửa</w:t>
      </w:r>
      <w:proofErr w:type="spellEnd"/>
      <w:r w:rsidR="004F37AE" w:rsidRPr="00FA4C3D">
        <w:rPr>
          <w:rFonts w:ascii="Times New Roman" w:hAnsi="Times New Roman" w:cs="Times New Roman"/>
          <w:sz w:val="24"/>
          <w:szCs w:val="24"/>
        </w:rPr>
        <w:t xml:space="preserve"> </w:t>
      </w:r>
      <w:proofErr w:type="spellStart"/>
      <w:r w:rsidR="004F37AE" w:rsidRPr="00FA4C3D">
        <w:rPr>
          <w:rFonts w:ascii="Times New Roman" w:hAnsi="Times New Roman" w:cs="Times New Roman"/>
          <w:sz w:val="24"/>
          <w:szCs w:val="24"/>
        </w:rPr>
        <w:t>lên</w:t>
      </w:r>
      <w:proofErr w:type="spellEnd"/>
      <w:r w:rsidR="004F37AE" w:rsidRPr="00FA4C3D">
        <w:rPr>
          <w:rFonts w:ascii="Times New Roman" w:hAnsi="Times New Roman" w:cs="Times New Roman"/>
          <w:sz w:val="24"/>
          <w:szCs w:val="24"/>
        </w:rPr>
        <w:t xml:space="preserve"> GitHub. </w:t>
      </w:r>
      <w:proofErr w:type="spellStart"/>
      <w:r w:rsidR="004F37AE" w:rsidRPr="00FA4C3D">
        <w:rPr>
          <w:rFonts w:ascii="Times New Roman" w:hAnsi="Times New Roman" w:cs="Times New Roman"/>
          <w:color w:val="FF0000"/>
          <w:sz w:val="24"/>
          <w:szCs w:val="24"/>
        </w:rPr>
        <w:t>Trong</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học</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phần</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này</w:t>
      </w:r>
      <w:proofErr w:type="spellEnd"/>
      <w:r w:rsidR="004F37AE" w:rsidRPr="00FA4C3D">
        <w:rPr>
          <w:rFonts w:ascii="Times New Roman" w:hAnsi="Times New Roman" w:cs="Times New Roman"/>
          <w:color w:val="FF0000"/>
          <w:sz w:val="24"/>
          <w:szCs w:val="24"/>
        </w:rPr>
        <w:t xml:space="preserve">, </w:t>
      </w:r>
      <w:proofErr w:type="spellStart"/>
      <w:r w:rsidR="00A4571D" w:rsidRPr="00FA4C3D">
        <w:rPr>
          <w:rFonts w:ascii="Times New Roman" w:hAnsi="Times New Roman" w:cs="Times New Roman"/>
          <w:color w:val="FF0000"/>
          <w:sz w:val="24"/>
          <w:szCs w:val="24"/>
        </w:rPr>
        <w:t>mỗi</w:t>
      </w:r>
      <w:proofErr w:type="spellEnd"/>
      <w:r w:rsidR="00A4571D" w:rsidRPr="00FA4C3D">
        <w:rPr>
          <w:rFonts w:ascii="Times New Roman" w:hAnsi="Times New Roman" w:cs="Times New Roman"/>
          <w:color w:val="FF0000"/>
          <w:sz w:val="24"/>
          <w:szCs w:val="24"/>
        </w:rPr>
        <w:t xml:space="preserve"> </w:t>
      </w:r>
      <w:r w:rsidR="004F37AE" w:rsidRPr="00FA4C3D">
        <w:rPr>
          <w:rFonts w:ascii="Times New Roman" w:hAnsi="Times New Roman" w:cs="Times New Roman"/>
          <w:color w:val="FF0000"/>
          <w:sz w:val="24"/>
          <w:szCs w:val="24"/>
        </w:rPr>
        <w:t xml:space="preserve">SV </w:t>
      </w:r>
      <w:proofErr w:type="spellStart"/>
      <w:r w:rsidR="004F37AE" w:rsidRPr="00FA4C3D">
        <w:rPr>
          <w:rFonts w:ascii="Times New Roman" w:hAnsi="Times New Roman" w:cs="Times New Roman"/>
          <w:color w:val="FF0000"/>
          <w:sz w:val="24"/>
          <w:szCs w:val="24"/>
        </w:rPr>
        <w:t>cần</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đạt</w:t>
      </w:r>
      <w:proofErr w:type="spellEnd"/>
      <w:r w:rsidR="004F37AE" w:rsidRPr="00FA4C3D">
        <w:rPr>
          <w:rFonts w:ascii="Times New Roman" w:hAnsi="Times New Roman" w:cs="Times New Roman"/>
          <w:color w:val="FF0000"/>
          <w:sz w:val="24"/>
          <w:szCs w:val="24"/>
        </w:rPr>
        <w:t xml:space="preserve"> </w:t>
      </w:r>
      <w:proofErr w:type="spellStart"/>
      <w:r w:rsidR="004F37AE" w:rsidRPr="00FA4C3D">
        <w:rPr>
          <w:rFonts w:ascii="Times New Roman" w:hAnsi="Times New Roman" w:cs="Times New Roman"/>
          <w:color w:val="FF0000"/>
          <w:sz w:val="24"/>
          <w:szCs w:val="24"/>
        </w:rPr>
        <w:t>được</w:t>
      </w:r>
      <w:proofErr w:type="spellEnd"/>
      <w:r w:rsidR="004F37AE" w:rsidRPr="00FA4C3D">
        <w:rPr>
          <w:rFonts w:ascii="Times New Roman" w:hAnsi="Times New Roman" w:cs="Times New Roman"/>
          <w:color w:val="FF0000"/>
          <w:sz w:val="24"/>
          <w:szCs w:val="24"/>
        </w:rPr>
        <w:t xml:space="preserve"> </w:t>
      </w:r>
      <w:r w:rsidR="00A4571D" w:rsidRPr="00FA4C3D">
        <w:rPr>
          <w:rFonts w:ascii="Times New Roman" w:hAnsi="Times New Roman" w:cs="Times New Roman"/>
          <w:color w:val="FF0000"/>
          <w:sz w:val="24"/>
          <w:szCs w:val="24"/>
        </w:rPr>
        <w:t>&gt;=</w:t>
      </w:r>
      <w:r w:rsidR="004F37AE" w:rsidRPr="00FA4C3D">
        <w:rPr>
          <w:rFonts w:ascii="Times New Roman" w:hAnsi="Times New Roman" w:cs="Times New Roman"/>
          <w:color w:val="FF0000"/>
          <w:sz w:val="24"/>
          <w:szCs w:val="24"/>
        </w:rPr>
        <w:t>10 commit</w:t>
      </w:r>
      <w:r w:rsidR="00A4571D" w:rsidRPr="00FA4C3D">
        <w:rPr>
          <w:rFonts w:ascii="Times New Roman" w:hAnsi="Times New Roman" w:cs="Times New Roman"/>
          <w:color w:val="FF0000"/>
          <w:sz w:val="24"/>
          <w:szCs w:val="24"/>
        </w:rPr>
        <w:t xml:space="preserve"> </w:t>
      </w:r>
      <w:proofErr w:type="spellStart"/>
      <w:r w:rsidR="00E70D25" w:rsidRPr="00FA4C3D">
        <w:rPr>
          <w:rFonts w:ascii="Times New Roman" w:hAnsi="Times New Roman" w:cs="Times New Roman"/>
          <w:color w:val="FF0000"/>
          <w:sz w:val="24"/>
          <w:szCs w:val="24"/>
        </w:rPr>
        <w:t>cho</w:t>
      </w:r>
      <w:proofErr w:type="spellEnd"/>
      <w:r w:rsidR="00E70D25" w:rsidRPr="00FA4C3D">
        <w:rPr>
          <w:rFonts w:ascii="Times New Roman" w:hAnsi="Times New Roman" w:cs="Times New Roman"/>
          <w:color w:val="FF0000"/>
          <w:sz w:val="24"/>
          <w:szCs w:val="24"/>
        </w:rPr>
        <w:t xml:space="preserve"> file </w:t>
      </w:r>
      <w:proofErr w:type="spellStart"/>
      <w:r w:rsidR="00E70D25" w:rsidRPr="00FA4C3D">
        <w:rPr>
          <w:rFonts w:ascii="Times New Roman" w:hAnsi="Times New Roman" w:cs="Times New Roman"/>
          <w:color w:val="FF0000"/>
          <w:sz w:val="24"/>
          <w:szCs w:val="24"/>
        </w:rPr>
        <w:t>báo</w:t>
      </w:r>
      <w:proofErr w:type="spellEnd"/>
      <w:r w:rsidR="00E70D25" w:rsidRPr="00FA4C3D">
        <w:rPr>
          <w:rFonts w:ascii="Times New Roman" w:hAnsi="Times New Roman" w:cs="Times New Roman"/>
          <w:color w:val="FF0000"/>
          <w:sz w:val="24"/>
          <w:szCs w:val="24"/>
        </w:rPr>
        <w:t xml:space="preserve"> </w:t>
      </w:r>
      <w:proofErr w:type="spellStart"/>
      <w:r w:rsidR="00E70D25" w:rsidRPr="00FA4C3D">
        <w:rPr>
          <w:rFonts w:ascii="Times New Roman" w:hAnsi="Times New Roman" w:cs="Times New Roman"/>
          <w:color w:val="FF0000"/>
          <w:sz w:val="24"/>
          <w:szCs w:val="24"/>
        </w:rPr>
        <w:t>cáo</w:t>
      </w:r>
      <w:proofErr w:type="spellEnd"/>
      <w:r w:rsidR="00E70D25" w:rsidRPr="00FA4C3D">
        <w:rPr>
          <w:rFonts w:ascii="Times New Roman" w:hAnsi="Times New Roman" w:cs="Times New Roman"/>
          <w:color w:val="FF0000"/>
          <w:sz w:val="24"/>
          <w:szCs w:val="24"/>
        </w:rPr>
        <w:t xml:space="preserve"> </w:t>
      </w:r>
      <w:proofErr w:type="spellStart"/>
      <w:r w:rsidR="00E70D25" w:rsidRPr="00FA4C3D">
        <w:rPr>
          <w:rFonts w:ascii="Times New Roman" w:hAnsi="Times New Roman" w:cs="Times New Roman"/>
          <w:color w:val="FF0000"/>
          <w:sz w:val="24"/>
          <w:szCs w:val="24"/>
        </w:rPr>
        <w:t>này</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hoặc</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với</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các</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đoạn</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mã</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nguồn</w:t>
      </w:r>
      <w:proofErr w:type="spellEnd"/>
      <w:r w:rsidR="006312F5" w:rsidRPr="00FA4C3D">
        <w:rPr>
          <w:rFonts w:ascii="Times New Roman" w:hAnsi="Times New Roman" w:cs="Times New Roman"/>
          <w:color w:val="FF0000"/>
          <w:sz w:val="24"/>
          <w:szCs w:val="24"/>
        </w:rPr>
        <w:t xml:space="preserve"> </w:t>
      </w:r>
      <w:proofErr w:type="spellStart"/>
      <w:r w:rsidR="006312F5" w:rsidRPr="00FA4C3D">
        <w:rPr>
          <w:rFonts w:ascii="Times New Roman" w:hAnsi="Times New Roman" w:cs="Times New Roman"/>
          <w:color w:val="FF0000"/>
          <w:sz w:val="24"/>
          <w:szCs w:val="24"/>
        </w:rPr>
        <w:t>mở</w:t>
      </w:r>
      <w:proofErr w:type="spellEnd"/>
      <w:r w:rsidR="00E70D25" w:rsidRPr="00FA4C3D">
        <w:rPr>
          <w:rFonts w:ascii="Times New Roman" w:hAnsi="Times New Roman" w:cs="Times New Roman"/>
          <w:color w:val="FF0000"/>
          <w:sz w:val="24"/>
          <w:szCs w:val="24"/>
        </w:rPr>
        <w:t>.</w:t>
      </w:r>
    </w:p>
    <w:p w14:paraId="6D6F205A" w14:textId="77777777" w:rsidR="00C71AF5" w:rsidRPr="00FA4C3D" w:rsidRDefault="00C71AF5" w:rsidP="00C71AF5">
      <w:pPr>
        <w:rPr>
          <w:rStyle w:val="Strong"/>
          <w:rFonts w:ascii="Times New Roman" w:hAnsi="Times New Roman" w:cs="Times New Roman"/>
          <w:sz w:val="24"/>
          <w:szCs w:val="24"/>
        </w:rPr>
      </w:pPr>
    </w:p>
    <w:p w14:paraId="55FEBE66" w14:textId="386BCC08" w:rsidR="002B3B67" w:rsidRPr="00EB02CA" w:rsidRDefault="003473EC" w:rsidP="00EB02CA">
      <w:pPr>
        <w:widowControl/>
        <w:suppressAutoHyphens w:val="0"/>
        <w:spacing w:after="0" w:line="240" w:lineRule="auto"/>
        <w:jc w:val="left"/>
        <w:rPr>
          <w:rFonts w:ascii="Times New Roman" w:hAnsi="Times New Roman" w:cs="Times New Roman"/>
          <w:b/>
          <w:bCs/>
          <w:sz w:val="24"/>
          <w:szCs w:val="24"/>
        </w:rPr>
      </w:pPr>
      <w:r w:rsidRPr="00FA4C3D">
        <w:rPr>
          <w:rStyle w:val="Strong"/>
          <w:rFonts w:ascii="Times New Roman" w:hAnsi="Times New Roman" w:cs="Times New Roman"/>
          <w:sz w:val="24"/>
          <w:szCs w:val="24"/>
        </w:rPr>
        <w:br w:type="page"/>
      </w:r>
    </w:p>
    <w:p w14:paraId="53F40F1B" w14:textId="18F743B5" w:rsidR="00727431" w:rsidRPr="00FA4C3D" w:rsidRDefault="009A4C41" w:rsidP="009A4C41">
      <w:pPr>
        <w:pStyle w:val="NormalH"/>
        <w:rPr>
          <w:rFonts w:ascii="Times New Roman" w:hAnsi="Times New Roman" w:cs="Times New Roman"/>
          <w:color w:val="951B13"/>
          <w:sz w:val="32"/>
          <w:szCs w:val="24"/>
        </w:rPr>
      </w:pPr>
      <w:r w:rsidRPr="00FA4C3D">
        <w:rPr>
          <w:rFonts w:ascii="Times New Roman" w:hAnsi="Times New Roman" w:cs="Times New Roman"/>
          <w:color w:val="951B13"/>
          <w:sz w:val="32"/>
          <w:szCs w:val="24"/>
        </w:rPr>
        <w:lastRenderedPageBreak/>
        <w:t>Phiên bản tài liệu</w:t>
      </w:r>
    </w:p>
    <w:tbl>
      <w:tblPr>
        <w:tblStyle w:val="GridTable1Light-Accent21"/>
        <w:tblW w:w="10440" w:type="dxa"/>
        <w:tblInd w:w="-1175" w:type="dxa"/>
        <w:tblLayout w:type="fixed"/>
        <w:tblLook w:val="00A0" w:firstRow="1" w:lastRow="0" w:firstColumn="1" w:lastColumn="0" w:noHBand="0" w:noVBand="0"/>
      </w:tblPr>
      <w:tblGrid>
        <w:gridCol w:w="1530"/>
        <w:gridCol w:w="4500"/>
        <w:gridCol w:w="1350"/>
        <w:gridCol w:w="1530"/>
        <w:gridCol w:w="1530"/>
      </w:tblGrid>
      <w:tr w:rsidR="009A4C41" w:rsidRPr="00FA4C3D" w14:paraId="7CC174B3" w14:textId="77777777" w:rsidTr="00704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207FA84" w14:textId="77777777" w:rsidR="00727431" w:rsidRPr="00FA4C3D" w:rsidRDefault="00727431" w:rsidP="00EB02D5">
            <w:pPr>
              <w:rPr>
                <w:rFonts w:ascii="Times New Roman" w:hAnsi="Times New Roman" w:cs="Times New Roman"/>
                <w:sz w:val="24"/>
                <w:szCs w:val="24"/>
              </w:rPr>
            </w:pPr>
            <w:proofErr w:type="spellStart"/>
            <w:r w:rsidRPr="00FA4C3D">
              <w:rPr>
                <w:rFonts w:ascii="Times New Roman" w:hAnsi="Times New Roman" w:cs="Times New Roman"/>
                <w:sz w:val="24"/>
                <w:szCs w:val="24"/>
              </w:rPr>
              <w:t>Ngày</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lập</w:t>
            </w:r>
            <w:proofErr w:type="spellEnd"/>
          </w:p>
        </w:tc>
        <w:tc>
          <w:tcPr>
            <w:tcW w:w="4500" w:type="dxa"/>
          </w:tcPr>
          <w:p w14:paraId="77227211"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napToGrid w:val="0"/>
                <w:sz w:val="24"/>
                <w:szCs w:val="24"/>
              </w:rPr>
            </w:pPr>
            <w:proofErr w:type="spellStart"/>
            <w:r w:rsidRPr="00FA4C3D">
              <w:rPr>
                <w:rFonts w:ascii="Times New Roman" w:hAnsi="Times New Roman" w:cs="Times New Roman"/>
                <w:snapToGrid w:val="0"/>
                <w:sz w:val="24"/>
                <w:szCs w:val="24"/>
              </w:rPr>
              <w:t>Mô</w:t>
            </w:r>
            <w:proofErr w:type="spellEnd"/>
            <w:r w:rsidRPr="00FA4C3D">
              <w:rPr>
                <w:rFonts w:ascii="Times New Roman" w:hAnsi="Times New Roman" w:cs="Times New Roman"/>
                <w:snapToGrid w:val="0"/>
                <w:sz w:val="24"/>
                <w:szCs w:val="24"/>
              </w:rPr>
              <w:t xml:space="preserve"> </w:t>
            </w:r>
            <w:proofErr w:type="spellStart"/>
            <w:r w:rsidRPr="00FA4C3D">
              <w:rPr>
                <w:rFonts w:ascii="Times New Roman" w:hAnsi="Times New Roman" w:cs="Times New Roman"/>
                <w:snapToGrid w:val="0"/>
                <w:sz w:val="24"/>
                <w:szCs w:val="24"/>
              </w:rPr>
              <w:t>tả</w:t>
            </w:r>
            <w:proofErr w:type="spellEnd"/>
            <w:r w:rsidRPr="00FA4C3D">
              <w:rPr>
                <w:rFonts w:ascii="Times New Roman" w:hAnsi="Times New Roman" w:cs="Times New Roman"/>
                <w:snapToGrid w:val="0"/>
                <w:sz w:val="24"/>
                <w:szCs w:val="24"/>
              </w:rPr>
              <w:t xml:space="preserve"> </w:t>
            </w:r>
            <w:proofErr w:type="spellStart"/>
            <w:r w:rsidRPr="00FA4C3D">
              <w:rPr>
                <w:rFonts w:ascii="Times New Roman" w:hAnsi="Times New Roman" w:cs="Times New Roman"/>
                <w:snapToGrid w:val="0"/>
                <w:sz w:val="24"/>
                <w:szCs w:val="24"/>
              </w:rPr>
              <w:t>thay</w:t>
            </w:r>
            <w:proofErr w:type="spellEnd"/>
            <w:r w:rsidRPr="00FA4C3D">
              <w:rPr>
                <w:rFonts w:ascii="Times New Roman" w:hAnsi="Times New Roman" w:cs="Times New Roman"/>
                <w:snapToGrid w:val="0"/>
                <w:sz w:val="24"/>
                <w:szCs w:val="24"/>
              </w:rPr>
              <w:t xml:space="preserve"> </w:t>
            </w:r>
            <w:proofErr w:type="spellStart"/>
            <w:r w:rsidRPr="00FA4C3D">
              <w:rPr>
                <w:rFonts w:ascii="Times New Roman" w:hAnsi="Times New Roman" w:cs="Times New Roman"/>
                <w:snapToGrid w:val="0"/>
                <w:sz w:val="24"/>
                <w:szCs w:val="24"/>
              </w:rPr>
              <w:t>đổi</w:t>
            </w:r>
            <w:proofErr w:type="spellEnd"/>
          </w:p>
        </w:tc>
        <w:tc>
          <w:tcPr>
            <w:tcW w:w="1350" w:type="dxa"/>
          </w:tcPr>
          <w:p w14:paraId="7F7EE764"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A4C3D">
              <w:rPr>
                <w:rFonts w:ascii="Times New Roman" w:hAnsi="Times New Roman" w:cs="Times New Roman"/>
                <w:sz w:val="24"/>
                <w:szCs w:val="24"/>
              </w:rPr>
              <w:t>Phiên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bản</w:t>
            </w:r>
            <w:proofErr w:type="spellEnd"/>
          </w:p>
        </w:tc>
        <w:tc>
          <w:tcPr>
            <w:tcW w:w="1530" w:type="dxa"/>
          </w:tcPr>
          <w:p w14:paraId="427FD2DA"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A4C3D">
              <w:rPr>
                <w:rFonts w:ascii="Times New Roman" w:hAnsi="Times New Roman" w:cs="Times New Roman"/>
                <w:sz w:val="24"/>
                <w:szCs w:val="24"/>
              </w:rPr>
              <w:t>Người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lập</w:t>
            </w:r>
            <w:proofErr w:type="spellEnd"/>
          </w:p>
        </w:tc>
        <w:tc>
          <w:tcPr>
            <w:tcW w:w="1530" w:type="dxa"/>
          </w:tcPr>
          <w:p w14:paraId="3CC8C1D9" w14:textId="77777777" w:rsidR="00727431" w:rsidRPr="00FA4C3D" w:rsidRDefault="00727431" w:rsidP="00EB02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A4C3D">
              <w:rPr>
                <w:rFonts w:ascii="Times New Roman" w:hAnsi="Times New Roman" w:cs="Times New Roman"/>
                <w:sz w:val="24"/>
                <w:szCs w:val="24"/>
              </w:rPr>
              <w:t>Người</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duyệt</w:t>
            </w:r>
            <w:proofErr w:type="spellEnd"/>
          </w:p>
        </w:tc>
      </w:tr>
      <w:tr w:rsidR="009A4C41" w:rsidRPr="00FA4C3D" w14:paraId="2FA6E50C"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24A6F32F" w14:textId="5C5AE8DB" w:rsidR="00727431" w:rsidRPr="00CA0295" w:rsidRDefault="0077028A" w:rsidP="00EB02D5">
            <w:pPr>
              <w:rPr>
                <w:rFonts w:ascii="Times New Roman" w:hAnsi="Times New Roman" w:cs="Times New Roman"/>
                <w:sz w:val="24"/>
                <w:szCs w:val="24"/>
                <w:lang w:val="vi-VN"/>
              </w:rPr>
            </w:pPr>
            <w:r>
              <w:rPr>
                <w:rFonts w:ascii="Times New Roman" w:hAnsi="Times New Roman" w:cs="Times New Roman"/>
                <w:sz w:val="24"/>
                <w:szCs w:val="24"/>
              </w:rPr>
              <w:t>0</w:t>
            </w:r>
            <w:r w:rsidR="006B5F50" w:rsidRPr="00CA0295">
              <w:rPr>
                <w:rFonts w:ascii="Times New Roman" w:hAnsi="Times New Roman" w:cs="Times New Roman"/>
                <w:sz w:val="24"/>
                <w:szCs w:val="24"/>
              </w:rPr>
              <w:t>3</w:t>
            </w:r>
            <w:r w:rsidR="006B5F50" w:rsidRPr="00CA0295">
              <w:rPr>
                <w:rFonts w:ascii="Times New Roman" w:hAnsi="Times New Roman" w:cs="Times New Roman"/>
                <w:sz w:val="24"/>
                <w:szCs w:val="24"/>
                <w:lang w:val="vi-VN"/>
              </w:rPr>
              <w:t>/</w:t>
            </w:r>
            <w:r>
              <w:rPr>
                <w:rFonts w:ascii="Times New Roman" w:hAnsi="Times New Roman" w:cs="Times New Roman"/>
                <w:sz w:val="24"/>
                <w:szCs w:val="24"/>
              </w:rPr>
              <w:t>0</w:t>
            </w:r>
            <w:r w:rsidR="006B5F50" w:rsidRPr="00CA0295">
              <w:rPr>
                <w:rFonts w:ascii="Times New Roman" w:hAnsi="Times New Roman" w:cs="Times New Roman"/>
                <w:sz w:val="24"/>
                <w:szCs w:val="24"/>
                <w:lang w:val="vi-VN"/>
              </w:rPr>
              <w:t>1/202</w:t>
            </w:r>
            <w:r>
              <w:rPr>
                <w:rFonts w:ascii="Times New Roman" w:hAnsi="Times New Roman" w:cs="Times New Roman"/>
                <w:sz w:val="24"/>
                <w:szCs w:val="24"/>
              </w:rPr>
              <w:t>2</w:t>
            </w:r>
            <w:r w:rsidR="006B5F50" w:rsidRPr="00CA0295">
              <w:rPr>
                <w:rFonts w:ascii="Times New Roman" w:hAnsi="Times New Roman" w:cs="Times New Roman"/>
                <w:sz w:val="24"/>
                <w:szCs w:val="24"/>
                <w:lang w:val="vi-VN"/>
              </w:rPr>
              <w:t xml:space="preserve"> </w:t>
            </w:r>
          </w:p>
        </w:tc>
        <w:tc>
          <w:tcPr>
            <w:tcW w:w="4500" w:type="dxa"/>
          </w:tcPr>
          <w:p w14:paraId="33CC2B2A" w14:textId="55B7560F" w:rsidR="00727431" w:rsidRPr="008D4C01" w:rsidRDefault="006B5F50" w:rsidP="006B5F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sidRPr="008D4C01">
              <w:rPr>
                <w:rFonts w:ascii="Times New Roman" w:hAnsi="Times New Roman" w:cs="Times New Roman"/>
                <w:b/>
                <w:bCs/>
                <w:sz w:val="24"/>
                <w:szCs w:val="24"/>
                <w:lang w:val="vi-VN"/>
              </w:rPr>
              <w:t>Tạo tài khoản github</w:t>
            </w:r>
            <w:r w:rsidR="008D4C01" w:rsidRPr="008D4C01">
              <w:rPr>
                <w:rFonts w:ascii="Times New Roman" w:hAnsi="Times New Roman" w:cs="Times New Roman"/>
                <w:b/>
                <w:bCs/>
                <w:sz w:val="24"/>
                <w:szCs w:val="24"/>
                <w:lang w:val="vi-VN"/>
              </w:rPr>
              <w:t xml:space="preserve"> cho tất cả các thành viên trong nhóm</w:t>
            </w:r>
            <w:r w:rsidRPr="008D4C01">
              <w:rPr>
                <w:rFonts w:ascii="Times New Roman" w:hAnsi="Times New Roman" w:cs="Times New Roman"/>
                <w:b/>
                <w:bCs/>
                <w:sz w:val="24"/>
                <w:szCs w:val="24"/>
                <w:lang w:val="vi-VN"/>
              </w:rPr>
              <w:t>, thiết lập các cài đặt và lên ý tưởng sơ bộ cho dự án</w:t>
            </w:r>
          </w:p>
        </w:tc>
        <w:tc>
          <w:tcPr>
            <w:tcW w:w="1350" w:type="dxa"/>
          </w:tcPr>
          <w:p w14:paraId="3AA0C2F9" w14:textId="0ECD667E" w:rsidR="00727431" w:rsidRPr="00FA4C3D" w:rsidRDefault="005F5B85" w:rsidP="00EB02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4C3D">
              <w:rPr>
                <w:rFonts w:ascii="Times New Roman" w:hAnsi="Times New Roman" w:cs="Times New Roman"/>
                <w:sz w:val="24"/>
                <w:szCs w:val="24"/>
              </w:rPr>
              <w:t>0.4</w:t>
            </w:r>
          </w:p>
        </w:tc>
        <w:tc>
          <w:tcPr>
            <w:tcW w:w="1530" w:type="dxa"/>
          </w:tcPr>
          <w:p w14:paraId="4464A6B2" w14:textId="17F9C741" w:rsidR="00727431" w:rsidRPr="00704BDC" w:rsidRDefault="00EB02CA" w:rsidP="00EB02CA">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rPr>
              <w:t>(</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thành </w:t>
            </w:r>
            <w:proofErr w:type="spellStart"/>
            <w:r>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sẵn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r w:rsidR="00704BDC">
              <w:rPr>
                <w:rFonts w:ascii="Times New Roman" w:hAnsi="Times New Roman" w:cs="Times New Roman"/>
                <w:sz w:val="24"/>
                <w:szCs w:val="24"/>
                <w:lang w:val="vi-VN"/>
              </w:rPr>
              <w:t xml:space="preserve"> </w:t>
            </w:r>
          </w:p>
        </w:tc>
        <w:tc>
          <w:tcPr>
            <w:tcW w:w="1530" w:type="dxa"/>
          </w:tcPr>
          <w:p w14:paraId="645BC524" w14:textId="15243594" w:rsidR="00727431" w:rsidRPr="00FA4C3D" w:rsidRDefault="00EB02CA" w:rsidP="00EB02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304019D0"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1D294A9E" w14:textId="7D8D2B20" w:rsidR="00704BDC" w:rsidRPr="0077028A" w:rsidRDefault="0077028A" w:rsidP="00704BDC">
            <w:pPr>
              <w:rPr>
                <w:rFonts w:ascii="Times New Roman" w:hAnsi="Times New Roman" w:cs="Times New Roman"/>
                <w:sz w:val="24"/>
                <w:szCs w:val="24"/>
              </w:rPr>
            </w:pPr>
            <w:r>
              <w:rPr>
                <w:rFonts w:ascii="Times New Roman" w:hAnsi="Times New Roman" w:cs="Times New Roman"/>
                <w:sz w:val="24"/>
                <w:szCs w:val="24"/>
              </w:rPr>
              <w:t>04</w:t>
            </w:r>
            <w:r w:rsidR="00704BDC">
              <w:rPr>
                <w:rFonts w:ascii="Times New Roman" w:hAnsi="Times New Roman" w:cs="Times New Roman"/>
                <w:sz w:val="24"/>
                <w:szCs w:val="24"/>
                <w:lang w:val="vi-VN"/>
              </w:rPr>
              <w:t>/</w:t>
            </w:r>
            <w:r>
              <w:rPr>
                <w:rFonts w:ascii="Times New Roman" w:hAnsi="Times New Roman" w:cs="Times New Roman"/>
                <w:sz w:val="24"/>
                <w:szCs w:val="24"/>
              </w:rPr>
              <w:t>01</w:t>
            </w:r>
            <w:r w:rsidR="00704BDC">
              <w:rPr>
                <w:rFonts w:ascii="Times New Roman" w:hAnsi="Times New Roman" w:cs="Times New Roman"/>
                <w:sz w:val="24"/>
                <w:szCs w:val="24"/>
                <w:lang w:val="vi-VN"/>
              </w:rPr>
              <w:t>/202</w:t>
            </w:r>
            <w:r>
              <w:rPr>
                <w:rFonts w:ascii="Times New Roman" w:hAnsi="Times New Roman" w:cs="Times New Roman"/>
                <w:sz w:val="24"/>
                <w:szCs w:val="24"/>
              </w:rPr>
              <w:t>2</w:t>
            </w:r>
          </w:p>
        </w:tc>
        <w:tc>
          <w:tcPr>
            <w:tcW w:w="4500" w:type="dxa"/>
          </w:tcPr>
          <w:p w14:paraId="54205A53" w14:textId="61B1D620"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sidRPr="008D4C01">
              <w:rPr>
                <w:rFonts w:ascii="Times New Roman" w:hAnsi="Times New Roman" w:cs="Times New Roman"/>
                <w:b/>
                <w:bCs/>
                <w:sz w:val="24"/>
                <w:szCs w:val="24"/>
                <w:lang w:val="vi-VN"/>
              </w:rPr>
              <w:t>Thống</w:t>
            </w:r>
            <w:r>
              <w:rPr>
                <w:rFonts w:ascii="Times New Roman" w:hAnsi="Times New Roman" w:cs="Times New Roman"/>
                <w:b/>
                <w:bCs/>
                <w:sz w:val="24"/>
                <w:szCs w:val="24"/>
                <w:lang w:val="vi-VN"/>
              </w:rPr>
              <w:t xml:space="preserve"> kê các mã nguồn mở, tìm hiểu phạm vi của dự án và thử nghiệm.</w:t>
            </w:r>
          </w:p>
        </w:tc>
        <w:tc>
          <w:tcPr>
            <w:tcW w:w="1350" w:type="dxa"/>
          </w:tcPr>
          <w:p w14:paraId="78361491" w14:textId="7E7064CF"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A4C3D">
              <w:rPr>
                <w:rFonts w:ascii="Times New Roman" w:hAnsi="Times New Roman" w:cs="Times New Roman"/>
                <w:sz w:val="24"/>
                <w:szCs w:val="24"/>
              </w:rPr>
              <w:t>0.</w:t>
            </w:r>
            <w:r>
              <w:rPr>
                <w:rFonts w:ascii="Times New Roman" w:hAnsi="Times New Roman" w:cs="Times New Roman"/>
                <w:sz w:val="24"/>
                <w:szCs w:val="24"/>
              </w:rPr>
              <w:t>8</w:t>
            </w:r>
          </w:p>
        </w:tc>
        <w:tc>
          <w:tcPr>
            <w:tcW w:w="1530" w:type="dxa"/>
          </w:tcPr>
          <w:p w14:paraId="4DBFE687" w14:textId="12CB354E" w:rsidR="00704BDC" w:rsidRPr="00FA4C3D" w:rsidRDefault="0077028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Tùng</w:t>
            </w:r>
            <w:proofErr w:type="spellEnd"/>
            <w:r>
              <w:rPr>
                <w:rFonts w:ascii="Times New Roman" w:hAnsi="Times New Roman" w:cs="Times New Roman"/>
                <w:sz w:val="24"/>
                <w:szCs w:val="24"/>
              </w:rPr>
              <w:t xml:space="preserve"> Anh</w:t>
            </w:r>
          </w:p>
        </w:tc>
        <w:tc>
          <w:tcPr>
            <w:tcW w:w="1530" w:type="dxa"/>
          </w:tcPr>
          <w:p w14:paraId="55FB9997" w14:textId="6180D564"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400E2CC0"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32C9BFC5" w14:textId="42001004" w:rsidR="00704BDC" w:rsidRPr="0077028A" w:rsidRDefault="0077028A" w:rsidP="00704BDC">
            <w:pPr>
              <w:rPr>
                <w:rFonts w:ascii="Times New Roman" w:hAnsi="Times New Roman" w:cs="Times New Roman"/>
                <w:sz w:val="24"/>
                <w:szCs w:val="24"/>
              </w:rPr>
            </w:pPr>
            <w:r>
              <w:rPr>
                <w:rFonts w:ascii="Times New Roman" w:hAnsi="Times New Roman" w:cs="Times New Roman"/>
                <w:sz w:val="24"/>
                <w:szCs w:val="24"/>
              </w:rPr>
              <w:t>07</w:t>
            </w:r>
            <w:r w:rsidR="00704BDC">
              <w:rPr>
                <w:rFonts w:ascii="Times New Roman" w:hAnsi="Times New Roman" w:cs="Times New Roman"/>
                <w:sz w:val="24"/>
                <w:szCs w:val="24"/>
                <w:lang w:val="vi-VN"/>
              </w:rPr>
              <w:t>/</w:t>
            </w:r>
            <w:r>
              <w:rPr>
                <w:rFonts w:ascii="Times New Roman" w:hAnsi="Times New Roman" w:cs="Times New Roman"/>
                <w:sz w:val="24"/>
                <w:szCs w:val="24"/>
              </w:rPr>
              <w:t>01</w:t>
            </w:r>
            <w:r w:rsidR="00704BDC">
              <w:rPr>
                <w:rFonts w:ascii="Times New Roman" w:hAnsi="Times New Roman" w:cs="Times New Roman"/>
                <w:sz w:val="24"/>
                <w:szCs w:val="24"/>
                <w:lang w:val="vi-VN"/>
              </w:rPr>
              <w:t>/202</w:t>
            </w:r>
            <w:r>
              <w:rPr>
                <w:rFonts w:ascii="Times New Roman" w:hAnsi="Times New Roman" w:cs="Times New Roman"/>
                <w:sz w:val="24"/>
                <w:szCs w:val="24"/>
              </w:rPr>
              <w:t>2</w:t>
            </w:r>
          </w:p>
        </w:tc>
        <w:tc>
          <w:tcPr>
            <w:tcW w:w="4500" w:type="dxa"/>
          </w:tcPr>
          <w:p w14:paraId="00CEA869" w14:textId="5F3DF256"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sidRPr="008D4C01">
              <w:rPr>
                <w:rFonts w:ascii="Times New Roman" w:hAnsi="Times New Roman" w:cs="Times New Roman"/>
                <w:b/>
                <w:bCs/>
                <w:sz w:val="24"/>
                <w:szCs w:val="24"/>
                <w:lang w:val="vi-VN"/>
              </w:rPr>
              <w:t>Ước</w:t>
            </w:r>
            <w:r>
              <w:rPr>
                <w:rFonts w:ascii="Times New Roman" w:hAnsi="Times New Roman" w:cs="Times New Roman"/>
                <w:b/>
                <w:bCs/>
                <w:sz w:val="24"/>
                <w:szCs w:val="24"/>
                <w:lang w:val="vi-VN"/>
              </w:rPr>
              <w:t xml:space="preserve"> lượng chung: ước lượng thời gian, rủi ro và kinh phí dự trù; đánh giá sơ bộ về chất lượng sản phẩm.</w:t>
            </w:r>
          </w:p>
        </w:tc>
        <w:tc>
          <w:tcPr>
            <w:tcW w:w="1350" w:type="dxa"/>
          </w:tcPr>
          <w:p w14:paraId="131F6E55" w14:textId="6686C892"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0.85</w:t>
            </w:r>
          </w:p>
        </w:tc>
        <w:tc>
          <w:tcPr>
            <w:tcW w:w="1530" w:type="dxa"/>
          </w:tcPr>
          <w:p w14:paraId="37D87079" w14:textId="459ABC14" w:rsidR="00704BDC" w:rsidRPr="00FA4C3D" w:rsidRDefault="009F7DE5"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Tùng</w:t>
            </w:r>
            <w:proofErr w:type="spellEnd"/>
            <w:r>
              <w:rPr>
                <w:rFonts w:ascii="Times New Roman" w:hAnsi="Times New Roman" w:cs="Times New Roman"/>
                <w:sz w:val="24"/>
                <w:szCs w:val="24"/>
              </w:rPr>
              <w:t xml:space="preserve"> Anh</w:t>
            </w:r>
          </w:p>
        </w:tc>
        <w:tc>
          <w:tcPr>
            <w:tcW w:w="1530" w:type="dxa"/>
          </w:tcPr>
          <w:p w14:paraId="055F9CC7" w14:textId="26297429"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7AA287F8"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603ECAEA" w14:textId="5E927149" w:rsidR="00704BDC" w:rsidRPr="00CA0295" w:rsidRDefault="0077028A" w:rsidP="00704BDC">
            <w:pPr>
              <w:rPr>
                <w:rFonts w:ascii="Times New Roman" w:hAnsi="Times New Roman" w:cs="Times New Roman"/>
                <w:sz w:val="24"/>
                <w:szCs w:val="24"/>
              </w:rPr>
            </w:pPr>
            <w:r>
              <w:rPr>
                <w:rFonts w:ascii="Times New Roman" w:hAnsi="Times New Roman" w:cs="Times New Roman"/>
                <w:sz w:val="24"/>
                <w:szCs w:val="24"/>
              </w:rPr>
              <w:t>09</w:t>
            </w:r>
            <w:r w:rsidR="00704BDC">
              <w:rPr>
                <w:rFonts w:ascii="Times New Roman" w:hAnsi="Times New Roman" w:cs="Times New Roman"/>
                <w:sz w:val="24"/>
                <w:szCs w:val="24"/>
                <w:lang w:val="vi-VN"/>
              </w:rPr>
              <w:t>/</w:t>
            </w:r>
            <w:r>
              <w:rPr>
                <w:rFonts w:ascii="Times New Roman" w:hAnsi="Times New Roman" w:cs="Times New Roman"/>
                <w:sz w:val="24"/>
                <w:szCs w:val="24"/>
              </w:rPr>
              <w:t>01</w:t>
            </w:r>
            <w:r w:rsidR="00704BDC">
              <w:rPr>
                <w:rFonts w:ascii="Times New Roman" w:hAnsi="Times New Roman" w:cs="Times New Roman"/>
                <w:sz w:val="24"/>
                <w:szCs w:val="24"/>
                <w:lang w:val="vi-VN"/>
              </w:rPr>
              <w:t>/2020</w:t>
            </w:r>
          </w:p>
        </w:tc>
        <w:tc>
          <w:tcPr>
            <w:tcW w:w="4500" w:type="dxa"/>
          </w:tcPr>
          <w:p w14:paraId="63FB54CA" w14:textId="5D86227D"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Pr>
                <w:rFonts w:ascii="Times New Roman" w:hAnsi="Times New Roman" w:cs="Times New Roman"/>
                <w:b/>
                <w:bCs/>
                <w:sz w:val="24"/>
                <w:szCs w:val="24"/>
                <w:lang w:val="vi-VN"/>
              </w:rPr>
              <w:t>Chạy thử, kiểm nghiệm nhiều lần sản phẩm để đưa ra đánh giá cụ thể về chất lượng sản phẩm</w:t>
            </w:r>
          </w:p>
        </w:tc>
        <w:tc>
          <w:tcPr>
            <w:tcW w:w="1350" w:type="dxa"/>
          </w:tcPr>
          <w:p w14:paraId="3BF0A4CC" w14:textId="7DE5F1A5"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0.9</w:t>
            </w:r>
          </w:p>
        </w:tc>
        <w:tc>
          <w:tcPr>
            <w:tcW w:w="1530" w:type="dxa"/>
          </w:tcPr>
          <w:p w14:paraId="19EEF0AA" w14:textId="73ADDF9A" w:rsidR="00704BDC" w:rsidRPr="00FA4C3D" w:rsidRDefault="00AA2157"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Hùng</w:t>
            </w:r>
            <w:proofErr w:type="spellEnd"/>
          </w:p>
        </w:tc>
        <w:tc>
          <w:tcPr>
            <w:tcW w:w="1530" w:type="dxa"/>
          </w:tcPr>
          <w:p w14:paraId="7E937954" w14:textId="563D52FA"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613CF085"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0CFECB9B" w14:textId="188D0938" w:rsidR="00704BDC" w:rsidRPr="009F7DE5" w:rsidRDefault="009F7DE5" w:rsidP="00704BDC">
            <w:pPr>
              <w:rPr>
                <w:rFonts w:ascii="Times New Roman" w:hAnsi="Times New Roman" w:cs="Times New Roman"/>
                <w:sz w:val="24"/>
                <w:szCs w:val="24"/>
              </w:rPr>
            </w:pPr>
            <w:r>
              <w:rPr>
                <w:rFonts w:ascii="Times New Roman" w:hAnsi="Times New Roman" w:cs="Times New Roman"/>
                <w:sz w:val="24"/>
                <w:szCs w:val="24"/>
              </w:rPr>
              <w:t>11</w:t>
            </w:r>
            <w:r w:rsidR="00704BDC">
              <w:rPr>
                <w:rFonts w:ascii="Times New Roman" w:hAnsi="Times New Roman" w:cs="Times New Roman"/>
                <w:sz w:val="24"/>
                <w:szCs w:val="24"/>
                <w:lang w:val="vi-VN"/>
              </w:rPr>
              <w:t>/</w:t>
            </w:r>
            <w:r>
              <w:rPr>
                <w:rFonts w:ascii="Times New Roman" w:hAnsi="Times New Roman" w:cs="Times New Roman"/>
                <w:sz w:val="24"/>
                <w:szCs w:val="24"/>
              </w:rPr>
              <w:t>01</w:t>
            </w:r>
            <w:r w:rsidR="00704BDC">
              <w:rPr>
                <w:rFonts w:ascii="Times New Roman" w:hAnsi="Times New Roman" w:cs="Times New Roman"/>
                <w:sz w:val="24"/>
                <w:szCs w:val="24"/>
                <w:lang w:val="vi-VN"/>
              </w:rPr>
              <w:t>/202</w:t>
            </w:r>
            <w:r>
              <w:rPr>
                <w:rFonts w:ascii="Times New Roman" w:hAnsi="Times New Roman" w:cs="Times New Roman"/>
                <w:sz w:val="24"/>
                <w:szCs w:val="24"/>
              </w:rPr>
              <w:t>2</w:t>
            </w:r>
          </w:p>
        </w:tc>
        <w:tc>
          <w:tcPr>
            <w:tcW w:w="4500" w:type="dxa"/>
          </w:tcPr>
          <w:p w14:paraId="25D5AB83" w14:textId="7A8CE2C6"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Pr>
                <w:rFonts w:ascii="Times New Roman" w:hAnsi="Times New Roman" w:cs="Times New Roman"/>
                <w:b/>
                <w:bCs/>
                <w:sz w:val="24"/>
                <w:szCs w:val="24"/>
                <w:lang w:val="vi-VN"/>
              </w:rPr>
              <w:t>Chỉnh sửa(thêm,bớt,xóa v.v) các tính năng do yêu cầu của khách hàng thay đổi vào phút chót.Thử nghiệm và đánh giá lần cuối nữa trước khi bàn giao.</w:t>
            </w:r>
          </w:p>
        </w:tc>
        <w:tc>
          <w:tcPr>
            <w:tcW w:w="1350" w:type="dxa"/>
          </w:tcPr>
          <w:p w14:paraId="11218EE5" w14:textId="09E4AE29"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1.0</w:t>
            </w:r>
          </w:p>
        </w:tc>
        <w:tc>
          <w:tcPr>
            <w:tcW w:w="1530" w:type="dxa"/>
          </w:tcPr>
          <w:p w14:paraId="4F73938C" w14:textId="2ADEA8A6" w:rsidR="00704BDC" w:rsidRPr="00FA4C3D" w:rsidRDefault="00AA2157"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Sơn</w:t>
            </w:r>
            <w:proofErr w:type="spellEnd"/>
          </w:p>
        </w:tc>
        <w:tc>
          <w:tcPr>
            <w:tcW w:w="1530" w:type="dxa"/>
          </w:tcPr>
          <w:p w14:paraId="1FF05015" w14:textId="0808A4B3"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r w:rsidR="00704BDC" w:rsidRPr="00FA4C3D" w14:paraId="78842C7B" w14:textId="77777777" w:rsidTr="00704BDC">
        <w:trPr>
          <w:trHeight w:val="495"/>
        </w:trPr>
        <w:tc>
          <w:tcPr>
            <w:cnfStyle w:val="001000000000" w:firstRow="0" w:lastRow="0" w:firstColumn="1" w:lastColumn="0" w:oddVBand="0" w:evenVBand="0" w:oddHBand="0" w:evenHBand="0" w:firstRowFirstColumn="0" w:firstRowLastColumn="0" w:lastRowFirstColumn="0" w:lastRowLastColumn="0"/>
            <w:tcW w:w="1530" w:type="dxa"/>
          </w:tcPr>
          <w:p w14:paraId="5D40ED2C" w14:textId="4B6B2FAF" w:rsidR="00704BDC" w:rsidRPr="009F7DE5" w:rsidRDefault="00704BDC" w:rsidP="00704BDC">
            <w:pPr>
              <w:rPr>
                <w:rFonts w:ascii="Times New Roman" w:hAnsi="Times New Roman" w:cs="Times New Roman"/>
                <w:sz w:val="24"/>
                <w:szCs w:val="24"/>
              </w:rPr>
            </w:pPr>
            <w:r>
              <w:rPr>
                <w:rFonts w:ascii="Times New Roman" w:hAnsi="Times New Roman" w:cs="Times New Roman"/>
                <w:sz w:val="24"/>
                <w:szCs w:val="24"/>
                <w:lang w:val="vi-VN"/>
              </w:rPr>
              <w:t>1</w:t>
            </w:r>
            <w:r w:rsidR="009F7DE5">
              <w:rPr>
                <w:rFonts w:ascii="Times New Roman" w:hAnsi="Times New Roman" w:cs="Times New Roman"/>
                <w:sz w:val="24"/>
                <w:szCs w:val="24"/>
              </w:rPr>
              <w:t>3</w:t>
            </w:r>
            <w:r>
              <w:rPr>
                <w:rFonts w:ascii="Times New Roman" w:hAnsi="Times New Roman" w:cs="Times New Roman"/>
                <w:sz w:val="24"/>
                <w:szCs w:val="24"/>
                <w:lang w:val="vi-VN"/>
              </w:rPr>
              <w:t>/</w:t>
            </w:r>
            <w:r w:rsidR="009F7DE5">
              <w:rPr>
                <w:rFonts w:ascii="Times New Roman" w:hAnsi="Times New Roman" w:cs="Times New Roman"/>
                <w:sz w:val="24"/>
                <w:szCs w:val="24"/>
              </w:rPr>
              <w:t>01</w:t>
            </w:r>
            <w:r>
              <w:rPr>
                <w:rFonts w:ascii="Times New Roman" w:hAnsi="Times New Roman" w:cs="Times New Roman"/>
                <w:sz w:val="24"/>
                <w:szCs w:val="24"/>
                <w:lang w:val="vi-VN"/>
              </w:rPr>
              <w:t>/202</w:t>
            </w:r>
            <w:r w:rsidR="009F7DE5">
              <w:rPr>
                <w:rFonts w:ascii="Times New Roman" w:hAnsi="Times New Roman" w:cs="Times New Roman"/>
                <w:sz w:val="24"/>
                <w:szCs w:val="24"/>
              </w:rPr>
              <w:t>2</w:t>
            </w:r>
          </w:p>
        </w:tc>
        <w:tc>
          <w:tcPr>
            <w:tcW w:w="4500" w:type="dxa"/>
          </w:tcPr>
          <w:p w14:paraId="1ED78A87" w14:textId="2617BA6E" w:rsidR="00704BDC" w:rsidRPr="008D4C01"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vi-VN"/>
              </w:rPr>
            </w:pPr>
            <w:r>
              <w:rPr>
                <w:rFonts w:ascii="Times New Roman" w:hAnsi="Times New Roman" w:cs="Times New Roman"/>
                <w:b/>
                <w:bCs/>
                <w:sz w:val="24"/>
                <w:szCs w:val="24"/>
                <w:lang w:val="vi-VN"/>
              </w:rPr>
              <w:t>Kiểm tra lần cuối trước để đóng dự án bàn giao sản phẩm</w:t>
            </w:r>
          </w:p>
        </w:tc>
        <w:tc>
          <w:tcPr>
            <w:tcW w:w="1350" w:type="dxa"/>
          </w:tcPr>
          <w:p w14:paraId="4DEA12D7" w14:textId="7757D344" w:rsidR="00704BDC" w:rsidRPr="00FA4C3D" w:rsidRDefault="00704BDC"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vi-VN"/>
              </w:rPr>
              <w:t>1.0</w:t>
            </w:r>
          </w:p>
        </w:tc>
        <w:tc>
          <w:tcPr>
            <w:tcW w:w="1530" w:type="dxa"/>
          </w:tcPr>
          <w:p w14:paraId="27E1ABFB" w14:textId="37E24DAC" w:rsidR="00704BDC" w:rsidRPr="00FA4C3D" w:rsidRDefault="009F7DE5"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Hùng</w:t>
            </w:r>
            <w:proofErr w:type="spellEnd"/>
          </w:p>
        </w:tc>
        <w:tc>
          <w:tcPr>
            <w:tcW w:w="1530" w:type="dxa"/>
          </w:tcPr>
          <w:p w14:paraId="178F88EA" w14:textId="7374A546" w:rsidR="00704BDC" w:rsidRPr="00FA4C3D" w:rsidRDefault="00EB02CA" w:rsidP="00704B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w:t>
            </w:r>
          </w:p>
        </w:tc>
      </w:tr>
    </w:tbl>
    <w:p w14:paraId="68AF8ED9" w14:textId="77777777" w:rsidR="00F34A9B" w:rsidRPr="008D4C01" w:rsidRDefault="00F34A9B" w:rsidP="005F37E7">
      <w:pPr>
        <w:pStyle w:val="TOC3"/>
        <w:rPr>
          <w:rFonts w:ascii="Times New Roman" w:hAnsi="Times New Roman" w:cs="Times New Roman"/>
          <w:sz w:val="24"/>
          <w:szCs w:val="24"/>
          <w:lang w:val="vi-VN"/>
        </w:rPr>
        <w:sectPr w:rsidR="00F34A9B" w:rsidRPr="008D4C01"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Pr="00FA4C3D" w:rsidRDefault="00A62F4F" w:rsidP="008410A0">
      <w:pPr>
        <w:pStyle w:val="Heading1"/>
        <w:rPr>
          <w:rFonts w:ascii="Times New Roman" w:hAnsi="Times New Roman" w:cs="Times New Roman"/>
          <w:sz w:val="44"/>
          <w:szCs w:val="44"/>
        </w:rPr>
      </w:pPr>
      <w:bookmarkStart w:id="0" w:name="_Toc57272138"/>
      <w:proofErr w:type="spellStart"/>
      <w:r w:rsidRPr="00FA4C3D">
        <w:rPr>
          <w:rFonts w:ascii="Times New Roman" w:hAnsi="Times New Roman" w:cs="Times New Roman"/>
          <w:sz w:val="44"/>
          <w:szCs w:val="44"/>
        </w:rPr>
        <w:lastRenderedPageBreak/>
        <w:t>Giới</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thiệu</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dự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án</w:t>
      </w:r>
      <w:bookmarkEnd w:id="0"/>
      <w:proofErr w:type="spellEnd"/>
    </w:p>
    <w:p w14:paraId="1D0DE2F3" w14:textId="0770349E" w:rsidR="00587AEE" w:rsidRPr="00FA4C3D" w:rsidRDefault="009E2E20" w:rsidP="009E2E20">
      <w:pPr>
        <w:pStyle w:val="Heading2"/>
        <w:rPr>
          <w:rFonts w:ascii="Times New Roman" w:hAnsi="Times New Roman" w:cs="Times New Roman"/>
          <w:sz w:val="32"/>
          <w:szCs w:val="32"/>
        </w:rPr>
      </w:pPr>
      <w:bookmarkStart w:id="1" w:name="_Toc57272139"/>
      <w:proofErr w:type="spellStart"/>
      <w:r w:rsidRPr="00FA4C3D">
        <w:rPr>
          <w:rFonts w:ascii="Times New Roman" w:hAnsi="Times New Roman" w:cs="Times New Roman"/>
          <w:sz w:val="32"/>
          <w:szCs w:val="32"/>
        </w:rPr>
        <w:t>Mô</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tả</w:t>
      </w:r>
      <w:proofErr w:type="spellEnd"/>
      <w:r w:rsidRPr="00FA4C3D">
        <w:rPr>
          <w:rFonts w:ascii="Times New Roman" w:hAnsi="Times New Roman" w:cs="Times New Roman"/>
          <w:sz w:val="32"/>
          <w:szCs w:val="32"/>
        </w:rPr>
        <w:t xml:space="preserve"> </w:t>
      </w:r>
      <w:proofErr w:type="spellStart"/>
      <w:r w:rsidR="00BA730B" w:rsidRPr="00FA4C3D">
        <w:rPr>
          <w:rFonts w:ascii="Times New Roman" w:hAnsi="Times New Roman" w:cs="Times New Roman"/>
          <w:sz w:val="32"/>
          <w:szCs w:val="32"/>
        </w:rPr>
        <w:t>dự</w:t>
      </w:r>
      <w:proofErr w:type="spellEnd"/>
      <w:r w:rsidR="00BA730B" w:rsidRPr="00FA4C3D">
        <w:rPr>
          <w:rFonts w:ascii="Times New Roman" w:hAnsi="Times New Roman" w:cs="Times New Roman"/>
          <w:sz w:val="32"/>
          <w:szCs w:val="32"/>
        </w:rPr>
        <w:t xml:space="preserve"> </w:t>
      </w:r>
      <w:proofErr w:type="spellStart"/>
      <w:r w:rsidR="00BA730B" w:rsidRPr="00FA4C3D">
        <w:rPr>
          <w:rFonts w:ascii="Times New Roman" w:hAnsi="Times New Roman" w:cs="Times New Roman"/>
          <w:sz w:val="32"/>
          <w:szCs w:val="32"/>
        </w:rPr>
        <w:t>án</w:t>
      </w:r>
      <w:bookmarkEnd w:id="1"/>
      <w:proofErr w:type="spellEnd"/>
    </w:p>
    <w:p w14:paraId="769F34E9" w14:textId="401A4401" w:rsidR="00BA730B" w:rsidRPr="00FA4C3D" w:rsidRDefault="000E098D" w:rsidP="00BA730B">
      <w:p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Nêu</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sơ</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lược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về</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chức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năng</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của</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phần</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mềm</w:t>
      </w:r>
      <w:proofErr w:type="spellEnd"/>
    </w:p>
    <w:p w14:paraId="30C4D1F4" w14:textId="425D5D85" w:rsidR="007565DF" w:rsidRDefault="00AA2157" w:rsidP="007565DF">
      <w:pPr>
        <w:rPr>
          <w:rFonts w:ascii="Times New Roman" w:hAnsi="Times New Roman" w:cs="Times New Roman"/>
          <w:sz w:val="24"/>
          <w:szCs w:val="24"/>
        </w:rPr>
      </w:pP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thư</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viện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gồm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functions, </w:t>
      </w:r>
      <w:proofErr w:type="gramStart"/>
      <w:r>
        <w:rPr>
          <w:rFonts w:ascii="Times New Roman" w:hAnsi="Times New Roman" w:cs="Times New Roman"/>
          <w:sz w:val="24"/>
          <w:szCs w:val="24"/>
        </w:rPr>
        <w:t>commands,…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trợ</w:t>
      </w:r>
      <w:proofErr w:type="spellEnd"/>
      <w:r>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lập</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trình</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thao</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Microsoft Excel</w:t>
      </w:r>
      <w:r w:rsidR="001C3526">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ngôn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ngữ</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lập</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trình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nghĩa</w:t>
      </w:r>
      <w:proofErr w:type="spellEnd"/>
      <w:r w:rsidR="001C3526">
        <w:rPr>
          <w:rFonts w:ascii="Times New Roman" w:hAnsi="Times New Roman" w:cs="Times New Roman"/>
          <w:sz w:val="24"/>
          <w:szCs w:val="24"/>
        </w:rPr>
        <w:t xml:space="preserve"> </w:t>
      </w:r>
      <w:proofErr w:type="spellStart"/>
      <w:r w:rsidR="001C3526">
        <w:rPr>
          <w:rFonts w:ascii="Times New Roman" w:hAnsi="Times New Roman" w:cs="Times New Roman"/>
          <w:sz w:val="24"/>
          <w:szCs w:val="24"/>
        </w:rPr>
        <w:t>là</w:t>
      </w:r>
      <w:proofErr w:type="spellEnd"/>
      <w:r w:rsidR="001C3526">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làm</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việc</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với</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cơ</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sở</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dữ</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liệu</w:t>
      </w:r>
      <w:proofErr w:type="spellEnd"/>
      <w:r w:rsidR="007B1D94">
        <w:rPr>
          <w:rFonts w:ascii="Times New Roman" w:hAnsi="Times New Roman" w:cs="Times New Roman"/>
          <w:sz w:val="24"/>
          <w:szCs w:val="24"/>
        </w:rPr>
        <w:t xml:space="preserve"> Excel </w:t>
      </w:r>
      <w:proofErr w:type="spellStart"/>
      <w:r w:rsidR="007B1D94">
        <w:rPr>
          <w:rFonts w:ascii="Times New Roman" w:hAnsi="Times New Roman" w:cs="Times New Roman"/>
          <w:sz w:val="24"/>
          <w:szCs w:val="24"/>
        </w:rPr>
        <w:t>bằng</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ngôn</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ngữ</w:t>
      </w:r>
      <w:proofErr w:type="spellEnd"/>
      <w:r w:rsidR="007B1D94">
        <w:rPr>
          <w:rFonts w:ascii="Times New Roman" w:hAnsi="Times New Roman" w:cs="Times New Roman"/>
          <w:sz w:val="24"/>
          <w:szCs w:val="24"/>
        </w:rPr>
        <w:t xml:space="preserve"> </w:t>
      </w:r>
      <w:proofErr w:type="spellStart"/>
      <w:r w:rsidR="007B1D94">
        <w:rPr>
          <w:rFonts w:ascii="Times New Roman" w:hAnsi="Times New Roman" w:cs="Times New Roman"/>
          <w:sz w:val="24"/>
          <w:szCs w:val="24"/>
        </w:rPr>
        <w:t>Javascript</w:t>
      </w:r>
      <w:proofErr w:type="spellEnd"/>
      <w:r w:rsidR="001C3526">
        <w:rPr>
          <w:rFonts w:ascii="Times New Roman" w:hAnsi="Times New Roman" w:cs="Times New Roman"/>
          <w:sz w:val="24"/>
          <w:szCs w:val="24"/>
        </w:rPr>
        <w:t>)</w:t>
      </w:r>
      <w:r>
        <w:rPr>
          <w:rFonts w:ascii="Times New Roman" w:hAnsi="Times New Roman" w:cs="Times New Roman"/>
          <w:sz w:val="24"/>
          <w:szCs w:val="24"/>
        </w:rPr>
        <w:t>.</w:t>
      </w:r>
    </w:p>
    <w:p w14:paraId="271ACEED" w14:textId="4F3508D1" w:rsidR="001C3526" w:rsidRDefault="00793411" w:rsidP="007565DF">
      <w:pPr>
        <w:rPr>
          <w:rFonts w:ascii="Times New Roman" w:hAnsi="Times New Roman" w:cs="Times New Roman"/>
          <w:sz w:val="24"/>
          <w:szCs w:val="24"/>
        </w:rPr>
      </w:pP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phỏng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p>
    <w:p w14:paraId="40A011F8" w14:textId="58611ACE" w:rsidR="00793411" w:rsidRDefault="00793411" w:rsidP="007565DF">
      <w:pPr>
        <w:rPr>
          <w:rFonts w:ascii="Times New Roman" w:hAnsi="Times New Roman" w:cs="Times New Roman"/>
          <w:sz w:val="24"/>
          <w:szCs w:val="24"/>
        </w:rPr>
      </w:pPr>
      <w:proofErr w:type="spellStart"/>
      <w:r>
        <w:rPr>
          <w:rFonts w:ascii="Times New Roman" w:hAnsi="Times New Roman" w:cs="Times New Roman"/>
          <w:sz w:val="24"/>
          <w:szCs w:val="24"/>
        </w:rPr>
        <w:t>Ví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w:t>
      </w:r>
      <w:proofErr w:type="spellEnd"/>
      <w:r>
        <w:rPr>
          <w:rFonts w:ascii="Times New Roman" w:hAnsi="Times New Roman" w:cs="Times New Roman"/>
          <w:sz w:val="24"/>
          <w:szCs w:val="24"/>
        </w:rPr>
        <w:t>:</w:t>
      </w:r>
    </w:p>
    <w:p w14:paraId="204E34DE" w14:textId="108E4700" w:rsidR="00793411" w:rsidRDefault="00793411" w:rsidP="00D43FB2">
      <w:pPr>
        <w:pStyle w:val="ListParagraph"/>
        <w:numPr>
          <w:ilvl w:val="0"/>
          <w:numId w:val="40"/>
        </w:numPr>
        <w:rPr>
          <w:rFonts w:ascii="Times New Roman" w:hAnsi="Times New Roman" w:cs="Times New Roman"/>
          <w:sz w:val="24"/>
          <w:szCs w:val="24"/>
        </w:rPr>
      </w:pP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r w:rsidRPr="00793411">
        <w:rPr>
          <w:rFonts w:ascii="JetBrains Mono" w:hAnsi="JetBrains Mono" w:cs="JetBrains Mono"/>
          <w:sz w:val="22"/>
          <w:szCs w:val="22"/>
        </w:rPr>
        <w:t>getExcelRowCol</w:t>
      </w:r>
      <w:proofErr w:type="spellEnd"/>
      <w:r w:rsidRPr="00793411">
        <w:rPr>
          <w:rFonts w:ascii="JetBrains Mono" w:hAnsi="JetBrains Mono" w:cs="JetBrains Mono"/>
          <w:sz w:val="22"/>
          <w:szCs w:val="22"/>
        </w:rPr>
        <w:t>(</w:t>
      </w:r>
      <w:proofErr w:type="spellStart"/>
      <w:r w:rsidRPr="00793411">
        <w:rPr>
          <w:rFonts w:ascii="JetBrains Mono" w:hAnsi="JetBrains Mono" w:cs="JetBrains Mono"/>
          <w:sz w:val="22"/>
          <w:szCs w:val="22"/>
        </w:rPr>
        <w:t>cellRef</w:t>
      </w:r>
      <w:proofErr w:type="spellEnd"/>
      <w:r w:rsidRPr="00793411">
        <w:rPr>
          <w:rFonts w:ascii="JetBrains Mono" w:hAnsi="JetBrains Mono" w:cs="JetBrains Mono"/>
          <w:sz w:val="22"/>
          <w:szCs w:val="22"/>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Nhận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dạng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tọa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Object </w:t>
      </w:r>
      <w:proofErr w:type="spellStart"/>
      <w:r>
        <w:rPr>
          <w:rFonts w:ascii="Times New Roman" w:hAnsi="Times New Roman" w:cs="Times New Roman"/>
          <w:sz w:val="24"/>
          <w:szCs w:val="24"/>
        </w:rPr>
        <w:t>dạng</w:t>
      </w:r>
      <w:proofErr w:type="spellEnd"/>
      <w:r>
        <w:rPr>
          <w:rFonts w:ascii="Times New Roman" w:hAnsi="Times New Roman" w:cs="Times New Roman"/>
          <w:sz w:val="24"/>
          <w:szCs w:val="24"/>
        </w:rPr>
        <w:t xml:space="preserve"> </w:t>
      </w:r>
      <w:r w:rsidRPr="00793411">
        <w:rPr>
          <w:rFonts w:ascii="JetBrains Mono" w:hAnsi="JetBrains Mono" w:cs="JetBrains Mono"/>
          <w:sz w:val="22"/>
          <w:szCs w:val="22"/>
        </w:rPr>
        <w:t>{row</w:t>
      </w:r>
      <w:proofErr w:type="gramStart"/>
      <w:r w:rsidRPr="00793411">
        <w:rPr>
          <w:rFonts w:ascii="JetBrains Mono" w:hAnsi="JetBrains Mono" w:cs="JetBrains Mono"/>
          <w:sz w:val="22"/>
          <w:szCs w:val="22"/>
        </w:rPr>
        <w:t>: ,</w:t>
      </w:r>
      <w:proofErr w:type="gramEnd"/>
      <w:r w:rsidRPr="00793411">
        <w:rPr>
          <w:rFonts w:ascii="JetBrains Mono" w:hAnsi="JetBrains Mono" w:cs="JetBrains Mono"/>
          <w:sz w:val="22"/>
          <w:szCs w:val="22"/>
        </w:rPr>
        <w:t xml:space="preserve"> col: }</w:t>
      </w:r>
    </w:p>
    <w:p w14:paraId="6456B359" w14:textId="14CF5703" w:rsidR="00793411" w:rsidRDefault="00793411" w:rsidP="00793411">
      <w:pPr>
        <w:pStyle w:val="ListParagraph"/>
        <w:ind w:left="720"/>
        <w:rPr>
          <w:rFonts w:ascii="JetBrains Mono" w:hAnsi="JetBrains Mono" w:cs="JetBrains Mono"/>
          <w:sz w:val="22"/>
          <w:szCs w:val="22"/>
        </w:rPr>
      </w:pPr>
      <w:proofErr w:type="spellStart"/>
      <w:r w:rsidRPr="00793411">
        <w:rPr>
          <w:rFonts w:ascii="JetBrains Mono" w:hAnsi="JetBrains Mono" w:cs="JetBrains Mono"/>
          <w:sz w:val="22"/>
          <w:szCs w:val="22"/>
        </w:rPr>
        <w:t>xl.getExcelRowCol</w:t>
      </w:r>
      <w:proofErr w:type="spellEnd"/>
      <w:r w:rsidRPr="00793411">
        <w:rPr>
          <w:rFonts w:ascii="JetBrains Mono" w:hAnsi="JetBrains Mono" w:cs="JetBrains Mono"/>
          <w:sz w:val="22"/>
          <w:szCs w:val="22"/>
        </w:rPr>
        <w:t>(‘B5’)</w:t>
      </w:r>
      <w:r w:rsidRPr="00793411">
        <w:rPr>
          <w:rFonts w:ascii="Times New Roman" w:hAnsi="Times New Roman" w:cs="Times New Roman"/>
          <w:sz w:val="22"/>
          <w:szCs w:val="22"/>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Pr="00793411">
        <w:rPr>
          <w:rFonts w:ascii="JetBrains Mono" w:hAnsi="JetBrains Mono" w:cs="JetBrains Mono"/>
          <w:sz w:val="22"/>
          <w:szCs w:val="22"/>
        </w:rPr>
        <w:t>{row: 5, col: 2}</w:t>
      </w:r>
    </w:p>
    <w:p w14:paraId="7149BCEB" w14:textId="78F577C4" w:rsidR="007E55AD" w:rsidRDefault="007E55AD" w:rsidP="00D43FB2">
      <w:pPr>
        <w:pStyle w:val="ListParagraph"/>
        <w:numPr>
          <w:ilvl w:val="0"/>
          <w:numId w:val="40"/>
        </w:numPr>
        <w:rPr>
          <w:rFonts w:ascii="Times New Roman" w:hAnsi="Times New Roman" w:cs="Times New Roman"/>
          <w:sz w:val="24"/>
          <w:szCs w:val="24"/>
        </w:rPr>
      </w:pP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r w:rsidRPr="007E55AD">
        <w:rPr>
          <w:rFonts w:ascii="JetBrains Mono" w:hAnsi="JetBrains Mono" w:cs="JetBrains Mono"/>
          <w:sz w:val="22"/>
          <w:szCs w:val="22"/>
        </w:rPr>
        <w:t>getExcelAlpha</w:t>
      </w:r>
      <w:proofErr w:type="spellEnd"/>
      <w:r w:rsidRPr="007E55AD">
        <w:rPr>
          <w:rFonts w:ascii="JetBrains Mono" w:hAnsi="JetBrains Mono" w:cs="JetBrains Mono"/>
          <w:sz w:val="22"/>
          <w:szCs w:val="22"/>
        </w:rPr>
        <w:t>(column)</w:t>
      </w:r>
      <w:r>
        <w:rPr>
          <w:rFonts w:ascii="Times New Roman" w:hAnsi="Times New Roman" w:cs="Times New Roman"/>
          <w:sz w:val="24"/>
          <w:szCs w:val="24"/>
        </w:rPr>
        <w:t xml:space="preserve">: </w:t>
      </w:r>
      <w:proofErr w:type="spellStart"/>
      <w:r>
        <w:rPr>
          <w:rFonts w:ascii="Times New Roman" w:hAnsi="Times New Roman" w:cs="Times New Roman"/>
          <w:sz w:val="24"/>
          <w:szCs w:val="24"/>
        </w:rPr>
        <w:t>Nhận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thứ</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đó</w:t>
      </w:r>
      <w:proofErr w:type="spellEnd"/>
    </w:p>
    <w:p w14:paraId="7C009A2D" w14:textId="2D5B0189" w:rsidR="007E55AD" w:rsidRDefault="007E55AD" w:rsidP="007E55AD">
      <w:pPr>
        <w:pStyle w:val="ListParagraph"/>
        <w:ind w:left="720"/>
        <w:rPr>
          <w:rFonts w:ascii="JetBrains Mono" w:hAnsi="JetBrains Mono" w:cs="JetBrains Mono"/>
          <w:sz w:val="22"/>
          <w:szCs w:val="22"/>
        </w:rPr>
      </w:pPr>
      <w:proofErr w:type="spellStart"/>
      <w:r w:rsidRPr="007E55AD">
        <w:rPr>
          <w:rFonts w:ascii="JetBrains Mono" w:hAnsi="JetBrains Mono" w:cs="JetBrains Mono"/>
          <w:sz w:val="22"/>
          <w:szCs w:val="22"/>
        </w:rPr>
        <w:t>xl.</w:t>
      </w:r>
      <w:proofErr w:type="gramStart"/>
      <w:r w:rsidRPr="007E55AD">
        <w:rPr>
          <w:rFonts w:ascii="JetBrains Mono" w:hAnsi="JetBrains Mono" w:cs="JetBrains Mono"/>
          <w:sz w:val="22"/>
          <w:szCs w:val="22"/>
        </w:rPr>
        <w:t>getExcelAlpha</w:t>
      </w:r>
      <w:proofErr w:type="spellEnd"/>
      <w:r w:rsidRPr="007E55AD">
        <w:rPr>
          <w:rFonts w:ascii="JetBrains Mono" w:hAnsi="JetBrains Mono" w:cs="JetBrains Mono"/>
          <w:sz w:val="22"/>
          <w:szCs w:val="22"/>
        </w:rPr>
        <w:t>(</w:t>
      </w:r>
      <w:proofErr w:type="gramEnd"/>
      <w:r w:rsidRPr="007E55AD">
        <w:rPr>
          <w:rFonts w:ascii="JetBrains Mono" w:hAnsi="JetBrains Mono" w:cs="JetBrains Mono"/>
          <w:sz w:val="22"/>
          <w:szCs w:val="22"/>
        </w:rPr>
        <w:t>10)</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Pr="007E55AD">
        <w:rPr>
          <w:rFonts w:ascii="JetBrains Mono" w:hAnsi="JetBrains Mono" w:cs="JetBrains Mono"/>
          <w:sz w:val="22"/>
          <w:szCs w:val="22"/>
        </w:rPr>
        <w:t>‘J’</w:t>
      </w:r>
    </w:p>
    <w:p w14:paraId="1756BCE3" w14:textId="47662AE5" w:rsidR="004310C9" w:rsidRDefault="004310C9" w:rsidP="00D43FB2">
      <w:pPr>
        <w:pStyle w:val="ListParagraph"/>
        <w:numPr>
          <w:ilvl w:val="0"/>
          <w:numId w:val="40"/>
        </w:numPr>
        <w:rPr>
          <w:rFonts w:ascii="Times New Roman" w:hAnsi="Times New Roman" w:cs="Times New Roman"/>
          <w:sz w:val="24"/>
          <w:szCs w:val="24"/>
        </w:rPr>
      </w:pPr>
      <w:proofErr w:type="spellStart"/>
      <w:r>
        <w:rPr>
          <w:rFonts w:ascii="Times New Roman" w:hAnsi="Times New Roman" w:cs="Times New Roman"/>
          <w:sz w:val="24"/>
          <w:szCs w:val="24"/>
        </w:rPr>
        <w:t>Hàm</w:t>
      </w:r>
      <w:proofErr w:type="spellEnd"/>
      <w:r>
        <w:rPr>
          <w:rFonts w:ascii="Times New Roman" w:hAnsi="Times New Roman" w:cs="Times New Roman"/>
          <w:sz w:val="24"/>
          <w:szCs w:val="24"/>
        </w:rPr>
        <w:t xml:space="preserve"> </w:t>
      </w:r>
      <w:proofErr w:type="spellStart"/>
      <w:proofErr w:type="gramStart"/>
      <w:r w:rsidRPr="004310C9">
        <w:rPr>
          <w:rFonts w:ascii="JetBrains Mono" w:hAnsi="JetBrains Mono" w:cs="JetBrains Mono"/>
          <w:sz w:val="22"/>
          <w:szCs w:val="22"/>
        </w:rPr>
        <w:t>getExcelCellRef</w:t>
      </w:r>
      <w:proofErr w:type="spellEnd"/>
      <w:r w:rsidRPr="004310C9">
        <w:rPr>
          <w:rFonts w:ascii="JetBrains Mono" w:hAnsi="JetBrains Mono" w:cs="JetBrains Mono"/>
          <w:sz w:val="22"/>
          <w:szCs w:val="22"/>
        </w:rPr>
        <w:t>(</w:t>
      </w:r>
      <w:proofErr w:type="gramEnd"/>
      <w:r w:rsidRPr="004310C9">
        <w:rPr>
          <w:rFonts w:ascii="JetBrains Mono" w:hAnsi="JetBrains Mono" w:cs="JetBrains Mono"/>
          <w:sz w:val="22"/>
          <w:szCs w:val="22"/>
        </w:rPr>
        <w:t>row, column)</w:t>
      </w:r>
      <w:r>
        <w:rPr>
          <w:rFonts w:ascii="Times New Roman" w:hAnsi="Times New Roman" w:cs="Times New Roman"/>
          <w:sz w:val="24"/>
          <w:szCs w:val="24"/>
        </w:rPr>
        <w:t xml:space="preserve">: </w:t>
      </w:r>
      <w:proofErr w:type="spellStart"/>
      <w:r>
        <w:rPr>
          <w:rFonts w:ascii="Times New Roman" w:hAnsi="Times New Roman" w:cs="Times New Roman"/>
          <w:sz w:val="24"/>
          <w:szCs w:val="24"/>
        </w:rPr>
        <w:t>Nhận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diễn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tọa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ô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tương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ứng</w:t>
      </w:r>
      <w:proofErr w:type="spellEnd"/>
    </w:p>
    <w:p w14:paraId="35886F0F" w14:textId="4BDAE7A2" w:rsidR="004310C9" w:rsidRDefault="004310C9" w:rsidP="004310C9">
      <w:pPr>
        <w:pStyle w:val="ListParagraph"/>
        <w:ind w:left="720"/>
        <w:rPr>
          <w:rFonts w:ascii="JetBrains Mono" w:hAnsi="JetBrains Mono" w:cs="JetBrains Mono"/>
          <w:sz w:val="22"/>
          <w:szCs w:val="22"/>
        </w:rPr>
      </w:pPr>
      <w:proofErr w:type="spellStart"/>
      <w:r w:rsidRPr="004310C9">
        <w:rPr>
          <w:rFonts w:ascii="JetBrains Mono" w:hAnsi="JetBrains Mono" w:cs="JetBrains Mono"/>
          <w:sz w:val="22"/>
          <w:szCs w:val="22"/>
        </w:rPr>
        <w:t>xl.</w:t>
      </w:r>
      <w:proofErr w:type="gramStart"/>
      <w:r w:rsidRPr="004310C9">
        <w:rPr>
          <w:rFonts w:ascii="JetBrains Mono" w:hAnsi="JetBrains Mono" w:cs="JetBrains Mono"/>
          <w:sz w:val="22"/>
          <w:szCs w:val="22"/>
        </w:rPr>
        <w:t>getExcelCellRef</w:t>
      </w:r>
      <w:proofErr w:type="spellEnd"/>
      <w:r w:rsidRPr="004310C9">
        <w:rPr>
          <w:rFonts w:ascii="JetBrains Mono" w:hAnsi="JetBrains Mono" w:cs="JetBrains Mono"/>
          <w:sz w:val="22"/>
          <w:szCs w:val="22"/>
        </w:rPr>
        <w:t>(</w:t>
      </w:r>
      <w:proofErr w:type="gramEnd"/>
      <w:r w:rsidRPr="004310C9">
        <w:rPr>
          <w:rFonts w:ascii="JetBrains Mono" w:hAnsi="JetBrains Mono" w:cs="JetBrains Mono"/>
          <w:sz w:val="22"/>
          <w:szCs w:val="22"/>
        </w:rPr>
        <w:t>5, 3)</w:t>
      </w:r>
      <w:r w:rsidRPr="004310C9">
        <w:rPr>
          <w:rFonts w:ascii="Times New Roman" w:hAnsi="Times New Roman" w:cs="Times New Roman"/>
          <w:sz w:val="22"/>
          <w:szCs w:val="22"/>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sidRPr="004310C9">
        <w:rPr>
          <w:rFonts w:ascii="JetBrains Mono" w:hAnsi="JetBrains Mono" w:cs="JetBrains Mono"/>
          <w:sz w:val="22"/>
          <w:szCs w:val="22"/>
        </w:rPr>
        <w:t>‘C5’</w:t>
      </w:r>
    </w:p>
    <w:p w14:paraId="27F50B65" w14:textId="3D8055C7" w:rsidR="004310C9" w:rsidRDefault="004310C9" w:rsidP="00D43FB2">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kích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Excel</w:t>
      </w:r>
    </w:p>
    <w:p w14:paraId="0CDCD74D" w14:textId="77777777" w:rsidR="004310C9" w:rsidRPr="004310C9" w:rsidRDefault="004310C9" w:rsidP="004310C9">
      <w:pPr>
        <w:pStyle w:val="ListParagraph"/>
        <w:ind w:left="720"/>
        <w:rPr>
          <w:rFonts w:ascii="JetBrains Mono" w:hAnsi="JetBrains Mono" w:cs="JetBrains Mono"/>
          <w:sz w:val="22"/>
          <w:szCs w:val="22"/>
        </w:rPr>
      </w:pPr>
      <w:proofErr w:type="spellStart"/>
      <w:proofErr w:type="gramStart"/>
      <w:r w:rsidRPr="004310C9">
        <w:rPr>
          <w:rFonts w:ascii="JetBrains Mono" w:hAnsi="JetBrains Mono" w:cs="JetBrains Mono"/>
          <w:sz w:val="22"/>
          <w:szCs w:val="22"/>
        </w:rPr>
        <w:t>ws.column</w:t>
      </w:r>
      <w:proofErr w:type="spellEnd"/>
      <w:proofErr w:type="gramEnd"/>
      <w:r w:rsidRPr="004310C9">
        <w:rPr>
          <w:rFonts w:ascii="JetBrains Mono" w:hAnsi="JetBrains Mono" w:cs="JetBrains Mono"/>
          <w:sz w:val="22"/>
          <w:szCs w:val="22"/>
        </w:rPr>
        <w:t>(3).</w:t>
      </w:r>
      <w:proofErr w:type="spellStart"/>
      <w:r w:rsidRPr="004310C9">
        <w:rPr>
          <w:rFonts w:ascii="JetBrains Mono" w:hAnsi="JetBrains Mono" w:cs="JetBrains Mono"/>
          <w:sz w:val="22"/>
          <w:szCs w:val="22"/>
        </w:rPr>
        <w:t>setWidth</w:t>
      </w:r>
      <w:proofErr w:type="spellEnd"/>
      <w:r w:rsidRPr="004310C9">
        <w:rPr>
          <w:rFonts w:ascii="JetBrains Mono" w:hAnsi="JetBrains Mono" w:cs="JetBrains Mono"/>
          <w:sz w:val="22"/>
          <w:szCs w:val="22"/>
        </w:rPr>
        <w:t>(50);</w:t>
      </w:r>
    </w:p>
    <w:p w14:paraId="43E5657E" w14:textId="32C9A862" w:rsidR="004310C9" w:rsidRDefault="004310C9" w:rsidP="004310C9">
      <w:pPr>
        <w:pStyle w:val="ListParagraph"/>
        <w:ind w:left="720"/>
        <w:rPr>
          <w:rFonts w:ascii="JetBrains Mono" w:hAnsi="JetBrains Mono" w:cs="JetBrains Mono"/>
          <w:sz w:val="22"/>
          <w:szCs w:val="22"/>
        </w:rPr>
      </w:pPr>
      <w:proofErr w:type="spellStart"/>
      <w:r w:rsidRPr="004310C9">
        <w:rPr>
          <w:rFonts w:ascii="JetBrains Mono" w:hAnsi="JetBrains Mono" w:cs="JetBrains Mono"/>
          <w:sz w:val="22"/>
          <w:szCs w:val="22"/>
        </w:rPr>
        <w:t>ws.row</w:t>
      </w:r>
      <w:proofErr w:type="spellEnd"/>
      <w:r w:rsidRPr="004310C9">
        <w:rPr>
          <w:rFonts w:ascii="JetBrains Mono" w:hAnsi="JetBrains Mono" w:cs="JetBrains Mono"/>
          <w:sz w:val="22"/>
          <w:szCs w:val="22"/>
        </w:rPr>
        <w:t>(1</w:t>
      </w:r>
      <w:proofErr w:type="gramStart"/>
      <w:r w:rsidRPr="004310C9">
        <w:rPr>
          <w:rFonts w:ascii="JetBrains Mono" w:hAnsi="JetBrains Mono" w:cs="JetBrains Mono"/>
          <w:sz w:val="22"/>
          <w:szCs w:val="22"/>
        </w:rPr>
        <w:t>).</w:t>
      </w:r>
      <w:proofErr w:type="spellStart"/>
      <w:r w:rsidRPr="004310C9">
        <w:rPr>
          <w:rFonts w:ascii="JetBrains Mono" w:hAnsi="JetBrains Mono" w:cs="JetBrains Mono"/>
          <w:sz w:val="22"/>
          <w:szCs w:val="22"/>
        </w:rPr>
        <w:t>setHeight</w:t>
      </w:r>
      <w:proofErr w:type="spellEnd"/>
      <w:proofErr w:type="gramEnd"/>
      <w:r w:rsidRPr="004310C9">
        <w:rPr>
          <w:rFonts w:ascii="JetBrains Mono" w:hAnsi="JetBrains Mono" w:cs="JetBrains Mono"/>
          <w:sz w:val="22"/>
          <w:szCs w:val="22"/>
        </w:rPr>
        <w:t>(20);</w:t>
      </w:r>
    </w:p>
    <w:p w14:paraId="7D4D8693" w14:textId="77E70B29" w:rsidR="004310C9" w:rsidRPr="007B1D94" w:rsidRDefault="007B1D94" w:rsidP="00D43FB2">
      <w:pPr>
        <w:pStyle w:val="ListParagraph"/>
        <w:numPr>
          <w:ilvl w:val="0"/>
          <w:numId w:val="40"/>
        </w:numPr>
        <w:rPr>
          <w:rFonts w:ascii="JetBrains Mono" w:hAnsi="JetBrains Mono" w:cs="JetBrains Mono"/>
          <w:sz w:val="22"/>
          <w:szCs w:val="22"/>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giá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ô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tọa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bảng</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code </w:t>
      </w:r>
      <w:proofErr w:type="spellStart"/>
      <w:r>
        <w:rPr>
          <w:rFonts w:ascii="Times New Roman" w:hAnsi="Times New Roman" w:cs="Times New Roman"/>
          <w:sz w:val="24"/>
          <w:szCs w:val="24"/>
        </w:rPr>
        <w:t>Javascript</w:t>
      </w:r>
      <w:proofErr w:type="spellEnd"/>
    </w:p>
    <w:p w14:paraId="5309E31D" w14:textId="77777777" w:rsidR="007B1D94" w:rsidRPr="007B1D94" w:rsidRDefault="007B1D94" w:rsidP="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1).string('My simple string');</w:t>
      </w:r>
    </w:p>
    <w:p w14:paraId="3D5A9E96" w14:textId="77777777" w:rsidR="007B1D94" w:rsidRPr="007B1D94" w:rsidRDefault="007B1D94" w:rsidP="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2).number(5);</w:t>
      </w:r>
    </w:p>
    <w:p w14:paraId="5882AC2B" w14:textId="77777777" w:rsidR="007B1D94" w:rsidRPr="007B1D94" w:rsidRDefault="007B1D94" w:rsidP="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3).formula('B1 * 10');</w:t>
      </w:r>
    </w:p>
    <w:p w14:paraId="2813D8FF" w14:textId="77777777" w:rsidR="007B1D94" w:rsidRPr="007B1D94" w:rsidRDefault="007B1D94" w:rsidP="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4).date(new Date());</w:t>
      </w:r>
    </w:p>
    <w:p w14:paraId="1C786D47" w14:textId="77777777" w:rsidR="007B1D94" w:rsidRPr="007B1D94" w:rsidRDefault="007B1D94" w:rsidP="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5).link('http://iamnater.com');</w:t>
      </w:r>
    </w:p>
    <w:p w14:paraId="530510F0" w14:textId="77777777" w:rsidR="007B1D94" w:rsidRPr="007B1D94" w:rsidRDefault="007B1D94" w:rsidP="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20"/>
        <w:jc w:val="left"/>
        <w:rPr>
          <w:rFonts w:ascii="JetBrains Mono" w:eastAsia="Times New Roman" w:hAnsi="JetBrains Mono" w:cs="JetBrains Mono"/>
          <w:color w:val="0E1116"/>
          <w:sz w:val="22"/>
          <w:szCs w:val="22"/>
          <w:lang w:eastAsia="en-US" w:bidi="ar-SA"/>
        </w:rPr>
      </w:pPr>
      <w:proofErr w:type="spellStart"/>
      <w:proofErr w:type="gramStart"/>
      <w:r w:rsidRPr="007B1D94">
        <w:rPr>
          <w:rFonts w:ascii="JetBrains Mono" w:eastAsia="Times New Roman" w:hAnsi="JetBrains Mono" w:cs="JetBrains Mono"/>
          <w:color w:val="0E1116"/>
          <w:sz w:val="22"/>
          <w:szCs w:val="22"/>
          <w:lang w:eastAsia="en-US" w:bidi="ar-SA"/>
        </w:rPr>
        <w:t>ws.cell</w:t>
      </w:r>
      <w:proofErr w:type="spellEnd"/>
      <w:proofErr w:type="gramEnd"/>
      <w:r w:rsidRPr="007B1D94">
        <w:rPr>
          <w:rFonts w:ascii="JetBrains Mono" w:eastAsia="Times New Roman" w:hAnsi="JetBrains Mono" w:cs="JetBrains Mono"/>
          <w:color w:val="0E1116"/>
          <w:sz w:val="22"/>
          <w:szCs w:val="22"/>
          <w:lang w:eastAsia="en-US" w:bidi="ar-SA"/>
        </w:rPr>
        <w:t>(1, 6).bool(true);</w:t>
      </w:r>
    </w:p>
    <w:p w14:paraId="2084139B" w14:textId="77777777" w:rsidR="007B1D94" w:rsidRDefault="007B1D94" w:rsidP="007B1D94">
      <w:pPr>
        <w:rPr>
          <w:rFonts w:ascii="Times New Roman" w:hAnsi="Times New Roman" w:cs="Times New Roman"/>
          <w:sz w:val="24"/>
          <w:szCs w:val="24"/>
        </w:rPr>
      </w:pPr>
    </w:p>
    <w:p w14:paraId="75A42DFC" w14:textId="498868A6" w:rsidR="007B1D94" w:rsidRDefault="007B1D94" w:rsidP="007B1D94">
      <w:pPr>
        <w:rPr>
          <w:rFonts w:ascii="JetBrains Mono" w:hAnsi="JetBrains Mono" w:cs="JetBrains Mono"/>
          <w:sz w:val="22"/>
          <w:szCs w:val="22"/>
        </w:rPr>
      </w:pP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từ</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khóa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nguồn</w:t>
      </w:r>
      <w:proofErr w:type="spellEnd"/>
      <w:r>
        <w:rPr>
          <w:rFonts w:ascii="Times New Roman" w:hAnsi="Times New Roman" w:cs="Times New Roman"/>
          <w:sz w:val="24"/>
          <w:szCs w:val="24"/>
        </w:rPr>
        <w:t xml:space="preserve">: </w:t>
      </w:r>
      <w:proofErr w:type="spellStart"/>
      <w:r w:rsidRPr="00C5450D">
        <w:rPr>
          <w:rFonts w:ascii="JetBrains Mono" w:hAnsi="JetBrains Mono" w:cs="JetBrains Mono"/>
          <w:sz w:val="22"/>
          <w:szCs w:val="22"/>
        </w:rPr>
        <w:t>Javascript</w:t>
      </w:r>
      <w:proofErr w:type="spellEnd"/>
      <w:r>
        <w:rPr>
          <w:rFonts w:ascii="Times New Roman" w:hAnsi="Times New Roman" w:cs="Times New Roman"/>
          <w:sz w:val="24"/>
          <w:szCs w:val="24"/>
        </w:rPr>
        <w:t xml:space="preserve">, </w:t>
      </w:r>
      <w:r w:rsidR="00C5450D" w:rsidRPr="00C5450D">
        <w:rPr>
          <w:rFonts w:ascii="JetBrains Mono" w:hAnsi="JetBrains Mono" w:cs="JetBrains Mono"/>
          <w:sz w:val="22"/>
          <w:szCs w:val="22"/>
        </w:rPr>
        <w:t>library</w:t>
      </w:r>
      <w:r w:rsidR="00C5450D">
        <w:rPr>
          <w:rFonts w:ascii="Times New Roman" w:hAnsi="Times New Roman" w:cs="Times New Roman"/>
          <w:sz w:val="24"/>
          <w:szCs w:val="24"/>
        </w:rPr>
        <w:t xml:space="preserve">, </w:t>
      </w:r>
      <w:r w:rsidR="00C5450D" w:rsidRPr="00C5450D">
        <w:rPr>
          <w:rFonts w:ascii="JetBrains Mono" w:hAnsi="JetBrains Mono" w:cs="JetBrains Mono"/>
          <w:sz w:val="22"/>
          <w:szCs w:val="22"/>
        </w:rPr>
        <w:t>string</w:t>
      </w:r>
      <w:r w:rsidR="00C5450D">
        <w:rPr>
          <w:rFonts w:ascii="Times New Roman" w:hAnsi="Times New Roman" w:cs="Times New Roman"/>
          <w:sz w:val="24"/>
          <w:szCs w:val="24"/>
        </w:rPr>
        <w:t xml:space="preserve">, </w:t>
      </w:r>
      <w:r w:rsidR="00C5450D" w:rsidRPr="00C5450D">
        <w:rPr>
          <w:rFonts w:ascii="JetBrains Mono" w:hAnsi="JetBrains Mono" w:cs="JetBrains Mono"/>
          <w:sz w:val="22"/>
          <w:szCs w:val="22"/>
        </w:rPr>
        <w:t>object</w:t>
      </w:r>
      <w:r w:rsidR="00C5450D">
        <w:rPr>
          <w:rFonts w:ascii="Times New Roman" w:hAnsi="Times New Roman" w:cs="Times New Roman"/>
          <w:sz w:val="24"/>
          <w:szCs w:val="24"/>
        </w:rPr>
        <w:t xml:space="preserve">, </w:t>
      </w:r>
      <w:proofErr w:type="spellStart"/>
      <w:r w:rsidR="00C5450D" w:rsidRPr="00C5450D">
        <w:rPr>
          <w:rFonts w:ascii="JetBrains Mono" w:hAnsi="JetBrains Mono" w:cs="JetBrains Mono"/>
          <w:sz w:val="22"/>
          <w:szCs w:val="22"/>
        </w:rPr>
        <w:t>npm</w:t>
      </w:r>
      <w:proofErr w:type="spellEnd"/>
    </w:p>
    <w:p w14:paraId="11239182" w14:textId="1C91DC9B" w:rsidR="00C5450D" w:rsidRDefault="00C5450D" w:rsidP="007B1D94">
      <w:pPr>
        <w:rPr>
          <w:rFonts w:ascii="JetBrains Mono" w:hAnsi="JetBrains Mono" w:cs="JetBrains Mono"/>
          <w:sz w:val="22"/>
          <w:szCs w:val="22"/>
        </w:rPr>
      </w:pPr>
    </w:p>
    <w:p w14:paraId="22C8D883" w14:textId="77777777" w:rsidR="00C5450D" w:rsidRPr="007B1D94" w:rsidRDefault="00C5450D" w:rsidP="007B1D94">
      <w:pPr>
        <w:rPr>
          <w:rFonts w:ascii="Times New Roman" w:hAnsi="Times New Roman" w:cs="Times New Roman"/>
          <w:sz w:val="24"/>
          <w:szCs w:val="24"/>
        </w:rPr>
      </w:pPr>
    </w:p>
    <w:p w14:paraId="292D8DFA" w14:textId="13904858" w:rsidR="00BA730B" w:rsidRPr="00FA4C3D" w:rsidRDefault="00BA730B" w:rsidP="00BA730B">
      <w:pPr>
        <w:pStyle w:val="Heading2"/>
        <w:rPr>
          <w:rFonts w:ascii="Times New Roman" w:hAnsi="Times New Roman" w:cs="Times New Roman"/>
          <w:sz w:val="32"/>
          <w:szCs w:val="32"/>
        </w:rPr>
      </w:pPr>
      <w:bookmarkStart w:id="2" w:name="_Toc57272140"/>
      <w:proofErr w:type="spellStart"/>
      <w:r w:rsidRPr="00FA4C3D">
        <w:rPr>
          <w:rFonts w:ascii="Times New Roman" w:hAnsi="Times New Roman" w:cs="Times New Roman"/>
          <w:sz w:val="32"/>
          <w:szCs w:val="32"/>
        </w:rPr>
        <w:t>Công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cụ</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quản</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lý</w:t>
      </w:r>
      <w:bookmarkEnd w:id="2"/>
      <w:proofErr w:type="spellEnd"/>
    </w:p>
    <w:p w14:paraId="22420DD7" w14:textId="30CE895F" w:rsidR="00DA5CCC" w:rsidRPr="00C97A73" w:rsidRDefault="00DA5CCC" w:rsidP="00782586">
      <w:pPr>
        <w:jc w:val="left"/>
        <w:rPr>
          <w:rFonts w:ascii="Times New Roman" w:hAnsi="Times New Roman" w:cs="Times New Roman"/>
          <w:b/>
          <w:bCs/>
          <w:iCs/>
          <w:sz w:val="32"/>
          <w:szCs w:val="32"/>
        </w:rPr>
      </w:pPr>
      <w:r w:rsidRPr="00FA4C3D">
        <w:rPr>
          <w:rFonts w:ascii="Times New Roman" w:hAnsi="Times New Roman" w:cs="Times New Roman"/>
          <w:b/>
          <w:bCs/>
          <w:sz w:val="24"/>
          <w:szCs w:val="24"/>
        </w:rPr>
        <w:t xml:space="preserve">Link </w:t>
      </w:r>
      <w:proofErr w:type="spellStart"/>
      <w:r w:rsidR="00D210E2" w:rsidRPr="00FA4C3D">
        <w:rPr>
          <w:rFonts w:ascii="Times New Roman" w:hAnsi="Times New Roman" w:cs="Times New Roman"/>
          <w:b/>
          <w:bCs/>
          <w:sz w:val="24"/>
          <w:szCs w:val="24"/>
        </w:rPr>
        <w:t>Quản</w:t>
      </w:r>
      <w:proofErr w:type="spellEnd"/>
      <w:r w:rsidR="00D210E2" w:rsidRPr="00FA4C3D">
        <w:rPr>
          <w:rFonts w:ascii="Times New Roman" w:hAnsi="Times New Roman" w:cs="Times New Roman"/>
          <w:b/>
          <w:bCs/>
          <w:sz w:val="24"/>
          <w:szCs w:val="24"/>
        </w:rPr>
        <w:t xml:space="preserve"> </w:t>
      </w:r>
      <w:proofErr w:type="spellStart"/>
      <w:r w:rsidR="00D210E2" w:rsidRPr="00FA4C3D">
        <w:rPr>
          <w:rFonts w:ascii="Times New Roman" w:hAnsi="Times New Roman" w:cs="Times New Roman"/>
          <w:b/>
          <w:bCs/>
          <w:sz w:val="24"/>
          <w:szCs w:val="24"/>
        </w:rPr>
        <w:t>lý</w:t>
      </w:r>
      <w:proofErr w:type="spellEnd"/>
      <w:r w:rsidR="00D210E2" w:rsidRPr="00FA4C3D">
        <w:rPr>
          <w:rFonts w:ascii="Times New Roman" w:hAnsi="Times New Roman" w:cs="Times New Roman"/>
          <w:b/>
          <w:bCs/>
          <w:sz w:val="24"/>
          <w:szCs w:val="24"/>
        </w:rPr>
        <w:t xml:space="preserve"> </w:t>
      </w:r>
      <w:proofErr w:type="spellStart"/>
      <w:r w:rsidR="00D210E2" w:rsidRPr="00FA4C3D">
        <w:rPr>
          <w:rFonts w:ascii="Times New Roman" w:hAnsi="Times New Roman" w:cs="Times New Roman"/>
          <w:b/>
          <w:bCs/>
          <w:sz w:val="24"/>
          <w:szCs w:val="24"/>
        </w:rPr>
        <w:t>mã</w:t>
      </w:r>
      <w:proofErr w:type="spellEnd"/>
      <w:r w:rsidR="00D210E2" w:rsidRPr="00FA4C3D">
        <w:rPr>
          <w:rFonts w:ascii="Times New Roman" w:hAnsi="Times New Roman" w:cs="Times New Roman"/>
          <w:b/>
          <w:bCs/>
          <w:sz w:val="24"/>
          <w:szCs w:val="24"/>
        </w:rPr>
        <w:t xml:space="preserve"> </w:t>
      </w:r>
      <w:proofErr w:type="spellStart"/>
      <w:r w:rsidR="00D210E2" w:rsidRPr="00FA4C3D">
        <w:rPr>
          <w:rFonts w:ascii="Times New Roman" w:hAnsi="Times New Roman" w:cs="Times New Roman"/>
          <w:b/>
          <w:bCs/>
          <w:sz w:val="24"/>
          <w:szCs w:val="24"/>
        </w:rPr>
        <w:t>nguồn</w:t>
      </w:r>
      <w:proofErr w:type="spellEnd"/>
      <w:r w:rsidR="00B45C27" w:rsidRPr="00FA4C3D">
        <w:rPr>
          <w:rFonts w:ascii="Times New Roman" w:hAnsi="Times New Roman" w:cs="Times New Roman"/>
          <w:b/>
          <w:bCs/>
          <w:sz w:val="24"/>
          <w:szCs w:val="24"/>
        </w:rPr>
        <w:t>:</w:t>
      </w:r>
      <w:r w:rsidR="00B45C27" w:rsidRPr="00FA4C3D">
        <w:rPr>
          <w:rFonts w:ascii="Times New Roman" w:hAnsi="Times New Roman" w:cs="Times New Roman"/>
          <w:sz w:val="24"/>
          <w:szCs w:val="24"/>
        </w:rPr>
        <w:t xml:space="preserve"> </w:t>
      </w:r>
      <w:r w:rsidR="00D83F95" w:rsidRPr="00FA4C3D">
        <w:rPr>
          <w:rFonts w:ascii="Times New Roman" w:hAnsi="Times New Roman" w:cs="Times New Roman"/>
          <w:sz w:val="24"/>
          <w:szCs w:val="24"/>
        </w:rPr>
        <w:t>Git</w:t>
      </w:r>
      <w:r w:rsidR="00F90676" w:rsidRPr="00FA4C3D">
        <w:rPr>
          <w:rFonts w:ascii="Times New Roman" w:hAnsi="Times New Roman" w:cs="Times New Roman"/>
          <w:sz w:val="24"/>
          <w:szCs w:val="24"/>
        </w:rPr>
        <w:t>H</w:t>
      </w:r>
      <w:r w:rsidR="00D83F95" w:rsidRPr="00FA4C3D">
        <w:rPr>
          <w:rFonts w:ascii="Times New Roman" w:hAnsi="Times New Roman" w:cs="Times New Roman"/>
          <w:sz w:val="24"/>
          <w:szCs w:val="24"/>
        </w:rPr>
        <w:t>ub</w:t>
      </w:r>
      <w:r w:rsidR="00BA730B" w:rsidRPr="00FA4C3D">
        <w:rPr>
          <w:rFonts w:ascii="Times New Roman" w:hAnsi="Times New Roman" w:cs="Times New Roman"/>
          <w:sz w:val="24"/>
          <w:szCs w:val="24"/>
        </w:rPr>
        <w:t xml:space="preserve">/GitLab </w:t>
      </w:r>
      <w:r w:rsidR="00BA730B" w:rsidRPr="00FA4C3D">
        <w:rPr>
          <w:rFonts w:ascii="Times New Roman" w:hAnsi="Times New Roman" w:cs="Times New Roman"/>
          <w:color w:val="FF0000"/>
          <w:sz w:val="24"/>
          <w:szCs w:val="24"/>
        </w:rPr>
        <w:t>(</w:t>
      </w:r>
      <w:proofErr w:type="spellStart"/>
      <w:r w:rsidR="00BA730B" w:rsidRPr="00FA4C3D">
        <w:rPr>
          <w:rFonts w:ascii="Times New Roman" w:hAnsi="Times New Roman" w:cs="Times New Roman"/>
          <w:color w:val="FF0000"/>
          <w:sz w:val="24"/>
          <w:szCs w:val="24"/>
        </w:rPr>
        <w:t>bắt</w:t>
      </w:r>
      <w:proofErr w:type="spellEnd"/>
      <w:r w:rsidR="00BA730B" w:rsidRPr="00FA4C3D">
        <w:rPr>
          <w:rFonts w:ascii="Times New Roman" w:hAnsi="Times New Roman" w:cs="Times New Roman"/>
          <w:color w:val="FF0000"/>
          <w:sz w:val="24"/>
          <w:szCs w:val="24"/>
        </w:rPr>
        <w:t xml:space="preserve"> </w:t>
      </w:r>
      <w:proofErr w:type="spellStart"/>
      <w:r w:rsidR="00BA730B" w:rsidRPr="00FA4C3D">
        <w:rPr>
          <w:rFonts w:ascii="Times New Roman" w:hAnsi="Times New Roman" w:cs="Times New Roman"/>
          <w:color w:val="FF0000"/>
          <w:sz w:val="24"/>
          <w:szCs w:val="24"/>
        </w:rPr>
        <w:t>buộc</w:t>
      </w:r>
      <w:proofErr w:type="spellEnd"/>
      <w:r w:rsidR="00BA730B" w:rsidRPr="00FA4C3D">
        <w:rPr>
          <w:rFonts w:ascii="Times New Roman" w:hAnsi="Times New Roman" w:cs="Times New Roman"/>
          <w:color w:val="FF0000"/>
          <w:sz w:val="24"/>
          <w:szCs w:val="24"/>
        </w:rPr>
        <w:t>)</w:t>
      </w:r>
      <w:r w:rsidR="00D83F95" w:rsidRPr="00FA4C3D">
        <w:rPr>
          <w:rFonts w:ascii="Times New Roman" w:hAnsi="Times New Roman" w:cs="Times New Roman"/>
          <w:color w:val="FF0000"/>
          <w:sz w:val="24"/>
          <w:szCs w:val="24"/>
        </w:rPr>
        <w:t>:</w:t>
      </w:r>
      <w:r w:rsidR="00D210E2" w:rsidRPr="00FA4C3D">
        <w:rPr>
          <w:rFonts w:ascii="Times New Roman" w:hAnsi="Times New Roman" w:cs="Times New Roman"/>
          <w:color w:val="FF0000"/>
          <w:sz w:val="24"/>
          <w:szCs w:val="24"/>
        </w:rPr>
        <w:t xml:space="preserve"> </w:t>
      </w:r>
      <w:r w:rsidR="00AA2157" w:rsidRPr="00AA2157">
        <w:rPr>
          <w:rFonts w:ascii="Times New Roman" w:hAnsi="Times New Roman" w:cs="Times New Roman"/>
          <w:b/>
          <w:bCs/>
          <w:iCs/>
          <w:sz w:val="24"/>
          <w:szCs w:val="24"/>
        </w:rPr>
        <w:t>https://github.com/NamNgo-2810/excel4node</w:t>
      </w:r>
    </w:p>
    <w:p w14:paraId="5E1510E8" w14:textId="23360A6C" w:rsidR="00A62F4F" w:rsidRPr="00FA4C3D" w:rsidRDefault="00A62F4F" w:rsidP="00A62F4F">
      <w:pPr>
        <w:pStyle w:val="Heading1"/>
        <w:rPr>
          <w:rFonts w:ascii="Times New Roman" w:hAnsi="Times New Roman" w:cs="Times New Roman"/>
          <w:sz w:val="44"/>
          <w:szCs w:val="44"/>
        </w:rPr>
      </w:pPr>
      <w:bookmarkStart w:id="3" w:name="_Toc57272141"/>
      <w:proofErr w:type="spellStart"/>
      <w:r w:rsidRPr="00FA4C3D">
        <w:rPr>
          <w:rFonts w:ascii="Times New Roman" w:hAnsi="Times New Roman" w:cs="Times New Roman"/>
          <w:sz w:val="44"/>
          <w:szCs w:val="44"/>
        </w:rPr>
        <w:t>Các</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nhân</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sự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tham</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gia</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dự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án</w:t>
      </w:r>
      <w:bookmarkEnd w:id="3"/>
      <w:proofErr w:type="spellEnd"/>
    </w:p>
    <w:p w14:paraId="416F62C7" w14:textId="068E44CF" w:rsidR="00587AEE" w:rsidRPr="00FA4C3D" w:rsidRDefault="00587AEE" w:rsidP="00587AEE">
      <w:pPr>
        <w:pStyle w:val="Heading2"/>
        <w:rPr>
          <w:rFonts w:ascii="Times New Roman" w:hAnsi="Times New Roman" w:cs="Times New Roman"/>
          <w:sz w:val="32"/>
          <w:szCs w:val="32"/>
        </w:rPr>
      </w:pPr>
      <w:bookmarkStart w:id="4" w:name="_Toc57272142"/>
      <w:proofErr w:type="spellStart"/>
      <w:r w:rsidRPr="00FA4C3D">
        <w:rPr>
          <w:rFonts w:ascii="Times New Roman" w:hAnsi="Times New Roman" w:cs="Times New Roman"/>
          <w:sz w:val="32"/>
          <w:szCs w:val="32"/>
        </w:rPr>
        <w:t>Thông</w:t>
      </w:r>
      <w:proofErr w:type="spellEnd"/>
      <w:r w:rsidRPr="00FA4C3D">
        <w:rPr>
          <w:rFonts w:ascii="Times New Roman" w:hAnsi="Times New Roman" w:cs="Times New Roman"/>
          <w:sz w:val="32"/>
          <w:szCs w:val="32"/>
        </w:rPr>
        <w:t xml:space="preserve"> tin </w:t>
      </w:r>
      <w:proofErr w:type="spellStart"/>
      <w:r w:rsidRPr="00FA4C3D">
        <w:rPr>
          <w:rFonts w:ascii="Times New Roman" w:hAnsi="Times New Roman" w:cs="Times New Roman"/>
          <w:sz w:val="32"/>
          <w:szCs w:val="32"/>
        </w:rPr>
        <w:t>liên</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hệ</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phía</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khách</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hàng</w:t>
      </w:r>
      <w:bookmarkEnd w:id="4"/>
      <w:proofErr w:type="spellEnd"/>
    </w:p>
    <w:p w14:paraId="09FE6D0C" w14:textId="278179C6" w:rsidR="006B5F50" w:rsidRDefault="006B5F50" w:rsidP="0058075C">
      <w:pPr>
        <w:rPr>
          <w:rFonts w:ascii="Times New Roman" w:hAnsi="Times New Roman" w:cs="Times New Roman"/>
          <w:i/>
          <w:iCs/>
          <w:sz w:val="24"/>
          <w:szCs w:val="24"/>
        </w:rPr>
      </w:pPr>
      <w:r w:rsidRPr="00FA4C3D">
        <w:rPr>
          <w:rFonts w:ascii="Times New Roman" w:hAnsi="Times New Roman" w:cs="Times New Roman"/>
          <w:i/>
          <w:iCs/>
          <w:sz w:val="24"/>
          <w:szCs w:val="24"/>
        </w:rPr>
        <w:t>Anh</w:t>
      </w:r>
      <w:r w:rsidRPr="00FA4C3D">
        <w:rPr>
          <w:rFonts w:ascii="Times New Roman" w:hAnsi="Times New Roman" w:cs="Times New Roman"/>
          <w:i/>
          <w:iCs/>
          <w:sz w:val="24"/>
          <w:szCs w:val="24"/>
          <w:lang w:val="vi-VN"/>
        </w:rPr>
        <w:t xml:space="preserve"> </w:t>
      </w:r>
      <w:proofErr w:type="spellStart"/>
      <w:r w:rsidR="00435001">
        <w:rPr>
          <w:rFonts w:ascii="Times New Roman" w:hAnsi="Times New Roman" w:cs="Times New Roman"/>
          <w:i/>
          <w:iCs/>
          <w:sz w:val="24"/>
          <w:szCs w:val="24"/>
        </w:rPr>
        <w:t>Songoku</w:t>
      </w:r>
      <w:proofErr w:type="spellEnd"/>
      <w:r w:rsidR="0081254E">
        <w:rPr>
          <w:rFonts w:ascii="Times New Roman" w:hAnsi="Times New Roman" w:cs="Times New Roman"/>
          <w:i/>
          <w:iCs/>
          <w:sz w:val="24"/>
          <w:szCs w:val="24"/>
        </w:rPr>
        <w:t xml:space="preserve"> </w:t>
      </w:r>
    </w:p>
    <w:p w14:paraId="06269748" w14:textId="77777777" w:rsidR="0081254E" w:rsidRDefault="0081254E" w:rsidP="0058075C">
      <w:pPr>
        <w:rPr>
          <w:rFonts w:ascii="Times New Roman" w:hAnsi="Times New Roman" w:cs="Times New Roman"/>
          <w:i/>
          <w:iCs/>
          <w:sz w:val="24"/>
          <w:szCs w:val="24"/>
          <w:lang w:val="vi-VN"/>
        </w:rPr>
      </w:pPr>
      <w:proofErr w:type="spellStart"/>
      <w:r>
        <w:rPr>
          <w:rFonts w:ascii="Times New Roman" w:hAnsi="Times New Roman" w:cs="Times New Roman"/>
          <w:i/>
          <w:iCs/>
          <w:sz w:val="24"/>
          <w:szCs w:val="24"/>
        </w:rPr>
        <w:t>Chức</w:t>
      </w:r>
      <w:proofErr w:type="spellEnd"/>
      <w:r>
        <w:rPr>
          <w:rFonts w:ascii="Times New Roman" w:hAnsi="Times New Roman" w:cs="Times New Roman"/>
          <w:i/>
          <w:iCs/>
          <w:sz w:val="24"/>
          <w:szCs w:val="24"/>
          <w:lang w:val="vi-VN"/>
        </w:rPr>
        <w:t xml:space="preserve"> vụ: Trưởng phòng phát triển và đầu tư công nghệ </w:t>
      </w:r>
    </w:p>
    <w:p w14:paraId="2E42F8C1" w14:textId="7F17970F" w:rsidR="0081254E" w:rsidRDefault="0081254E" w:rsidP="0058075C">
      <w:pPr>
        <w:rPr>
          <w:rFonts w:ascii="Times New Roman" w:hAnsi="Times New Roman" w:cs="Times New Roman"/>
          <w:i/>
          <w:iCs/>
          <w:sz w:val="24"/>
          <w:szCs w:val="24"/>
          <w:lang w:val="vi-VN"/>
        </w:rPr>
      </w:pPr>
      <w:r>
        <w:rPr>
          <w:rFonts w:ascii="Times New Roman" w:hAnsi="Times New Roman" w:cs="Times New Roman"/>
          <w:i/>
          <w:iCs/>
          <w:sz w:val="24"/>
          <w:szCs w:val="24"/>
          <w:lang w:val="vi-VN"/>
        </w:rPr>
        <w:t xml:space="preserve">Cơ quan/ Tổ chức: Công ty TNHH Đầu tư và Phát triển </w:t>
      </w:r>
      <w:proofErr w:type="spellStart"/>
      <w:r w:rsidR="00435001">
        <w:rPr>
          <w:rFonts w:ascii="Times New Roman" w:hAnsi="Times New Roman" w:cs="Times New Roman"/>
          <w:i/>
          <w:iCs/>
          <w:sz w:val="24"/>
          <w:szCs w:val="24"/>
        </w:rPr>
        <w:t>DGBz</w:t>
      </w:r>
      <w:proofErr w:type="spellEnd"/>
      <w:r>
        <w:rPr>
          <w:rFonts w:ascii="Times New Roman" w:hAnsi="Times New Roman" w:cs="Times New Roman"/>
          <w:i/>
          <w:iCs/>
          <w:sz w:val="24"/>
          <w:szCs w:val="24"/>
          <w:lang w:val="vi-VN"/>
        </w:rPr>
        <w:t>.</w:t>
      </w:r>
    </w:p>
    <w:p w14:paraId="75A08C35" w14:textId="48355D6C" w:rsidR="0081254E" w:rsidRPr="0081254E" w:rsidRDefault="0081254E" w:rsidP="0058075C">
      <w:pPr>
        <w:rPr>
          <w:rFonts w:ascii="Times New Roman" w:hAnsi="Times New Roman" w:cs="Times New Roman"/>
          <w:i/>
          <w:iCs/>
          <w:sz w:val="24"/>
          <w:szCs w:val="24"/>
          <w:lang w:val="vi-VN"/>
        </w:rPr>
      </w:pPr>
      <w:r>
        <w:rPr>
          <w:rFonts w:ascii="Times New Roman" w:hAnsi="Times New Roman" w:cs="Times New Roman"/>
          <w:i/>
          <w:iCs/>
          <w:sz w:val="24"/>
          <w:szCs w:val="24"/>
          <w:lang w:val="vi-VN"/>
        </w:rPr>
        <w:t xml:space="preserve">Email: </w:t>
      </w:r>
      <w:proofErr w:type="spellStart"/>
      <w:r w:rsidR="00AF525B">
        <w:rPr>
          <w:rFonts w:ascii="Times New Roman" w:hAnsi="Times New Roman" w:cs="Times New Roman"/>
          <w:i/>
          <w:iCs/>
          <w:sz w:val="24"/>
          <w:szCs w:val="24"/>
        </w:rPr>
        <w:t>uzi.kny</w:t>
      </w:r>
      <w:proofErr w:type="spellEnd"/>
      <w:r>
        <w:rPr>
          <w:rFonts w:ascii="Times New Roman" w:hAnsi="Times New Roman" w:cs="Times New Roman"/>
          <w:i/>
          <w:iCs/>
          <w:sz w:val="24"/>
          <w:szCs w:val="24"/>
          <w:lang w:val="vi-VN"/>
        </w:rPr>
        <w:t>@gmail.com</w:t>
      </w:r>
    </w:p>
    <w:p w14:paraId="0EE106C2" w14:textId="29B24F99" w:rsidR="00587AEE" w:rsidRPr="00FA4C3D" w:rsidRDefault="00587AEE" w:rsidP="00587AEE">
      <w:pPr>
        <w:pStyle w:val="Heading2"/>
        <w:rPr>
          <w:rFonts w:ascii="Times New Roman" w:hAnsi="Times New Roman" w:cs="Times New Roman"/>
          <w:sz w:val="32"/>
          <w:szCs w:val="32"/>
        </w:rPr>
      </w:pPr>
      <w:bookmarkStart w:id="5" w:name="_Toc57272143"/>
      <w:proofErr w:type="spellStart"/>
      <w:r w:rsidRPr="00FA4C3D">
        <w:rPr>
          <w:rFonts w:ascii="Times New Roman" w:hAnsi="Times New Roman" w:cs="Times New Roman"/>
          <w:sz w:val="32"/>
          <w:szCs w:val="32"/>
        </w:rPr>
        <w:t>Thông</w:t>
      </w:r>
      <w:proofErr w:type="spellEnd"/>
      <w:r w:rsidRPr="00FA4C3D">
        <w:rPr>
          <w:rFonts w:ascii="Times New Roman" w:hAnsi="Times New Roman" w:cs="Times New Roman"/>
          <w:sz w:val="32"/>
          <w:szCs w:val="32"/>
        </w:rPr>
        <w:t xml:space="preserve"> tin </w:t>
      </w:r>
      <w:r w:rsidR="003E1613" w:rsidRPr="00FA4C3D">
        <w:rPr>
          <w:rFonts w:ascii="Times New Roman" w:hAnsi="Times New Roman" w:cs="Times New Roman"/>
          <w:sz w:val="32"/>
          <w:szCs w:val="32"/>
        </w:rPr>
        <w:t xml:space="preserve">thành </w:t>
      </w:r>
      <w:proofErr w:type="spellStart"/>
      <w:r w:rsidR="003E1613" w:rsidRPr="00FA4C3D">
        <w:rPr>
          <w:rFonts w:ascii="Times New Roman" w:hAnsi="Times New Roman" w:cs="Times New Roman"/>
          <w:sz w:val="32"/>
          <w:szCs w:val="32"/>
        </w:rPr>
        <w:t>viên</w:t>
      </w:r>
      <w:proofErr w:type="spellEnd"/>
      <w:r w:rsidR="003E1613" w:rsidRPr="00FA4C3D">
        <w:rPr>
          <w:rFonts w:ascii="Times New Roman" w:hAnsi="Times New Roman" w:cs="Times New Roman"/>
          <w:sz w:val="32"/>
          <w:szCs w:val="32"/>
        </w:rPr>
        <w:t xml:space="preserve"> </w:t>
      </w:r>
      <w:proofErr w:type="spellStart"/>
      <w:r w:rsidR="003E1613" w:rsidRPr="00FA4C3D">
        <w:rPr>
          <w:rFonts w:ascii="Times New Roman" w:hAnsi="Times New Roman" w:cs="Times New Roman"/>
          <w:sz w:val="32"/>
          <w:szCs w:val="32"/>
        </w:rPr>
        <w:t>nhóm</w:t>
      </w:r>
      <w:bookmarkEnd w:id="5"/>
      <w:proofErr w:type="spellEnd"/>
    </w:p>
    <w:p w14:paraId="10E36BB7" w14:textId="77777777" w:rsidR="00C32227" w:rsidRDefault="0058075C" w:rsidP="00E77678">
      <w:p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Lập</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trình</w:t>
      </w:r>
      <w:proofErr w:type="spellEnd"/>
      <w:r w:rsidRPr="00FA4C3D">
        <w:rPr>
          <w:rFonts w:ascii="Times New Roman" w:hAnsi="Times New Roman" w:cs="Times New Roman"/>
          <w:i/>
          <w:iCs/>
          <w:sz w:val="24"/>
          <w:szCs w:val="24"/>
        </w:rPr>
        <w:t xml:space="preserve"> </w:t>
      </w:r>
      <w:proofErr w:type="spellStart"/>
      <w:proofErr w:type="gramStart"/>
      <w:r w:rsidR="006B5F50" w:rsidRPr="00FA4C3D">
        <w:rPr>
          <w:rFonts w:ascii="Times New Roman" w:hAnsi="Times New Roman" w:cs="Times New Roman"/>
          <w:i/>
          <w:iCs/>
          <w:sz w:val="24"/>
          <w:szCs w:val="24"/>
        </w:rPr>
        <w:t>viên</w:t>
      </w:r>
      <w:proofErr w:type="spellEnd"/>
      <w:r w:rsidR="006B5F50" w:rsidRPr="00FA4C3D">
        <w:rPr>
          <w:rFonts w:ascii="Times New Roman" w:hAnsi="Times New Roman" w:cs="Times New Roman"/>
          <w:i/>
          <w:iCs/>
          <w:sz w:val="24"/>
          <w:szCs w:val="24"/>
          <w:lang w:val="vi-VN"/>
        </w:rPr>
        <w:t>(</w:t>
      </w:r>
      <w:proofErr w:type="gramEnd"/>
      <w:r w:rsidR="006B5F50" w:rsidRPr="00FA4C3D">
        <w:rPr>
          <w:rFonts w:ascii="Times New Roman" w:hAnsi="Times New Roman" w:cs="Times New Roman"/>
          <w:i/>
          <w:iCs/>
          <w:sz w:val="24"/>
          <w:szCs w:val="24"/>
          <w:lang w:val="vi-VN"/>
        </w:rPr>
        <w:t>Programmer):</w:t>
      </w:r>
      <w:r w:rsidRPr="00FA4C3D">
        <w:rPr>
          <w:rFonts w:ascii="Times New Roman" w:hAnsi="Times New Roman" w:cs="Times New Roman"/>
          <w:i/>
          <w:iCs/>
          <w:sz w:val="24"/>
          <w:szCs w:val="24"/>
        </w:rPr>
        <w:t xml:space="preserve"> </w:t>
      </w:r>
    </w:p>
    <w:p w14:paraId="325B59B4" w14:textId="2E8CE3F6" w:rsidR="0058075C" w:rsidRDefault="00AA2157" w:rsidP="00D43FB2">
      <w:pPr>
        <w:pStyle w:val="ListParagraph"/>
        <w:numPr>
          <w:ilvl w:val="0"/>
          <w:numId w:val="39"/>
        </w:numPr>
        <w:rPr>
          <w:rFonts w:ascii="Times New Roman" w:hAnsi="Times New Roman" w:cs="Times New Roman"/>
          <w:i/>
          <w:iCs/>
          <w:sz w:val="24"/>
          <w:szCs w:val="24"/>
        </w:rPr>
      </w:pPr>
      <w:proofErr w:type="spellStart"/>
      <w:r w:rsidRPr="00C32227">
        <w:rPr>
          <w:rFonts w:ascii="Times New Roman" w:hAnsi="Times New Roman" w:cs="Times New Roman"/>
          <w:i/>
          <w:iCs/>
          <w:sz w:val="24"/>
          <w:szCs w:val="24"/>
        </w:rPr>
        <w:t>Đỗ</w:t>
      </w:r>
      <w:proofErr w:type="spellEnd"/>
      <w:r w:rsidRPr="00C32227">
        <w:rPr>
          <w:rFonts w:ascii="Times New Roman" w:hAnsi="Times New Roman" w:cs="Times New Roman"/>
          <w:i/>
          <w:iCs/>
          <w:sz w:val="24"/>
          <w:szCs w:val="24"/>
        </w:rPr>
        <w:t xml:space="preserve"> </w:t>
      </w:r>
      <w:proofErr w:type="spellStart"/>
      <w:r w:rsidRPr="00C32227">
        <w:rPr>
          <w:rFonts w:ascii="Times New Roman" w:hAnsi="Times New Roman" w:cs="Times New Roman"/>
          <w:i/>
          <w:iCs/>
          <w:sz w:val="24"/>
          <w:szCs w:val="24"/>
        </w:rPr>
        <w:t>Thái</w:t>
      </w:r>
      <w:proofErr w:type="spellEnd"/>
      <w:r w:rsidRPr="00C32227">
        <w:rPr>
          <w:rFonts w:ascii="Times New Roman" w:hAnsi="Times New Roman" w:cs="Times New Roman"/>
          <w:i/>
          <w:iCs/>
          <w:sz w:val="24"/>
          <w:szCs w:val="24"/>
        </w:rPr>
        <w:t xml:space="preserve"> </w:t>
      </w:r>
      <w:proofErr w:type="spellStart"/>
      <w:r w:rsidRPr="00C32227">
        <w:rPr>
          <w:rFonts w:ascii="Times New Roman" w:hAnsi="Times New Roman" w:cs="Times New Roman"/>
          <w:i/>
          <w:iCs/>
          <w:sz w:val="24"/>
          <w:szCs w:val="24"/>
        </w:rPr>
        <w:t>Sơn</w:t>
      </w:r>
      <w:proofErr w:type="spellEnd"/>
    </w:p>
    <w:p w14:paraId="6E1232A0" w14:textId="5BAB4BFC" w:rsidR="00C32227" w:rsidRPr="00C32227" w:rsidRDefault="00C32227" w:rsidP="00D43FB2">
      <w:pPr>
        <w:pStyle w:val="ListParagraph"/>
        <w:numPr>
          <w:ilvl w:val="0"/>
          <w:numId w:val="39"/>
        </w:numPr>
        <w:rPr>
          <w:rFonts w:ascii="Times New Roman" w:hAnsi="Times New Roman" w:cs="Times New Roman"/>
          <w:i/>
          <w:iCs/>
          <w:sz w:val="24"/>
          <w:szCs w:val="24"/>
        </w:rPr>
      </w:pPr>
      <w:proofErr w:type="spellStart"/>
      <w:r>
        <w:rPr>
          <w:rFonts w:ascii="Times New Roman" w:hAnsi="Times New Roman" w:cs="Times New Roman"/>
          <w:i/>
          <w:iCs/>
          <w:sz w:val="24"/>
          <w:szCs w:val="24"/>
        </w:rPr>
        <w:t>Trần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Đức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Hùng</w:t>
      </w:r>
      <w:proofErr w:type="spellEnd"/>
    </w:p>
    <w:p w14:paraId="40AC578F" w14:textId="6986A4E8" w:rsidR="00E77678" w:rsidRPr="00DC2068" w:rsidRDefault="006B5F50" w:rsidP="00DC2068">
      <w:p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Tester (Người kiểm thử): </w:t>
      </w:r>
      <w:proofErr w:type="spellStart"/>
      <w:r w:rsidR="00AA2157" w:rsidRPr="00DC2068">
        <w:rPr>
          <w:rFonts w:ascii="Times New Roman" w:hAnsi="Times New Roman" w:cs="Times New Roman"/>
          <w:i/>
          <w:iCs/>
          <w:sz w:val="24"/>
          <w:szCs w:val="24"/>
        </w:rPr>
        <w:t>Bùi</w:t>
      </w:r>
      <w:proofErr w:type="spellEnd"/>
      <w:r w:rsidR="00AA2157" w:rsidRPr="00DC2068">
        <w:rPr>
          <w:rFonts w:ascii="Times New Roman" w:hAnsi="Times New Roman" w:cs="Times New Roman"/>
          <w:i/>
          <w:iCs/>
          <w:sz w:val="24"/>
          <w:szCs w:val="24"/>
        </w:rPr>
        <w:t xml:space="preserve"> </w:t>
      </w:r>
      <w:proofErr w:type="spellStart"/>
      <w:r w:rsidR="00AA2157" w:rsidRPr="00DC2068">
        <w:rPr>
          <w:rFonts w:ascii="Times New Roman" w:hAnsi="Times New Roman" w:cs="Times New Roman"/>
          <w:i/>
          <w:iCs/>
          <w:sz w:val="24"/>
          <w:szCs w:val="24"/>
        </w:rPr>
        <w:t>Tùng</w:t>
      </w:r>
      <w:proofErr w:type="spellEnd"/>
      <w:r w:rsidR="00AA2157" w:rsidRPr="00DC2068">
        <w:rPr>
          <w:rFonts w:ascii="Times New Roman" w:hAnsi="Times New Roman" w:cs="Times New Roman"/>
          <w:i/>
          <w:iCs/>
          <w:sz w:val="24"/>
          <w:szCs w:val="24"/>
        </w:rPr>
        <w:t xml:space="preserve"> Anh</w:t>
      </w:r>
    </w:p>
    <w:p w14:paraId="13784958" w14:textId="457B2DCF" w:rsidR="006B5F50" w:rsidRPr="00FA4C3D" w:rsidRDefault="006B5F50" w:rsidP="006B5F50">
      <w:p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Leader(Quản lý):</w:t>
      </w:r>
      <w:r w:rsidR="00E77678" w:rsidRPr="00FA4C3D">
        <w:rPr>
          <w:rFonts w:ascii="Times New Roman" w:hAnsi="Times New Roman" w:cs="Times New Roman"/>
          <w:i/>
          <w:iCs/>
          <w:sz w:val="24"/>
          <w:szCs w:val="24"/>
          <w:lang w:val="vi-VN"/>
        </w:rPr>
        <w:t xml:space="preserve"> </w:t>
      </w:r>
      <w:proofErr w:type="spellStart"/>
      <w:r w:rsidR="00AA2157">
        <w:rPr>
          <w:rFonts w:ascii="Times New Roman" w:hAnsi="Times New Roman" w:cs="Times New Roman"/>
          <w:i/>
          <w:iCs/>
          <w:sz w:val="24"/>
          <w:szCs w:val="24"/>
        </w:rPr>
        <w:t>Ngô</w:t>
      </w:r>
      <w:proofErr w:type="spellEnd"/>
      <w:r w:rsidR="00AA2157">
        <w:rPr>
          <w:rFonts w:ascii="Times New Roman" w:hAnsi="Times New Roman" w:cs="Times New Roman"/>
          <w:i/>
          <w:iCs/>
          <w:sz w:val="24"/>
          <w:szCs w:val="24"/>
        </w:rPr>
        <w:t xml:space="preserve"> </w:t>
      </w:r>
      <w:proofErr w:type="spellStart"/>
      <w:r w:rsidR="00AA2157">
        <w:rPr>
          <w:rFonts w:ascii="Times New Roman" w:hAnsi="Times New Roman" w:cs="Times New Roman"/>
          <w:i/>
          <w:iCs/>
          <w:sz w:val="24"/>
          <w:szCs w:val="24"/>
        </w:rPr>
        <w:t>Văn</w:t>
      </w:r>
      <w:proofErr w:type="spellEnd"/>
      <w:r w:rsidR="00AA2157">
        <w:rPr>
          <w:rFonts w:ascii="Times New Roman" w:hAnsi="Times New Roman" w:cs="Times New Roman"/>
          <w:i/>
          <w:iCs/>
          <w:sz w:val="24"/>
          <w:szCs w:val="24"/>
        </w:rPr>
        <w:t xml:space="preserve"> Nam</w:t>
      </w:r>
      <w:r w:rsidR="00E77678" w:rsidRPr="00FA4C3D">
        <w:rPr>
          <w:rFonts w:ascii="Times New Roman" w:hAnsi="Times New Roman" w:cs="Times New Roman"/>
          <w:i/>
          <w:iCs/>
          <w:sz w:val="24"/>
          <w:szCs w:val="24"/>
          <w:lang w:val="vi-VN"/>
        </w:rPr>
        <w:t xml:space="preserve"> </w:t>
      </w:r>
    </w:p>
    <w:p w14:paraId="49760438" w14:textId="78EA7643" w:rsidR="006B5F50" w:rsidRPr="00AA2157" w:rsidRDefault="006B5F50" w:rsidP="006B5F50">
      <w:pPr>
        <w:rPr>
          <w:rFonts w:ascii="Times New Roman" w:hAnsi="Times New Roman" w:cs="Times New Roman"/>
          <w:i/>
          <w:iCs/>
          <w:sz w:val="24"/>
          <w:szCs w:val="24"/>
        </w:rPr>
      </w:pPr>
      <w:r w:rsidRPr="00FA4C3D">
        <w:rPr>
          <w:rFonts w:ascii="Times New Roman" w:hAnsi="Times New Roman" w:cs="Times New Roman"/>
          <w:i/>
          <w:iCs/>
          <w:sz w:val="24"/>
          <w:szCs w:val="24"/>
          <w:lang w:val="vi-VN"/>
        </w:rPr>
        <w:t>Tracker(Người theo dõi tiến độ):</w:t>
      </w:r>
      <w:r w:rsidR="00E77678" w:rsidRPr="00FA4C3D">
        <w:rPr>
          <w:rFonts w:ascii="Times New Roman" w:hAnsi="Times New Roman" w:cs="Times New Roman"/>
          <w:i/>
          <w:iCs/>
          <w:sz w:val="24"/>
          <w:szCs w:val="24"/>
          <w:lang w:val="vi-VN"/>
        </w:rPr>
        <w:t xml:space="preserve"> </w:t>
      </w:r>
      <w:proofErr w:type="spellStart"/>
      <w:r w:rsidR="00AA2157">
        <w:rPr>
          <w:rFonts w:ascii="Times New Roman" w:hAnsi="Times New Roman" w:cs="Times New Roman"/>
          <w:i/>
          <w:iCs/>
          <w:sz w:val="24"/>
          <w:szCs w:val="24"/>
        </w:rPr>
        <w:t>Bùi</w:t>
      </w:r>
      <w:proofErr w:type="spellEnd"/>
      <w:r w:rsidR="00AA2157">
        <w:rPr>
          <w:rFonts w:ascii="Times New Roman" w:hAnsi="Times New Roman" w:cs="Times New Roman"/>
          <w:i/>
          <w:iCs/>
          <w:sz w:val="24"/>
          <w:szCs w:val="24"/>
        </w:rPr>
        <w:t xml:space="preserve"> </w:t>
      </w:r>
      <w:proofErr w:type="spellStart"/>
      <w:r w:rsidR="00AA2157">
        <w:rPr>
          <w:rFonts w:ascii="Times New Roman" w:hAnsi="Times New Roman" w:cs="Times New Roman"/>
          <w:i/>
          <w:iCs/>
          <w:sz w:val="24"/>
          <w:szCs w:val="24"/>
        </w:rPr>
        <w:t>Tùng</w:t>
      </w:r>
      <w:proofErr w:type="spellEnd"/>
      <w:r w:rsidR="00AA2157">
        <w:rPr>
          <w:rFonts w:ascii="Times New Roman" w:hAnsi="Times New Roman" w:cs="Times New Roman"/>
          <w:i/>
          <w:iCs/>
          <w:sz w:val="24"/>
          <w:szCs w:val="24"/>
        </w:rPr>
        <w:t xml:space="preserve"> Anh</w:t>
      </w:r>
    </w:p>
    <w:p w14:paraId="1E7F1130" w14:textId="3C0E60F1" w:rsidR="00587AEE" w:rsidRPr="00FA4C3D" w:rsidRDefault="00587AEE" w:rsidP="00587AEE">
      <w:pPr>
        <w:pStyle w:val="Heading2"/>
        <w:rPr>
          <w:rFonts w:ascii="Times New Roman" w:hAnsi="Times New Roman" w:cs="Times New Roman"/>
          <w:sz w:val="32"/>
          <w:szCs w:val="32"/>
          <w:lang w:val="vi-VN"/>
        </w:rPr>
      </w:pPr>
      <w:bookmarkStart w:id="6" w:name="_Toc57272144"/>
      <w:r w:rsidRPr="00FA4C3D">
        <w:rPr>
          <w:rFonts w:ascii="Times New Roman" w:hAnsi="Times New Roman" w:cs="Times New Roman"/>
          <w:sz w:val="32"/>
          <w:szCs w:val="32"/>
          <w:lang w:val="vi-VN"/>
        </w:rPr>
        <w:t>Phân chia vai trò của thành viên dự án và khách hàng</w:t>
      </w:r>
      <w:bookmarkEnd w:id="6"/>
    </w:p>
    <w:p w14:paraId="5820C6A8" w14:textId="13EA60AA" w:rsidR="00E77678" w:rsidRPr="00FA4C3D" w:rsidRDefault="00A17A47"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8"/>
          <w:szCs w:val="28"/>
          <w:lang w:val="vi-VN"/>
        </w:rPr>
        <w:t>Giám đốc</w:t>
      </w:r>
      <w:r w:rsidR="00E77678" w:rsidRPr="00FA4C3D">
        <w:rPr>
          <w:rFonts w:ascii="Times New Roman" w:hAnsi="Times New Roman" w:cs="Times New Roman"/>
          <w:i/>
          <w:iCs/>
          <w:sz w:val="28"/>
          <w:szCs w:val="28"/>
          <w:lang w:val="vi-VN"/>
        </w:rPr>
        <w:t xml:space="preserve"> tài chính</w:t>
      </w:r>
      <w:r w:rsidRPr="00FA4C3D">
        <w:rPr>
          <w:rFonts w:ascii="Times New Roman" w:hAnsi="Times New Roman" w:cs="Times New Roman"/>
          <w:i/>
          <w:iCs/>
          <w:sz w:val="28"/>
          <w:szCs w:val="28"/>
          <w:lang w:val="vi-VN"/>
        </w:rPr>
        <w:t xml:space="preserve">: </w:t>
      </w:r>
      <w:r w:rsidR="00463E8A">
        <w:rPr>
          <w:rFonts w:ascii="Times New Roman" w:hAnsi="Times New Roman" w:cs="Times New Roman"/>
          <w:b/>
          <w:bCs/>
          <w:i/>
          <w:iCs/>
          <w:sz w:val="24"/>
          <w:szCs w:val="24"/>
        </w:rPr>
        <w:t>Saitama</w:t>
      </w:r>
      <w:r w:rsidR="00E77678" w:rsidRPr="00FA4C3D">
        <w:rPr>
          <w:rFonts w:ascii="Times New Roman" w:hAnsi="Times New Roman" w:cs="Times New Roman"/>
          <w:i/>
          <w:iCs/>
          <w:sz w:val="24"/>
          <w:szCs w:val="24"/>
          <w:lang w:val="vi-VN"/>
        </w:rPr>
        <w:t xml:space="preserve">  </w:t>
      </w:r>
    </w:p>
    <w:p w14:paraId="3A0B931F" w14:textId="489F6151" w:rsidR="00E77678" w:rsidRPr="00FA4C3D" w:rsidRDefault="00E77678" w:rsidP="00D43FB2">
      <w:pPr>
        <w:pStyle w:val="ListParagraph"/>
        <w:numPr>
          <w:ilvl w:val="0"/>
          <w:numId w:val="5"/>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 Đảm nhiệm công việc liên quan đến tài chính của doanh nghiệp bao gồm lên kế hoạch, quản lý nguy cơ tài chính v.v.</w:t>
      </w:r>
    </w:p>
    <w:p w14:paraId="0EA9C1BD" w14:textId="4ABB3048" w:rsidR="00A17A47" w:rsidRPr="00FA4C3D" w:rsidRDefault="00E77678" w:rsidP="00D43FB2">
      <w:pPr>
        <w:pStyle w:val="ListParagraph"/>
        <w:numPr>
          <w:ilvl w:val="0"/>
          <w:numId w:val="5"/>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Yêu cầu</w:t>
      </w:r>
      <w:r w:rsidR="00960F1C" w:rsidRPr="00FA4C3D">
        <w:rPr>
          <w:rFonts w:ascii="Times New Roman" w:hAnsi="Times New Roman" w:cs="Times New Roman"/>
          <w:i/>
          <w:iCs/>
          <w:sz w:val="24"/>
          <w:szCs w:val="24"/>
          <w:lang w:val="vi-VN"/>
        </w:rPr>
        <w:t xml:space="preserve"> cơ bản: </w:t>
      </w:r>
      <w:r w:rsidRPr="00FA4C3D">
        <w:rPr>
          <w:rFonts w:ascii="Times New Roman" w:hAnsi="Times New Roman" w:cs="Times New Roman"/>
          <w:i/>
          <w:iCs/>
          <w:sz w:val="24"/>
          <w:szCs w:val="24"/>
          <w:lang w:val="vi-VN"/>
        </w:rPr>
        <w:t>thông minh, cẩn thận,</w:t>
      </w:r>
      <w:r w:rsidR="0084009E" w:rsidRPr="00FA4C3D">
        <w:rPr>
          <w:rFonts w:ascii="Times New Roman" w:hAnsi="Times New Roman" w:cs="Times New Roman"/>
          <w:i/>
          <w:iCs/>
          <w:sz w:val="24"/>
          <w:szCs w:val="24"/>
          <w:lang w:val="vi-VN"/>
        </w:rPr>
        <w:t xml:space="preserve"> tỉ mỉ,</w:t>
      </w:r>
      <w:r w:rsidRPr="00FA4C3D">
        <w:rPr>
          <w:rFonts w:ascii="Times New Roman" w:hAnsi="Times New Roman" w:cs="Times New Roman"/>
          <w:i/>
          <w:iCs/>
          <w:sz w:val="24"/>
          <w:szCs w:val="24"/>
          <w:lang w:val="vi-VN"/>
        </w:rPr>
        <w:t>đầu óc nhanh nhạy</w:t>
      </w:r>
    </w:p>
    <w:p w14:paraId="545E14EC" w14:textId="11688C3F" w:rsidR="00E77678" w:rsidRPr="00FA4C3D" w:rsidRDefault="0084009E"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8"/>
          <w:szCs w:val="28"/>
          <w:lang w:val="vi-VN"/>
        </w:rPr>
        <w:t>Quản lý nhân sự:</w:t>
      </w:r>
      <w:r w:rsidRPr="00FA4C3D">
        <w:rPr>
          <w:rFonts w:ascii="Times New Roman" w:hAnsi="Times New Roman" w:cs="Times New Roman"/>
          <w:i/>
          <w:iCs/>
          <w:sz w:val="24"/>
          <w:szCs w:val="24"/>
          <w:lang w:val="vi-VN"/>
        </w:rPr>
        <w:t xml:space="preserve"> </w:t>
      </w:r>
      <w:r w:rsidR="00463E8A">
        <w:rPr>
          <w:rFonts w:ascii="Times New Roman" w:hAnsi="Times New Roman" w:cs="Times New Roman"/>
          <w:i/>
          <w:iCs/>
          <w:sz w:val="24"/>
          <w:szCs w:val="24"/>
        </w:rPr>
        <w:t>Midoriya Izuku</w:t>
      </w:r>
    </w:p>
    <w:p w14:paraId="79F69E52" w14:textId="0BB08D00" w:rsidR="0084009E" w:rsidRPr="00FA4C3D" w:rsidRDefault="0084009E" w:rsidP="00D43FB2">
      <w:pPr>
        <w:pStyle w:val="ListParagraph"/>
        <w:numPr>
          <w:ilvl w:val="0"/>
          <w:numId w:val="7"/>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 Điều hành, quản lý nguồn nhân lực, điều phối các hoạt động quản trị v.v.</w:t>
      </w:r>
    </w:p>
    <w:p w14:paraId="0F1E0069" w14:textId="1989B8C5" w:rsidR="0084009E" w:rsidRPr="00FA4C3D" w:rsidRDefault="0084009E" w:rsidP="00D43FB2">
      <w:pPr>
        <w:pStyle w:val="ListParagraph"/>
        <w:numPr>
          <w:ilvl w:val="0"/>
          <w:numId w:val="7"/>
        </w:numPr>
        <w:rPr>
          <w:rFonts w:ascii="Times New Roman" w:hAnsi="Times New Roman" w:cs="Times New Roman"/>
          <w:i/>
          <w:iCs/>
          <w:sz w:val="22"/>
          <w:szCs w:val="22"/>
          <w:lang w:val="vi-VN"/>
        </w:rPr>
      </w:pPr>
      <w:r w:rsidRPr="00FA4C3D">
        <w:rPr>
          <w:rFonts w:ascii="Times New Roman" w:hAnsi="Times New Roman" w:cs="Times New Roman"/>
          <w:i/>
          <w:iCs/>
          <w:sz w:val="24"/>
          <w:szCs w:val="24"/>
          <w:lang w:val="vi-VN"/>
        </w:rPr>
        <w:lastRenderedPageBreak/>
        <w:t>Yêu cầu cơ bản: có óc quan sát, thận trọng, tư duy linh hoạt, cởi mở, đẹp trai là một lợi thế</w:t>
      </w:r>
    </w:p>
    <w:p w14:paraId="70C1A232" w14:textId="77777777" w:rsidR="00C32227" w:rsidRDefault="0084009E"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Lập trình viên IT</w:t>
      </w:r>
      <w:r w:rsidR="00960F1C" w:rsidRPr="00FA4C3D">
        <w:rPr>
          <w:rFonts w:ascii="Times New Roman" w:hAnsi="Times New Roman" w:cs="Times New Roman"/>
          <w:i/>
          <w:iCs/>
          <w:sz w:val="24"/>
          <w:szCs w:val="24"/>
          <w:lang w:val="vi-VN"/>
        </w:rPr>
        <w:t>:</w:t>
      </w:r>
      <w:r w:rsidRPr="00FA4C3D">
        <w:rPr>
          <w:rFonts w:ascii="Times New Roman" w:hAnsi="Times New Roman" w:cs="Times New Roman"/>
          <w:i/>
          <w:iCs/>
          <w:sz w:val="24"/>
          <w:szCs w:val="24"/>
          <w:lang w:val="vi-VN"/>
        </w:rPr>
        <w:t xml:space="preserve"> </w:t>
      </w:r>
    </w:p>
    <w:p w14:paraId="143ECB21" w14:textId="5270A420" w:rsidR="0084009E" w:rsidRPr="00C32227" w:rsidRDefault="0097527B" w:rsidP="00D43FB2">
      <w:pPr>
        <w:pStyle w:val="ListParagraph"/>
        <w:numPr>
          <w:ilvl w:val="0"/>
          <w:numId w:val="37"/>
        </w:numPr>
        <w:rPr>
          <w:rFonts w:ascii="Times New Roman" w:hAnsi="Times New Roman" w:cs="Times New Roman"/>
          <w:i/>
          <w:iCs/>
          <w:sz w:val="24"/>
          <w:szCs w:val="24"/>
          <w:lang w:val="vi-VN"/>
        </w:rPr>
      </w:pPr>
      <w:proofErr w:type="spellStart"/>
      <w:r>
        <w:rPr>
          <w:rFonts w:ascii="Times New Roman" w:hAnsi="Times New Roman" w:cs="Times New Roman"/>
          <w:b/>
          <w:bCs/>
          <w:i/>
          <w:iCs/>
          <w:sz w:val="24"/>
          <w:szCs w:val="24"/>
        </w:rPr>
        <w:t>Đỗ</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Thái</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Sơn</w:t>
      </w:r>
      <w:proofErr w:type="spellEnd"/>
    </w:p>
    <w:p w14:paraId="46554B4C" w14:textId="1137F535" w:rsidR="00C32227" w:rsidRPr="00FA4C3D" w:rsidRDefault="00C32227" w:rsidP="00D43FB2">
      <w:pPr>
        <w:pStyle w:val="ListParagraph"/>
        <w:numPr>
          <w:ilvl w:val="0"/>
          <w:numId w:val="37"/>
        </w:numPr>
        <w:rPr>
          <w:rFonts w:ascii="Times New Roman" w:hAnsi="Times New Roman" w:cs="Times New Roman"/>
          <w:i/>
          <w:iCs/>
          <w:sz w:val="24"/>
          <w:szCs w:val="24"/>
          <w:lang w:val="vi-VN"/>
        </w:rPr>
      </w:pPr>
      <w:proofErr w:type="spellStart"/>
      <w:r>
        <w:rPr>
          <w:rFonts w:ascii="Times New Roman" w:hAnsi="Times New Roman" w:cs="Times New Roman"/>
          <w:b/>
          <w:bCs/>
          <w:i/>
          <w:iCs/>
          <w:sz w:val="24"/>
          <w:szCs w:val="24"/>
        </w:rPr>
        <w:t>Trần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Đức</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Hùng</w:t>
      </w:r>
      <w:proofErr w:type="spellEnd"/>
    </w:p>
    <w:p w14:paraId="5C24C552" w14:textId="6D943BD2" w:rsidR="00960F1C" w:rsidRPr="00FA4C3D" w:rsidRDefault="0084009E" w:rsidP="00D43FB2">
      <w:pPr>
        <w:pStyle w:val="ListParagraph"/>
        <w:numPr>
          <w:ilvl w:val="0"/>
          <w:numId w:val="8"/>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w:t>
      </w:r>
      <w:r w:rsidR="00960F1C" w:rsidRPr="00FA4C3D">
        <w:rPr>
          <w:rFonts w:ascii="Times New Roman" w:hAnsi="Times New Roman" w:cs="Times New Roman"/>
          <w:i/>
          <w:iCs/>
          <w:sz w:val="24"/>
          <w:szCs w:val="24"/>
          <w:lang w:val="vi-VN"/>
        </w:rPr>
        <w:t xml:space="preserve"> </w:t>
      </w:r>
      <w:r w:rsidR="00C32227">
        <w:rPr>
          <w:rFonts w:ascii="Times New Roman" w:hAnsi="Times New Roman" w:cs="Times New Roman"/>
          <w:i/>
          <w:iCs/>
          <w:sz w:val="24"/>
          <w:szCs w:val="24"/>
        </w:rPr>
        <w:t>K</w:t>
      </w:r>
      <w:r w:rsidR="00293B09" w:rsidRPr="00FA4C3D">
        <w:rPr>
          <w:rFonts w:ascii="Times New Roman" w:hAnsi="Times New Roman" w:cs="Times New Roman"/>
          <w:i/>
          <w:iCs/>
          <w:sz w:val="24"/>
          <w:szCs w:val="24"/>
          <w:lang w:val="vi-VN"/>
        </w:rPr>
        <w:t>hởi tạo</w:t>
      </w:r>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và</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lập</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trình</w:t>
      </w:r>
      <w:proofErr w:type="spellEnd"/>
      <w:r w:rsidRPr="00FA4C3D">
        <w:rPr>
          <w:rFonts w:ascii="Times New Roman" w:hAnsi="Times New Roman" w:cs="Times New Roman"/>
          <w:i/>
          <w:iCs/>
          <w:sz w:val="24"/>
          <w:szCs w:val="24"/>
          <w:lang w:val="vi-VN"/>
        </w:rPr>
        <w:t xml:space="preserve"> </w:t>
      </w:r>
      <w:r w:rsidR="00293B09" w:rsidRPr="00FA4C3D">
        <w:rPr>
          <w:rFonts w:ascii="Times New Roman" w:hAnsi="Times New Roman" w:cs="Times New Roman"/>
          <w:i/>
          <w:iCs/>
          <w:sz w:val="24"/>
          <w:szCs w:val="24"/>
          <w:lang w:val="vi-VN"/>
        </w:rPr>
        <w:t>phần mềm</w:t>
      </w:r>
    </w:p>
    <w:p w14:paraId="7BD07BE7" w14:textId="1E256F2C" w:rsidR="00B0583E" w:rsidRPr="00FA4C3D" w:rsidRDefault="0084009E" w:rsidP="00D43FB2">
      <w:pPr>
        <w:pStyle w:val="ListParagraph"/>
        <w:numPr>
          <w:ilvl w:val="0"/>
          <w:numId w:val="8"/>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Yêu cầu: </w:t>
      </w:r>
      <w:proofErr w:type="spellStart"/>
      <w:r w:rsidR="00C32227">
        <w:rPr>
          <w:rFonts w:ascii="Times New Roman" w:hAnsi="Times New Roman" w:cs="Times New Roman"/>
          <w:i/>
          <w:iCs/>
          <w:sz w:val="24"/>
          <w:szCs w:val="24"/>
        </w:rPr>
        <w:t>Có</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kỹ</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năng</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và</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kinh</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nghiệm</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với</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ngôn</w:t>
      </w:r>
      <w:proofErr w:type="spellEnd"/>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ngữ</w:t>
      </w:r>
      <w:proofErr w:type="spellEnd"/>
      <w:r w:rsidRPr="00FA4C3D">
        <w:rPr>
          <w:rFonts w:ascii="Times New Roman" w:hAnsi="Times New Roman" w:cs="Times New Roman"/>
          <w:i/>
          <w:iCs/>
          <w:sz w:val="24"/>
          <w:szCs w:val="24"/>
          <w:lang w:val="vi-VN"/>
        </w:rPr>
        <w:t xml:space="preserve"> lập trình</w:t>
      </w:r>
      <w:r w:rsidR="00C32227">
        <w:rPr>
          <w:rFonts w:ascii="Times New Roman" w:hAnsi="Times New Roman" w:cs="Times New Roman"/>
          <w:i/>
          <w:iCs/>
          <w:sz w:val="24"/>
          <w:szCs w:val="24"/>
        </w:rPr>
        <w:t xml:space="preserve"> </w:t>
      </w:r>
      <w:proofErr w:type="spellStart"/>
      <w:r w:rsidR="00C32227">
        <w:rPr>
          <w:rFonts w:ascii="Times New Roman" w:hAnsi="Times New Roman" w:cs="Times New Roman"/>
          <w:i/>
          <w:iCs/>
          <w:sz w:val="24"/>
          <w:szCs w:val="24"/>
        </w:rPr>
        <w:t>Javascript</w:t>
      </w:r>
      <w:proofErr w:type="spellEnd"/>
      <w:r w:rsidRPr="00FA4C3D">
        <w:rPr>
          <w:rFonts w:ascii="Times New Roman" w:hAnsi="Times New Roman" w:cs="Times New Roman"/>
          <w:i/>
          <w:iCs/>
          <w:sz w:val="24"/>
          <w:szCs w:val="24"/>
          <w:lang w:val="vi-VN"/>
        </w:rPr>
        <w:t>, tư duy tốt.</w:t>
      </w:r>
    </w:p>
    <w:p w14:paraId="4962E25F" w14:textId="556188F4" w:rsidR="00C32227" w:rsidRPr="00C32227" w:rsidRDefault="00293B09"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Tester (Người kiểm thử): </w:t>
      </w:r>
      <w:proofErr w:type="spellStart"/>
      <w:r w:rsidR="0097527B" w:rsidRPr="00C32227">
        <w:rPr>
          <w:rFonts w:ascii="Times New Roman" w:hAnsi="Times New Roman" w:cs="Times New Roman"/>
          <w:b/>
          <w:bCs/>
          <w:i/>
          <w:iCs/>
          <w:sz w:val="24"/>
          <w:szCs w:val="24"/>
        </w:rPr>
        <w:t>Bùi</w:t>
      </w:r>
      <w:proofErr w:type="spellEnd"/>
      <w:r w:rsidR="0097527B" w:rsidRPr="00C32227">
        <w:rPr>
          <w:rFonts w:ascii="Times New Roman" w:hAnsi="Times New Roman" w:cs="Times New Roman"/>
          <w:b/>
          <w:bCs/>
          <w:i/>
          <w:iCs/>
          <w:sz w:val="24"/>
          <w:szCs w:val="24"/>
        </w:rPr>
        <w:t xml:space="preserve"> </w:t>
      </w:r>
      <w:proofErr w:type="spellStart"/>
      <w:r w:rsidR="0097527B" w:rsidRPr="00C32227">
        <w:rPr>
          <w:rFonts w:ascii="Times New Roman" w:hAnsi="Times New Roman" w:cs="Times New Roman"/>
          <w:b/>
          <w:bCs/>
          <w:i/>
          <w:iCs/>
          <w:sz w:val="24"/>
          <w:szCs w:val="24"/>
        </w:rPr>
        <w:t>Tùng</w:t>
      </w:r>
      <w:proofErr w:type="spellEnd"/>
      <w:r w:rsidR="0097527B" w:rsidRPr="00C32227">
        <w:rPr>
          <w:rFonts w:ascii="Times New Roman" w:hAnsi="Times New Roman" w:cs="Times New Roman"/>
          <w:b/>
          <w:bCs/>
          <w:i/>
          <w:iCs/>
          <w:sz w:val="24"/>
          <w:szCs w:val="24"/>
        </w:rPr>
        <w:t xml:space="preserve"> Anh</w:t>
      </w:r>
    </w:p>
    <w:p w14:paraId="32307DDE" w14:textId="6354DB03" w:rsidR="0058659C" w:rsidRPr="00C32227" w:rsidRDefault="0058659C" w:rsidP="00D43FB2">
      <w:pPr>
        <w:pStyle w:val="ListParagraph"/>
        <w:numPr>
          <w:ilvl w:val="0"/>
          <w:numId w:val="38"/>
        </w:numPr>
        <w:rPr>
          <w:rFonts w:ascii="Times New Roman" w:hAnsi="Times New Roman" w:cs="Times New Roman"/>
          <w:i/>
          <w:iCs/>
          <w:color w:val="FF0000"/>
          <w:sz w:val="24"/>
          <w:szCs w:val="24"/>
          <w:lang w:val="vi-VN"/>
        </w:rPr>
      </w:pPr>
      <w:r w:rsidRPr="00C32227">
        <w:rPr>
          <w:rFonts w:ascii="Times New Roman" w:hAnsi="Times New Roman" w:cs="Times New Roman"/>
          <w:i/>
          <w:iCs/>
          <w:sz w:val="24"/>
          <w:szCs w:val="24"/>
          <w:lang w:val="vi-VN"/>
        </w:rPr>
        <w:t>Nhiệm vụ:</w:t>
      </w:r>
      <w:r w:rsidR="00E2699D" w:rsidRPr="00C32227">
        <w:rPr>
          <w:rFonts w:ascii="Times New Roman" w:hAnsi="Times New Roman" w:cs="Times New Roman"/>
          <w:i/>
          <w:iCs/>
          <w:sz w:val="24"/>
          <w:szCs w:val="24"/>
          <w:lang w:val="vi-VN"/>
        </w:rPr>
        <w:t xml:space="preserve"> </w:t>
      </w:r>
      <w:r w:rsidRPr="00C32227">
        <w:rPr>
          <w:rFonts w:ascii="Times New Roman" w:hAnsi="Times New Roman" w:cs="Times New Roman"/>
          <w:i/>
          <w:iCs/>
          <w:sz w:val="24"/>
          <w:szCs w:val="24"/>
          <w:lang w:val="vi-VN"/>
        </w:rPr>
        <w:t>Kiểm tra và phát hiện lỗi để sửa chữa trước khi giao sản phẩm cho khách hàng</w:t>
      </w:r>
    </w:p>
    <w:p w14:paraId="7965F179" w14:textId="19B65448" w:rsidR="0058659C" w:rsidRPr="00FA4C3D" w:rsidRDefault="0058659C" w:rsidP="00D43FB2">
      <w:pPr>
        <w:pStyle w:val="ListParagraph"/>
        <w:numPr>
          <w:ilvl w:val="0"/>
          <w:numId w:val="9"/>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Yêu cầu: Thận trọng, tỉ mỉ, tinh thần và ý thức trách nhiệm cao.</w:t>
      </w:r>
    </w:p>
    <w:p w14:paraId="2A587354" w14:textId="69999522" w:rsidR="0058659C" w:rsidRPr="00FA4C3D" w:rsidRDefault="0058659C" w:rsidP="00D43FB2">
      <w:pPr>
        <w:pStyle w:val="ListParagraph"/>
        <w:numPr>
          <w:ilvl w:val="0"/>
          <w:numId w:val="6"/>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Leader (Quản Lý): </w:t>
      </w:r>
      <w:proofErr w:type="spellStart"/>
      <w:r w:rsidR="0097527B">
        <w:rPr>
          <w:rFonts w:ascii="Times New Roman" w:hAnsi="Times New Roman" w:cs="Times New Roman"/>
          <w:b/>
          <w:bCs/>
          <w:i/>
          <w:iCs/>
          <w:sz w:val="24"/>
          <w:szCs w:val="24"/>
        </w:rPr>
        <w:t>Ngô</w:t>
      </w:r>
      <w:proofErr w:type="spellEnd"/>
      <w:r w:rsidR="0097527B">
        <w:rPr>
          <w:rFonts w:ascii="Times New Roman" w:hAnsi="Times New Roman" w:cs="Times New Roman"/>
          <w:b/>
          <w:bCs/>
          <w:i/>
          <w:iCs/>
          <w:sz w:val="24"/>
          <w:szCs w:val="24"/>
        </w:rPr>
        <w:t xml:space="preserve"> </w:t>
      </w:r>
      <w:proofErr w:type="spellStart"/>
      <w:r w:rsidR="0097527B">
        <w:rPr>
          <w:rFonts w:ascii="Times New Roman" w:hAnsi="Times New Roman" w:cs="Times New Roman"/>
          <w:b/>
          <w:bCs/>
          <w:i/>
          <w:iCs/>
          <w:sz w:val="24"/>
          <w:szCs w:val="24"/>
        </w:rPr>
        <w:t>Văn</w:t>
      </w:r>
      <w:proofErr w:type="spellEnd"/>
      <w:r w:rsidR="0097527B">
        <w:rPr>
          <w:rFonts w:ascii="Times New Roman" w:hAnsi="Times New Roman" w:cs="Times New Roman"/>
          <w:b/>
          <w:bCs/>
          <w:i/>
          <w:iCs/>
          <w:sz w:val="24"/>
          <w:szCs w:val="24"/>
        </w:rPr>
        <w:t xml:space="preserve"> Nam</w:t>
      </w:r>
    </w:p>
    <w:p w14:paraId="1C0880F5" w14:textId="77777777" w:rsidR="0058659C" w:rsidRPr="00FA4C3D" w:rsidRDefault="0058659C" w:rsidP="00D43FB2">
      <w:pPr>
        <w:pStyle w:val="ListParagraph"/>
        <w:numPr>
          <w:ilvl w:val="0"/>
          <w:numId w:val="9"/>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Nhiệm vụ: Xác lập phương hướng, tạo kế hoạch cụ thể, quản lý và giám sát tiến độ dự án.</w:t>
      </w:r>
    </w:p>
    <w:p w14:paraId="0C81500B" w14:textId="54C43BC4" w:rsidR="005325D6" w:rsidRPr="00FA4C3D" w:rsidRDefault="0058659C" w:rsidP="00D43FB2">
      <w:pPr>
        <w:pStyle w:val="ListParagraph"/>
        <w:numPr>
          <w:ilvl w:val="0"/>
          <w:numId w:val="9"/>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Yêu cầu: Khả năng lên ý tưởng và lập kế hoạch tốt, biết cách truyền cảm hứng cho các thành viên trong team, cởi mở, năng động, tư duy phán đoán nhanh nhạy </w:t>
      </w:r>
    </w:p>
    <w:p w14:paraId="19223475" w14:textId="1F7601BD" w:rsidR="00F16A81" w:rsidRPr="00FA4C3D" w:rsidRDefault="00F16A81" w:rsidP="00F16A81">
      <w:pPr>
        <w:pStyle w:val="Heading1"/>
        <w:rPr>
          <w:rFonts w:ascii="Times New Roman" w:hAnsi="Times New Roman" w:cs="Times New Roman"/>
          <w:sz w:val="44"/>
          <w:szCs w:val="44"/>
        </w:rPr>
      </w:pPr>
      <w:bookmarkStart w:id="7" w:name="_Toc57272145"/>
      <w:proofErr w:type="spellStart"/>
      <w:r w:rsidRPr="00FA4C3D">
        <w:rPr>
          <w:rFonts w:ascii="Times New Roman" w:hAnsi="Times New Roman" w:cs="Times New Roman"/>
          <w:sz w:val="44"/>
          <w:szCs w:val="44"/>
        </w:rPr>
        <w:t>Khảo</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sát</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dự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án</w:t>
      </w:r>
      <w:bookmarkEnd w:id="7"/>
      <w:proofErr w:type="spellEnd"/>
    </w:p>
    <w:p w14:paraId="4EFA2D31" w14:textId="67E2BDDC" w:rsidR="00344D7B" w:rsidRPr="00FA4C3D" w:rsidRDefault="00223405" w:rsidP="00A9178E">
      <w:pPr>
        <w:pStyle w:val="Heading2"/>
        <w:rPr>
          <w:rFonts w:ascii="Times New Roman" w:hAnsi="Times New Roman" w:cs="Times New Roman"/>
          <w:sz w:val="32"/>
          <w:szCs w:val="32"/>
        </w:rPr>
      </w:pPr>
      <w:bookmarkStart w:id="8" w:name="_Toc57272146"/>
      <w:proofErr w:type="spellStart"/>
      <w:r w:rsidRPr="00FA4C3D">
        <w:rPr>
          <w:rFonts w:ascii="Times New Roman" w:hAnsi="Times New Roman" w:cs="Times New Roman"/>
          <w:sz w:val="32"/>
          <w:szCs w:val="32"/>
        </w:rPr>
        <w:t>Thống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kê</w:t>
      </w:r>
      <w:proofErr w:type="spellEnd"/>
      <w:r w:rsidR="000F42AD" w:rsidRPr="00FA4C3D">
        <w:rPr>
          <w:rFonts w:ascii="Times New Roman" w:hAnsi="Times New Roman" w:cs="Times New Roman"/>
          <w:sz w:val="32"/>
          <w:szCs w:val="32"/>
        </w:rPr>
        <w:t xml:space="preserve"> </w:t>
      </w:r>
      <w:proofErr w:type="spellStart"/>
      <w:r w:rsidR="000F42AD" w:rsidRPr="00FA4C3D">
        <w:rPr>
          <w:rFonts w:ascii="Times New Roman" w:hAnsi="Times New Roman" w:cs="Times New Roman"/>
          <w:sz w:val="32"/>
          <w:szCs w:val="32"/>
        </w:rPr>
        <w:t>về</w:t>
      </w:r>
      <w:proofErr w:type="spellEnd"/>
      <w:r w:rsidR="000F42AD" w:rsidRPr="00FA4C3D">
        <w:rPr>
          <w:rFonts w:ascii="Times New Roman" w:hAnsi="Times New Roman" w:cs="Times New Roman"/>
          <w:sz w:val="32"/>
          <w:szCs w:val="32"/>
        </w:rPr>
        <w:t xml:space="preserve"> </w:t>
      </w:r>
      <w:proofErr w:type="spellStart"/>
      <w:r w:rsidR="000F42AD" w:rsidRPr="00FA4C3D">
        <w:rPr>
          <w:rFonts w:ascii="Times New Roman" w:hAnsi="Times New Roman" w:cs="Times New Roman"/>
          <w:sz w:val="32"/>
          <w:szCs w:val="32"/>
        </w:rPr>
        <w:t>mã</w:t>
      </w:r>
      <w:proofErr w:type="spellEnd"/>
      <w:r w:rsidR="000F42AD" w:rsidRPr="00FA4C3D">
        <w:rPr>
          <w:rFonts w:ascii="Times New Roman" w:hAnsi="Times New Roman" w:cs="Times New Roman"/>
          <w:sz w:val="32"/>
          <w:szCs w:val="32"/>
        </w:rPr>
        <w:t xml:space="preserve"> </w:t>
      </w:r>
      <w:proofErr w:type="spellStart"/>
      <w:r w:rsidR="000F42AD" w:rsidRPr="00FA4C3D">
        <w:rPr>
          <w:rFonts w:ascii="Times New Roman" w:hAnsi="Times New Roman" w:cs="Times New Roman"/>
          <w:sz w:val="32"/>
          <w:szCs w:val="32"/>
        </w:rPr>
        <w:t>nguồn</w:t>
      </w:r>
      <w:bookmarkEnd w:id="8"/>
      <w:proofErr w:type="spellEnd"/>
    </w:p>
    <w:p w14:paraId="43B0502F" w14:textId="2B60E70A" w:rsidR="00C509E2" w:rsidRPr="00E2699D" w:rsidRDefault="00CA6AA4" w:rsidP="00D43FB2">
      <w:pPr>
        <w:pStyle w:val="ListParagraph"/>
        <w:numPr>
          <w:ilvl w:val="0"/>
          <w:numId w:val="4"/>
        </w:numPr>
        <w:rPr>
          <w:rFonts w:ascii="Times New Roman" w:hAnsi="Times New Roman" w:cs="Times New Roman"/>
          <w:i/>
          <w:iCs/>
          <w:sz w:val="24"/>
          <w:szCs w:val="24"/>
        </w:rPr>
      </w:pPr>
      <w:proofErr w:type="spellStart"/>
      <w:r>
        <w:rPr>
          <w:rFonts w:ascii="Times New Roman" w:hAnsi="Times New Roman" w:cs="Times New Roman"/>
          <w:i/>
          <w:iCs/>
          <w:sz w:val="24"/>
          <w:szCs w:val="24"/>
        </w:rPr>
        <w:t>Sử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dụng</w:t>
      </w:r>
      <w:proofErr w:type="spellEnd"/>
      <w:r w:rsidR="00C509E2" w:rsidRPr="00E2699D">
        <w:rPr>
          <w:rFonts w:ascii="Times New Roman" w:hAnsi="Times New Roman" w:cs="Times New Roman"/>
          <w:i/>
          <w:iCs/>
          <w:sz w:val="24"/>
          <w:szCs w:val="24"/>
        </w:rPr>
        <w:t xml:space="preserve"> tool </w:t>
      </w:r>
      <w:proofErr w:type="spellStart"/>
      <w:r w:rsidR="00C509E2" w:rsidRPr="00E2699D">
        <w:rPr>
          <w:rFonts w:ascii="Times New Roman" w:hAnsi="Times New Roman" w:cs="Times New Roman"/>
          <w:i/>
          <w:iCs/>
          <w:sz w:val="24"/>
          <w:szCs w:val="24"/>
        </w:rPr>
        <w:t>hỗ</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trợ</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phân</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tích</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thông</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số</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mã</w:t>
      </w:r>
      <w:proofErr w:type="spellEnd"/>
      <w:r w:rsidR="00C509E2" w:rsidRPr="00E2699D">
        <w:rPr>
          <w:rFonts w:ascii="Times New Roman" w:hAnsi="Times New Roman" w:cs="Times New Roman"/>
          <w:i/>
          <w:iCs/>
          <w:sz w:val="24"/>
          <w:szCs w:val="24"/>
        </w:rPr>
        <w:t xml:space="preserve"> </w:t>
      </w:r>
      <w:proofErr w:type="spellStart"/>
      <w:r w:rsidR="00C509E2" w:rsidRPr="00E2699D">
        <w:rPr>
          <w:rFonts w:ascii="Times New Roman" w:hAnsi="Times New Roman" w:cs="Times New Roman"/>
          <w:i/>
          <w:iCs/>
          <w:sz w:val="24"/>
          <w:szCs w:val="24"/>
        </w:rPr>
        <w:t>nguồn</w:t>
      </w:r>
      <w:proofErr w:type="spellEnd"/>
      <w:r w:rsidR="00C509E2" w:rsidRPr="00E2699D">
        <w:rPr>
          <w:rFonts w:ascii="Times New Roman" w:hAnsi="Times New Roman" w:cs="Times New Roman"/>
          <w:i/>
          <w:iCs/>
          <w:sz w:val="24"/>
          <w:szCs w:val="24"/>
        </w:rPr>
        <w:t xml:space="preserve"> </w:t>
      </w:r>
      <w:r>
        <w:rPr>
          <w:rFonts w:ascii="Times New Roman" w:hAnsi="Times New Roman" w:cs="Times New Roman"/>
          <w:i/>
          <w:iCs/>
          <w:sz w:val="24"/>
          <w:szCs w:val="24"/>
        </w:rPr>
        <w:t>Source Monitor</w:t>
      </w:r>
    </w:p>
    <w:p w14:paraId="34A839D2" w14:textId="0735B203" w:rsidR="00223405" w:rsidRPr="00E2699D" w:rsidRDefault="00223405" w:rsidP="00D43FB2">
      <w:pPr>
        <w:pStyle w:val="ListParagraph"/>
        <w:numPr>
          <w:ilvl w:val="1"/>
          <w:numId w:val="4"/>
        </w:num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Số</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lượng</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dòng</w:t>
      </w:r>
      <w:proofErr w:type="spellEnd"/>
      <w:r w:rsidRPr="00E2699D">
        <w:rPr>
          <w:rFonts w:ascii="Times New Roman" w:hAnsi="Times New Roman" w:cs="Times New Roman"/>
          <w:i/>
          <w:iCs/>
          <w:sz w:val="24"/>
          <w:szCs w:val="24"/>
        </w:rPr>
        <w:t xml:space="preserve"> code</w:t>
      </w:r>
      <w:r w:rsidR="0058659C" w:rsidRPr="00E2699D">
        <w:rPr>
          <w:rFonts w:ascii="Times New Roman" w:hAnsi="Times New Roman" w:cs="Times New Roman"/>
          <w:i/>
          <w:iCs/>
          <w:sz w:val="24"/>
          <w:szCs w:val="24"/>
          <w:lang w:val="vi-VN"/>
        </w:rPr>
        <w:t xml:space="preserve"> </w:t>
      </w:r>
    </w:p>
    <w:p w14:paraId="6EB18974" w14:textId="5D3585B8" w:rsidR="006C7C14" w:rsidRDefault="00C01F07" w:rsidP="00D43FB2">
      <w:pPr>
        <w:pStyle w:val="ListParagraph"/>
        <w:numPr>
          <w:ilvl w:val="1"/>
          <w:numId w:val="4"/>
        </w:num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Số</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lượng</w:t>
      </w:r>
      <w:proofErr w:type="spellEnd"/>
      <w:r w:rsidRPr="00E2699D">
        <w:rPr>
          <w:rFonts w:ascii="Times New Roman" w:hAnsi="Times New Roman" w:cs="Times New Roman"/>
          <w:i/>
          <w:iCs/>
          <w:sz w:val="24"/>
          <w:szCs w:val="24"/>
        </w:rPr>
        <w:t xml:space="preserve"> </w:t>
      </w:r>
      <w:r w:rsidR="00CA6AA4">
        <w:rPr>
          <w:rFonts w:ascii="Times New Roman" w:hAnsi="Times New Roman" w:cs="Times New Roman"/>
          <w:i/>
          <w:iCs/>
          <w:sz w:val="24"/>
          <w:szCs w:val="24"/>
        </w:rPr>
        <w:t>class/method</w:t>
      </w:r>
    </w:p>
    <w:p w14:paraId="6957C65F" w14:textId="7F7EB70D" w:rsidR="00CA6AA4" w:rsidRPr="00CA6AA4" w:rsidRDefault="00CA6AA4" w:rsidP="00D43FB2">
      <w:pPr>
        <w:pStyle w:val="ListParagraph"/>
        <w:numPr>
          <w:ilvl w:val="0"/>
          <w:numId w:val="4"/>
        </w:numPr>
        <w:rPr>
          <w:rFonts w:ascii="Times New Roman" w:hAnsi="Times New Roman" w:cs="Times New Roman"/>
          <w:i/>
          <w:iCs/>
          <w:sz w:val="24"/>
          <w:szCs w:val="24"/>
        </w:rPr>
      </w:pPr>
      <w:r>
        <w:rPr>
          <w:rFonts w:ascii="Times New Roman" w:hAnsi="Times New Roman" w:cs="Times New Roman"/>
          <w:i/>
          <w:iCs/>
          <w:sz w:val="24"/>
          <w:szCs w:val="24"/>
        </w:rPr>
        <w:t xml:space="preserve">Folder </w:t>
      </w:r>
      <w:proofErr w:type="spellStart"/>
      <w:r>
        <w:rPr>
          <w:rFonts w:ascii="Times New Roman" w:hAnsi="Times New Roman" w:cs="Times New Roman"/>
          <w:i/>
          <w:iCs/>
          <w:sz w:val="24"/>
          <w:szCs w:val="24"/>
        </w:rPr>
        <w:t>chứa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toàn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bộ</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nguồn</w:t>
      </w:r>
      <w:proofErr w:type="spellEnd"/>
      <w:r w:rsidR="0052746D">
        <w:rPr>
          <w:rFonts w:ascii="Times New Roman" w:hAnsi="Times New Roman" w:cs="Times New Roman"/>
          <w:i/>
          <w:iCs/>
          <w:sz w:val="24"/>
          <w:szCs w:val="24"/>
        </w:rPr>
        <w:t xml:space="preserve"> </w:t>
      </w:r>
      <w:proofErr w:type="spellStart"/>
      <w:r w:rsidR="0052746D">
        <w:rPr>
          <w:rFonts w:ascii="Times New Roman" w:hAnsi="Times New Roman" w:cs="Times New Roman"/>
          <w:i/>
          <w:iCs/>
          <w:sz w:val="24"/>
          <w:szCs w:val="24"/>
        </w:rPr>
        <w:t>và</w:t>
      </w:r>
      <w:proofErr w:type="spellEnd"/>
      <w:r w:rsidR="0052746D">
        <w:rPr>
          <w:rFonts w:ascii="Times New Roman" w:hAnsi="Times New Roman" w:cs="Times New Roman"/>
          <w:i/>
          <w:iCs/>
          <w:sz w:val="24"/>
          <w:szCs w:val="24"/>
        </w:rPr>
        <w:t xml:space="preserve"> unit test</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của</w:t>
      </w:r>
      <w:proofErr w:type="spellEnd"/>
      <w:r>
        <w:rPr>
          <w:rFonts w:ascii="Times New Roman" w:hAnsi="Times New Roman" w:cs="Times New Roman"/>
          <w:i/>
          <w:iCs/>
          <w:sz w:val="24"/>
          <w:szCs w:val="24"/>
        </w:rPr>
        <w:t xml:space="preserve"> project </w:t>
      </w:r>
      <w:proofErr w:type="spellStart"/>
      <w:r>
        <w:rPr>
          <w:rFonts w:ascii="Times New Roman" w:hAnsi="Times New Roman" w:cs="Times New Roman"/>
          <w:i/>
          <w:iCs/>
          <w:sz w:val="24"/>
          <w:szCs w:val="24"/>
        </w:rPr>
        <w:t>là</w:t>
      </w:r>
      <w:proofErr w:type="spellEnd"/>
      <w:r>
        <w:rPr>
          <w:rFonts w:ascii="Times New Roman" w:hAnsi="Times New Roman" w:cs="Times New Roman"/>
          <w:i/>
          <w:iCs/>
          <w:sz w:val="24"/>
          <w:szCs w:val="24"/>
        </w:rPr>
        <w:t xml:space="preserve"> folder source</w:t>
      </w:r>
      <w:r w:rsidR="0052746D">
        <w:rPr>
          <w:rFonts w:ascii="Times New Roman" w:hAnsi="Times New Roman" w:cs="Times New Roman"/>
          <w:i/>
          <w:iCs/>
          <w:sz w:val="24"/>
          <w:szCs w:val="24"/>
        </w:rPr>
        <w:t>, test</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các</w:t>
      </w:r>
      <w:proofErr w:type="spellEnd"/>
      <w:r>
        <w:rPr>
          <w:rFonts w:ascii="Times New Roman" w:hAnsi="Times New Roman" w:cs="Times New Roman"/>
          <w:i/>
          <w:iCs/>
          <w:sz w:val="24"/>
          <w:szCs w:val="24"/>
        </w:rPr>
        <w:t xml:space="preserve"> folder </w:t>
      </w:r>
      <w:proofErr w:type="spellStart"/>
      <w:r>
        <w:rPr>
          <w:rFonts w:ascii="Times New Roman" w:hAnsi="Times New Roman" w:cs="Times New Roman"/>
          <w:i/>
          <w:iCs/>
          <w:sz w:val="24"/>
          <w:szCs w:val="24"/>
        </w:rPr>
        <w:t>khác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là</w:t>
      </w:r>
      <w:proofErr w:type="spellEnd"/>
      <w:r>
        <w:rPr>
          <w:rFonts w:ascii="Times New Roman" w:hAnsi="Times New Roman" w:cs="Times New Roman"/>
          <w:i/>
          <w:iCs/>
          <w:sz w:val="24"/>
          <w:szCs w:val="24"/>
        </w:rPr>
        <w:t xml:space="preserve"> folder </w:t>
      </w:r>
      <w:proofErr w:type="spellStart"/>
      <w:r>
        <w:rPr>
          <w:rFonts w:ascii="Times New Roman" w:hAnsi="Times New Roman" w:cs="Times New Roman"/>
          <w:i/>
          <w:iCs/>
          <w:sz w:val="24"/>
          <w:szCs w:val="24"/>
        </w:rPr>
        <w:t>thư</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viện</w:t>
      </w:r>
      <w:proofErr w:type="spellEnd"/>
      <w:r>
        <w:rPr>
          <w:rFonts w:ascii="Times New Roman" w:hAnsi="Times New Roman" w:cs="Times New Roman"/>
          <w:i/>
          <w:iCs/>
          <w:sz w:val="24"/>
          <w:szCs w:val="24"/>
        </w:rPr>
        <w:t xml:space="preserve">, </w:t>
      </w:r>
      <w:proofErr w:type="gramStart"/>
      <w:r w:rsidR="0052746D">
        <w:rPr>
          <w:rFonts w:ascii="Times New Roman" w:hAnsi="Times New Roman" w:cs="Times New Roman"/>
          <w:i/>
          <w:iCs/>
          <w:sz w:val="24"/>
          <w:szCs w:val="24"/>
        </w:rPr>
        <w:t>plugin</w:t>
      </w:r>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được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cài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vào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phụ</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nên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không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tính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trong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phần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định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giá</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chỉ</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xét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phần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nguồn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được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chính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nhà</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phát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triển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viết</w:t>
      </w:r>
      <w:proofErr w:type="spellEnd"/>
      <w:r>
        <w:rPr>
          <w:rFonts w:ascii="Times New Roman" w:hAnsi="Times New Roman" w:cs="Times New Roman"/>
          <w:i/>
          <w:iCs/>
          <w:sz w:val="24"/>
          <w:szCs w:val="24"/>
        </w:rPr>
        <w:t xml:space="preserve"> (source)</w:t>
      </w:r>
      <w:r w:rsidR="0052746D">
        <w:rPr>
          <w:rFonts w:ascii="Times New Roman" w:hAnsi="Times New Roman" w:cs="Times New Roman"/>
          <w:i/>
          <w:iCs/>
          <w:sz w:val="24"/>
          <w:szCs w:val="24"/>
        </w:rPr>
        <w:t xml:space="preserve"> </w:t>
      </w:r>
      <w:proofErr w:type="spellStart"/>
      <w:r w:rsidR="0052746D">
        <w:rPr>
          <w:rFonts w:ascii="Times New Roman" w:hAnsi="Times New Roman" w:cs="Times New Roman"/>
          <w:i/>
          <w:iCs/>
          <w:sz w:val="24"/>
          <w:szCs w:val="24"/>
        </w:rPr>
        <w:t>và</w:t>
      </w:r>
      <w:proofErr w:type="spellEnd"/>
      <w:r w:rsidR="0052746D">
        <w:rPr>
          <w:rFonts w:ascii="Times New Roman" w:hAnsi="Times New Roman" w:cs="Times New Roman"/>
          <w:i/>
          <w:iCs/>
          <w:sz w:val="24"/>
          <w:szCs w:val="24"/>
        </w:rPr>
        <w:t xml:space="preserve"> </w:t>
      </w:r>
      <w:proofErr w:type="spellStart"/>
      <w:r w:rsidR="0052746D">
        <w:rPr>
          <w:rFonts w:ascii="Times New Roman" w:hAnsi="Times New Roman" w:cs="Times New Roman"/>
          <w:i/>
          <w:iCs/>
          <w:sz w:val="24"/>
          <w:szCs w:val="24"/>
        </w:rPr>
        <w:t>các</w:t>
      </w:r>
      <w:proofErr w:type="spellEnd"/>
      <w:r w:rsidR="0052746D">
        <w:rPr>
          <w:rFonts w:ascii="Times New Roman" w:hAnsi="Times New Roman" w:cs="Times New Roman"/>
          <w:i/>
          <w:iCs/>
          <w:sz w:val="24"/>
          <w:szCs w:val="24"/>
        </w:rPr>
        <w:t xml:space="preserve"> test</w:t>
      </w:r>
      <w:r>
        <w:rPr>
          <w:rFonts w:ascii="Times New Roman" w:hAnsi="Times New Roman" w:cs="Times New Roman"/>
          <w:i/>
          <w:iCs/>
          <w:sz w:val="24"/>
          <w:szCs w:val="24"/>
        </w:rPr>
        <w:t>.</w:t>
      </w:r>
    </w:p>
    <w:p w14:paraId="2BF327A5" w14:textId="77777777" w:rsidR="006C7C14" w:rsidRPr="006C7C14" w:rsidRDefault="006C7C14" w:rsidP="006C7C14">
      <w:pPr>
        <w:rPr>
          <w:rFonts w:ascii="Times New Roman" w:hAnsi="Times New Roman" w:cs="Times New Roman"/>
          <w:i/>
          <w:iCs/>
          <w:color w:val="FF0000"/>
          <w:sz w:val="24"/>
          <w:szCs w:val="24"/>
        </w:rPr>
      </w:pPr>
    </w:p>
    <w:p w14:paraId="02AA108A" w14:textId="77777777" w:rsidR="006C7C14" w:rsidRDefault="006C7C14" w:rsidP="00A8281F">
      <w:pPr>
        <w:rPr>
          <w:rFonts w:ascii="Times New Roman" w:hAnsi="Times New Roman" w:cs="Times New Roman"/>
          <w:b/>
          <w:sz w:val="36"/>
          <w:szCs w:val="36"/>
          <w:vertAlign w:val="superscript"/>
        </w:rPr>
      </w:pPr>
    </w:p>
    <w:p w14:paraId="0D2B9C37" w14:textId="77777777" w:rsidR="00463E8A" w:rsidRDefault="00463E8A" w:rsidP="00A8281F">
      <w:pPr>
        <w:rPr>
          <w:rFonts w:ascii="Times New Roman" w:hAnsi="Times New Roman" w:cs="Times New Roman"/>
          <w:b/>
          <w:sz w:val="36"/>
          <w:szCs w:val="36"/>
          <w:vertAlign w:val="superscript"/>
        </w:rPr>
      </w:pPr>
    </w:p>
    <w:p w14:paraId="4587B823" w14:textId="0BAB3537" w:rsidR="00A8281F" w:rsidRDefault="006C7C14" w:rsidP="00A8281F">
      <w:pPr>
        <w:rPr>
          <w:rFonts w:ascii="Times New Roman" w:hAnsi="Times New Roman" w:cs="Times New Roman"/>
          <w:b/>
          <w:sz w:val="36"/>
          <w:szCs w:val="36"/>
          <w:vertAlign w:val="superscript"/>
        </w:rPr>
      </w:pPr>
      <w:r>
        <w:rPr>
          <w:rFonts w:ascii="Times New Roman" w:hAnsi="Times New Roman" w:cs="Times New Roman"/>
          <w:b/>
          <w:sz w:val="36"/>
          <w:szCs w:val="36"/>
          <w:vertAlign w:val="superscript"/>
        </w:rPr>
        <w:lastRenderedPageBreak/>
        <w:t>Folder</w:t>
      </w:r>
      <w:r w:rsidR="00463E8A">
        <w:rPr>
          <w:rFonts w:ascii="Times New Roman" w:hAnsi="Times New Roman" w:cs="Times New Roman"/>
          <w:b/>
          <w:sz w:val="36"/>
          <w:szCs w:val="36"/>
          <w:vertAlign w:val="superscript"/>
        </w:rPr>
        <w:t xml:space="preserve"> </w:t>
      </w:r>
      <w:r>
        <w:rPr>
          <w:rFonts w:ascii="Times New Roman" w:hAnsi="Times New Roman" w:cs="Times New Roman"/>
          <w:b/>
          <w:sz w:val="36"/>
          <w:szCs w:val="36"/>
          <w:vertAlign w:val="superscript"/>
        </w:rPr>
        <w:t>source</w:t>
      </w:r>
      <w:r w:rsidR="00463E8A">
        <w:rPr>
          <w:rFonts w:ascii="Times New Roman" w:hAnsi="Times New Roman" w:cs="Times New Roman"/>
          <w:b/>
          <w:sz w:val="36"/>
          <w:szCs w:val="36"/>
          <w:vertAlign w:val="superscript"/>
        </w:rPr>
        <w:t xml:space="preserve">: </w:t>
      </w:r>
      <w:proofErr w:type="spellStart"/>
      <w:r w:rsidR="00D66C15">
        <w:rPr>
          <w:rFonts w:ascii="Times New Roman" w:hAnsi="Times New Roman" w:cs="Times New Roman"/>
          <w:b/>
          <w:sz w:val="36"/>
          <w:szCs w:val="36"/>
          <w:vertAlign w:val="superscript"/>
        </w:rPr>
        <w:t>số</w:t>
      </w:r>
      <w:proofErr w:type="spellEnd"/>
      <w:r w:rsidR="00D66C15">
        <w:rPr>
          <w:rFonts w:ascii="Times New Roman" w:hAnsi="Times New Roman" w:cs="Times New Roman"/>
          <w:b/>
          <w:sz w:val="36"/>
          <w:szCs w:val="36"/>
          <w:vertAlign w:val="superscript"/>
        </w:rPr>
        <w:t xml:space="preserve"> </w:t>
      </w:r>
      <w:proofErr w:type="spellStart"/>
      <w:r w:rsidR="00D66C15">
        <w:rPr>
          <w:rFonts w:ascii="Times New Roman" w:hAnsi="Times New Roman" w:cs="Times New Roman"/>
          <w:b/>
          <w:sz w:val="36"/>
          <w:szCs w:val="36"/>
          <w:vertAlign w:val="superscript"/>
        </w:rPr>
        <w:t>lượng</w:t>
      </w:r>
      <w:proofErr w:type="spellEnd"/>
      <w:r w:rsidR="00D66C15">
        <w:rPr>
          <w:rFonts w:ascii="Times New Roman" w:hAnsi="Times New Roman" w:cs="Times New Roman"/>
          <w:b/>
          <w:sz w:val="36"/>
          <w:szCs w:val="36"/>
          <w:vertAlign w:val="superscript"/>
        </w:rPr>
        <w:t xml:space="preserve"> </w:t>
      </w:r>
      <w:proofErr w:type="spellStart"/>
      <w:r w:rsidR="00D66C15">
        <w:rPr>
          <w:rFonts w:ascii="Times New Roman" w:hAnsi="Times New Roman" w:cs="Times New Roman"/>
          <w:b/>
          <w:sz w:val="36"/>
          <w:szCs w:val="36"/>
          <w:vertAlign w:val="superscript"/>
        </w:rPr>
        <w:t>dòng</w:t>
      </w:r>
      <w:proofErr w:type="spellEnd"/>
      <w:r w:rsidR="00D66C15">
        <w:rPr>
          <w:rFonts w:ascii="Times New Roman" w:hAnsi="Times New Roman" w:cs="Times New Roman"/>
          <w:b/>
          <w:sz w:val="36"/>
          <w:szCs w:val="36"/>
          <w:vertAlign w:val="superscript"/>
        </w:rPr>
        <w:t xml:space="preserve">: 6132; </w:t>
      </w:r>
      <w:proofErr w:type="spellStart"/>
      <w:r w:rsidR="00D66C15">
        <w:rPr>
          <w:rFonts w:ascii="Times New Roman" w:hAnsi="Times New Roman" w:cs="Times New Roman"/>
          <w:b/>
          <w:sz w:val="36"/>
          <w:szCs w:val="36"/>
          <w:vertAlign w:val="superscript"/>
        </w:rPr>
        <w:t>số</w:t>
      </w:r>
      <w:proofErr w:type="spellEnd"/>
      <w:r w:rsidR="00D66C15">
        <w:rPr>
          <w:rFonts w:ascii="Times New Roman" w:hAnsi="Times New Roman" w:cs="Times New Roman"/>
          <w:b/>
          <w:sz w:val="36"/>
          <w:szCs w:val="36"/>
          <w:vertAlign w:val="superscript"/>
        </w:rPr>
        <w:t xml:space="preserve"> </w:t>
      </w:r>
      <w:proofErr w:type="spellStart"/>
      <w:r w:rsidR="00D66C15">
        <w:rPr>
          <w:rFonts w:ascii="Times New Roman" w:hAnsi="Times New Roman" w:cs="Times New Roman"/>
          <w:b/>
          <w:sz w:val="36"/>
          <w:szCs w:val="36"/>
          <w:vertAlign w:val="superscript"/>
        </w:rPr>
        <w:t>lượng</w:t>
      </w:r>
      <w:proofErr w:type="spellEnd"/>
      <w:r w:rsidR="00D66C15">
        <w:rPr>
          <w:rFonts w:ascii="Times New Roman" w:hAnsi="Times New Roman" w:cs="Times New Roman"/>
          <w:b/>
          <w:sz w:val="36"/>
          <w:szCs w:val="36"/>
          <w:vertAlign w:val="superscript"/>
        </w:rPr>
        <w:t xml:space="preserve"> class: 36</w:t>
      </w:r>
    </w:p>
    <w:p w14:paraId="5C9CB554" w14:textId="12A78168" w:rsidR="006C7C14" w:rsidRDefault="006C7C14" w:rsidP="00D43FB2">
      <w:pPr>
        <w:pStyle w:val="ListParagraph"/>
        <w:numPr>
          <w:ilvl w:val="0"/>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2CE360BE" w14:textId="0F59EA1A"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37</w:t>
      </w:r>
    </w:p>
    <w:p w14:paraId="07768E7D" w14:textId="01AACD34" w:rsidR="00B92C29" w:rsidRDefault="00463E8A"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 xml:space="preserve">: </w:t>
      </w:r>
      <w:r w:rsidR="003D2A3D">
        <w:rPr>
          <w:rFonts w:ascii="Times New Roman" w:eastAsiaTheme="minorHAnsi" w:hAnsi="Times New Roman" w:cs="Times New Roman"/>
          <w:b/>
          <w:sz w:val="36"/>
          <w:szCs w:val="36"/>
          <w:vertAlign w:val="superscript"/>
          <w:lang w:eastAsia="en-US" w:bidi="ar-SA"/>
        </w:rPr>
        <w:t>0</w:t>
      </w:r>
    </w:p>
    <w:p w14:paraId="3F1C1BFE" w14:textId="2C48A389" w:rsidR="006C7C14" w:rsidRDefault="006C7C14" w:rsidP="00D43FB2">
      <w:pPr>
        <w:pStyle w:val="ListParagraph"/>
        <w:numPr>
          <w:ilvl w:val="0"/>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lib</w:t>
      </w:r>
      <w:proofErr w:type="gramEnd"/>
    </w:p>
    <w:p w14:paraId="6D498E7E" w14:textId="213DC748"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cell</w:t>
      </w:r>
      <w:proofErr w:type="gramEnd"/>
    </w:p>
    <w:p w14:paraId="102EAEFF" w14:textId="34C3C6D1"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cell.js</w:t>
      </w:r>
    </w:p>
    <w:p w14:paraId="2356ECE5" w14:textId="56692E5A"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80</w:t>
      </w:r>
    </w:p>
    <w:p w14:paraId="0A1A7B7B" w14:textId="5678710C" w:rsid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9</w:t>
      </w:r>
    </w:p>
    <w:p w14:paraId="55AF18F1" w14:textId="34C3C6D1"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16D6E13D" w14:textId="751A43A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439</w:t>
      </w:r>
    </w:p>
    <w:p w14:paraId="2379E870" w14:textId="3D5B826E"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19</w:t>
      </w:r>
    </w:p>
    <w:p w14:paraId="75C243FF" w14:textId="5A12C663"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classes</w:t>
      </w:r>
      <w:proofErr w:type="gramEnd"/>
    </w:p>
    <w:p w14:paraId="60715414" w14:textId="66F4287D"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comment.js</w:t>
      </w:r>
    </w:p>
    <w:p w14:paraId="51E4FCC2" w14:textId="43DCD62A"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24</w:t>
      </w:r>
    </w:p>
    <w:p w14:paraId="75CCEE75" w14:textId="07D76D93"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w:t>
      </w:r>
    </w:p>
    <w:p w14:paraId="3FC23201" w14:textId="327D631E"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ctMarker.js</w:t>
      </w:r>
    </w:p>
    <w:p w14:paraId="137800B8" w14:textId="47158E8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58</w:t>
      </w:r>
    </w:p>
    <w:p w14:paraId="0F5037C4" w14:textId="22E948BA"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9</w:t>
      </w:r>
    </w:p>
    <w:p w14:paraId="7B82E4BB" w14:textId="344C229E"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definedNameCollection.js</w:t>
      </w:r>
    </w:p>
    <w:p w14:paraId="7BEB3E7C" w14:textId="16A94AA1"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74</w:t>
      </w:r>
    </w:p>
    <w:p w14:paraId="6A1327D0" w14:textId="5B03809D"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4</w:t>
      </w:r>
    </w:p>
    <w:p w14:paraId="67D8DE77" w14:textId="5DB3D17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emu.js</w:t>
      </w:r>
    </w:p>
    <w:p w14:paraId="27F7A94A" w14:textId="1DDB1D6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92</w:t>
      </w:r>
    </w:p>
    <w:p w14:paraId="2C2BD0D8" w14:textId="6CC7564C"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6</w:t>
      </w:r>
    </w:p>
    <w:p w14:paraId="56787C41" w14:textId="6C3F2F0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point.js</w:t>
      </w:r>
    </w:p>
    <w:p w14:paraId="0028623D" w14:textId="07068AAF"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15</w:t>
      </w:r>
    </w:p>
    <w:p w14:paraId="3456C74B" w14:textId="4DB20635"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w:t>
      </w:r>
    </w:p>
    <w:p w14:paraId="557D5F46" w14:textId="1D519B69"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column</w:t>
      </w:r>
      <w:proofErr w:type="gramEnd"/>
    </w:p>
    <w:p w14:paraId="4EFCDF43" w14:textId="0CD8F4CB"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column.js</w:t>
      </w:r>
    </w:p>
    <w:p w14:paraId="367C69E4" w14:textId="515AA7E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116</w:t>
      </w:r>
    </w:p>
    <w:p w14:paraId="5DF70FF7" w14:textId="71427BE5" w:rsid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 xml:space="preserve"> 7</w:t>
      </w:r>
    </w:p>
    <w:p w14:paraId="3F36DB00" w14:textId="7777777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
    <w:p w14:paraId="581FBD5A" w14:textId="2A236075"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43E4A2A3" w14:textId="7D3BBE68"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23</w:t>
      </w:r>
    </w:p>
    <w:p w14:paraId="35402E64" w14:textId="48D54E8B" w:rsid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6A2C6326" w14:textId="77777777" w:rsidR="00B92C29" w:rsidRP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
    <w:p w14:paraId="163126F7" w14:textId="5EC3BDA5"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drawing</w:t>
      </w:r>
      <w:proofErr w:type="gramEnd"/>
    </w:p>
    <w:p w14:paraId="2A383528" w14:textId="3EADEADA"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drawing.js</w:t>
      </w:r>
    </w:p>
    <w:p w14:paraId="19FD7768" w14:textId="45565FE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108</w:t>
      </w:r>
    </w:p>
    <w:p w14:paraId="7A4090BC" w14:textId="531D3EB2"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11</w:t>
      </w:r>
    </w:p>
    <w:p w14:paraId="31177DD2" w14:textId="0D1165C5"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0CE5C635" w14:textId="2A7F1AF6"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34</w:t>
      </w:r>
    </w:p>
    <w:p w14:paraId="7B948CAD" w14:textId="73FE414C"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4</w:t>
      </w:r>
    </w:p>
    <w:p w14:paraId="67AD9647" w14:textId="44ABF16B"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picture.js</w:t>
      </w:r>
    </w:p>
    <w:p w14:paraId="5E65D30A" w14:textId="372F9FE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202</w:t>
      </w:r>
    </w:p>
    <w:p w14:paraId="7EF0291A" w14:textId="55C8C661"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14</w:t>
      </w:r>
    </w:p>
    <w:p w14:paraId="303F81B4" w14:textId="164F4D1E"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row</w:t>
      </w:r>
      <w:proofErr w:type="gramEnd"/>
    </w:p>
    <w:p w14:paraId="13595E54" w14:textId="5BA434A9"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62F76171" w14:textId="63B8A61A"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27</w:t>
      </w:r>
    </w:p>
    <w:p w14:paraId="49086AD6" w14:textId="55DC2309"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45850C23" w14:textId="658FAC07"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row.js</w:t>
      </w:r>
    </w:p>
    <w:p w14:paraId="4A2306A9" w14:textId="2920FE5D"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206</w:t>
      </w:r>
    </w:p>
    <w:p w14:paraId="189C9594" w14:textId="1B2E9B2B"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13</w:t>
      </w:r>
    </w:p>
    <w:p w14:paraId="44C9ED56" w14:textId="7B4E3A22"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style</w:t>
      </w:r>
      <w:proofErr w:type="gramEnd"/>
    </w:p>
    <w:p w14:paraId="53C76B73" w14:textId="63521451"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class</w:t>
      </w:r>
      <w:proofErr w:type="gramEnd"/>
    </w:p>
    <w:p w14:paraId="5069B0CA" w14:textId="1746A44E"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alignment.js</w:t>
      </w:r>
    </w:p>
    <w:p w14:paraId="4FD5F480" w14:textId="3093E5A3"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dòng:123</w:t>
      </w:r>
    </w:p>
    <w:p w14:paraId="7BEE73E6" w14:textId="30A31110"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:3</w:t>
      </w:r>
    </w:p>
    <w:p w14:paraId="0C1A066D" w14:textId="1DDA4F39"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border.js</w:t>
      </w:r>
    </w:p>
    <w:p w14:paraId="679907E0" w14:textId="320A6015"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dòng:146</w:t>
      </w:r>
    </w:p>
    <w:p w14:paraId="1885FF1F" w14:textId="71D3800D"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:2.5</w:t>
      </w:r>
    </w:p>
    <w:p w14:paraId="5B1DF5E7" w14:textId="4397CC49"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ctClolor.js</w:t>
      </w:r>
    </w:p>
    <w:p w14:paraId="4FE78F37" w14:textId="5F839628"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dòng:55</w:t>
      </w:r>
    </w:p>
    <w:p w14:paraId="6A5EBF8E" w14:textId="280EEE67"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:3</w:t>
      </w:r>
    </w:p>
    <w:p w14:paraId="3184F665" w14:textId="16080480"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fill.js</w:t>
      </w:r>
    </w:p>
    <w:p w14:paraId="61EC16ED" w14:textId="2F31888D"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dòng:177</w:t>
      </w:r>
    </w:p>
    <w:p w14:paraId="754E8FB5" w14:textId="31B94320"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:3.5</w:t>
      </w:r>
    </w:p>
    <w:p w14:paraId="4CA15D05" w14:textId="0375DFB0"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font.js</w:t>
      </w:r>
    </w:p>
    <w:p w14:paraId="4FB0504B" w14:textId="26AB9FC8"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dòng:113</w:t>
      </w:r>
    </w:p>
    <w:p w14:paraId="4647E887" w14:textId="5B292777"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:3</w:t>
      </w:r>
    </w:p>
    <w:p w14:paraId="5C1327A5" w14:textId="7F62E6D0"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numberFormat.js</w:t>
      </w:r>
    </w:p>
    <w:p w14:paraId="2960F9F3" w14:textId="0595AAFA"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dòng:34</w:t>
      </w:r>
    </w:p>
    <w:p w14:paraId="7448D6AF" w14:textId="11AE51B0"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:4</w:t>
      </w:r>
    </w:p>
    <w:p w14:paraId="11E23383" w14:textId="29ACECBE"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534FA05E" w14:textId="59CCFC41"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dòng:1</w:t>
      </w:r>
    </w:p>
    <w:p w14:paraId="285801F3" w14:textId="491B850C"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:0</w:t>
      </w:r>
    </w:p>
    <w:p w14:paraId="6A030173" w14:textId="1361E79B"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style.js</w:t>
      </w:r>
    </w:p>
    <w:p w14:paraId="3F59AF29" w14:textId="40EBF446"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dòng:337</w:t>
      </w:r>
    </w:p>
    <w:p w14:paraId="05EF1087" w14:textId="11413566"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:7</w:t>
      </w:r>
    </w:p>
    <w:p w14:paraId="77883DC0" w14:textId="03191A13"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lastRenderedPageBreak/>
        <w:t>/</w:t>
      </w:r>
      <w:proofErr w:type="gramStart"/>
      <w:r>
        <w:rPr>
          <w:rFonts w:ascii="Times New Roman" w:eastAsiaTheme="minorHAnsi" w:hAnsi="Times New Roman" w:cs="Times New Roman"/>
          <w:b/>
          <w:sz w:val="36"/>
          <w:szCs w:val="36"/>
          <w:vertAlign w:val="superscript"/>
          <w:lang w:eastAsia="en-US" w:bidi="ar-SA"/>
        </w:rPr>
        <w:t>types</w:t>
      </w:r>
      <w:proofErr w:type="gramEnd"/>
    </w:p>
    <w:p w14:paraId="3BF41681" w14:textId="0649EBBA"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alignment.js</w:t>
      </w:r>
    </w:p>
    <w:p w14:paraId="264D32C7" w14:textId="10D39BF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81</w:t>
      </w:r>
    </w:p>
    <w:p w14:paraId="30757D1B" w14:textId="56694331"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5CE4F4E4" w14:textId="7962DA4E"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borderStyle.js</w:t>
      </w:r>
    </w:p>
    <w:p w14:paraId="4B0EE97D" w14:textId="7C3C39AF"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38</w:t>
      </w:r>
    </w:p>
    <w:p w14:paraId="291FFBE3" w14:textId="7C45741A"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605DE708" w14:textId="5C494136"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cellComment.js</w:t>
      </w:r>
    </w:p>
    <w:p w14:paraId="06A9AD34" w14:textId="52ED9DA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25</w:t>
      </w:r>
    </w:p>
    <w:p w14:paraId="6D30DD60" w14:textId="559E6C0E"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0157A324" w14:textId="45CBCF68"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colorScheme.js</w:t>
      </w:r>
    </w:p>
    <w:p w14:paraId="586EBED0" w14:textId="502101B3"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36</w:t>
      </w:r>
    </w:p>
    <w:p w14:paraId="122960AE" w14:textId="6D860ACA"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36E0A458" w14:textId="5ABBBD72"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excelColor.js</w:t>
      </w:r>
    </w:p>
    <w:p w14:paraId="4B9CDE54" w14:textId="63FFB8B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88</w:t>
      </w:r>
    </w:p>
    <w:p w14:paraId="77A68DDA" w14:textId="4D6631EF"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6F5F9F5E" w14:textId="4787BB65"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fillPattern.js</w:t>
      </w:r>
    </w:p>
    <w:p w14:paraId="3C26D4F3" w14:textId="61E74C4F"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43</w:t>
      </w:r>
    </w:p>
    <w:p w14:paraId="0A7B6D90" w14:textId="7CC4178E"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3D2CEF0D" w14:textId="0BF780CA"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fontFamily.js</w:t>
      </w:r>
    </w:p>
    <w:p w14:paraId="17F1EF83" w14:textId="73A253C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34</w:t>
      </w:r>
    </w:p>
    <w:p w14:paraId="5D90D2C0" w14:textId="6F00693C"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31147B42" w14:textId="7CA9CD1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6C668391" w14:textId="6B37027B"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16</w:t>
      </w:r>
    </w:p>
    <w:p w14:paraId="7E9D1CCB" w14:textId="0205A3C8"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CA6AA4">
        <w:rPr>
          <w:rFonts w:ascii="Times New Roman" w:eastAsiaTheme="minorHAnsi" w:hAnsi="Times New Roman" w:cs="Times New Roman"/>
          <w:b/>
          <w:sz w:val="36"/>
          <w:szCs w:val="36"/>
          <w:vertAlign w:val="superscript"/>
          <w:lang w:eastAsia="en-US" w:bidi="ar-SA"/>
        </w:rPr>
        <w:t xml:space="preserve"> </w:t>
      </w:r>
      <w:r w:rsidR="003D2A3D">
        <w:rPr>
          <w:rFonts w:ascii="Times New Roman" w:eastAsiaTheme="minorHAnsi" w:hAnsi="Times New Roman" w:cs="Times New Roman"/>
          <w:b/>
          <w:sz w:val="36"/>
          <w:szCs w:val="36"/>
          <w:vertAlign w:val="superscript"/>
          <w:lang w:eastAsia="en-US" w:bidi="ar-SA"/>
        </w:rPr>
        <w:t>0</w:t>
      </w:r>
    </w:p>
    <w:p w14:paraId="192E97AC" w14:textId="60BF638D"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orientation.js</w:t>
      </w:r>
    </w:p>
    <w:p w14:paraId="29611DF5" w14:textId="63657A03"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24</w:t>
      </w:r>
    </w:p>
    <w:p w14:paraId="230F9F5B" w14:textId="2CCFD62A"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CA6AA4">
        <w:rPr>
          <w:rFonts w:ascii="Times New Roman" w:eastAsiaTheme="minorHAnsi" w:hAnsi="Times New Roman" w:cs="Times New Roman"/>
          <w:b/>
          <w:sz w:val="36"/>
          <w:szCs w:val="36"/>
          <w:vertAlign w:val="superscript"/>
          <w:lang w:eastAsia="en-US" w:bidi="ar-SA"/>
        </w:rPr>
        <w:t xml:space="preserve"> </w:t>
      </w:r>
      <w:r w:rsidR="003D2A3D">
        <w:rPr>
          <w:rFonts w:ascii="Times New Roman" w:eastAsiaTheme="minorHAnsi" w:hAnsi="Times New Roman" w:cs="Times New Roman"/>
          <w:b/>
          <w:sz w:val="36"/>
          <w:szCs w:val="36"/>
          <w:vertAlign w:val="superscript"/>
          <w:lang w:eastAsia="en-US" w:bidi="ar-SA"/>
        </w:rPr>
        <w:t>0</w:t>
      </w:r>
    </w:p>
    <w:p w14:paraId="295B06AB" w14:textId="0B14090D"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pageOrder.js</w:t>
      </w:r>
    </w:p>
    <w:p w14:paraId="3B873F3D" w14:textId="6836522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25</w:t>
      </w:r>
    </w:p>
    <w:p w14:paraId="275D25FE" w14:textId="102F0499"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3D2A3D">
        <w:rPr>
          <w:rFonts w:ascii="Times New Roman" w:eastAsiaTheme="minorHAnsi" w:hAnsi="Times New Roman" w:cs="Times New Roman"/>
          <w:b/>
          <w:sz w:val="36"/>
          <w:szCs w:val="36"/>
          <w:vertAlign w:val="superscript"/>
          <w:lang w:eastAsia="en-US" w:bidi="ar-SA"/>
        </w:rPr>
        <w:t>0</w:t>
      </w:r>
    </w:p>
    <w:p w14:paraId="1AABEE0C" w14:textId="0072E0A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pane.js</w:t>
      </w:r>
    </w:p>
    <w:p w14:paraId="69031FBC" w14:textId="533A817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25</w:t>
      </w:r>
    </w:p>
    <w:p w14:paraId="4EB0A051" w14:textId="277155E0"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5221D3D1" w14:textId="0EE41B36"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paneState.js</w:t>
      </w:r>
    </w:p>
    <w:p w14:paraId="0DFC449F" w14:textId="5B2AD5A1"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25</w:t>
      </w:r>
    </w:p>
    <w:p w14:paraId="76B161A7" w14:textId="686C26E2"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5FF49A9E" w14:textId="6C0A7DB2"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paneSize.js</w:t>
      </w:r>
    </w:p>
    <w:p w14:paraId="252F52E0" w14:textId="153E4367"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92</w:t>
      </w:r>
    </w:p>
    <w:p w14:paraId="5C257CBD" w14:textId="1A5F33CF"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69850FCC" w14:textId="7B48F3CE"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lastRenderedPageBreak/>
        <w:t>positiveUniversalMessure.js</w:t>
      </w:r>
    </w:p>
    <w:p w14:paraId="0EAB9D7A" w14:textId="46FA9344"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15</w:t>
      </w:r>
    </w:p>
    <w:p w14:paraId="2CF002E4" w14:textId="05A134C7"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4F9E6B52" w14:textId="76CAC3E9" w:rsidR="00317EB7" w:rsidRDefault="00317EB7"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printError.js</w:t>
      </w:r>
    </w:p>
    <w:p w14:paraId="5BCAC631" w14:textId="470D1330"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24</w:t>
      </w:r>
    </w:p>
    <w:p w14:paraId="2FB4E340" w14:textId="03480824" w:rsidR="00317EB7"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17EB7">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0</w:t>
      </w:r>
    </w:p>
    <w:p w14:paraId="1291A6C9" w14:textId="7509F7C8"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workbook</w:t>
      </w:r>
      <w:proofErr w:type="gramEnd"/>
    </w:p>
    <w:p w14:paraId="38BE1495" w14:textId="796ECD8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builder.js</w:t>
      </w:r>
    </w:p>
    <w:p w14:paraId="425FC31D" w14:textId="6562B9C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634</w:t>
      </w:r>
    </w:p>
    <w:p w14:paraId="6B2D4292" w14:textId="58FD61CB"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CA6AA4">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25</w:t>
      </w:r>
    </w:p>
    <w:p w14:paraId="2AD07FFA" w14:textId="239EB6C5"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dfxCollection.js</w:t>
      </w:r>
    </w:p>
    <w:p w14:paraId="69B87C69" w14:textId="633B6E58"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60</w:t>
      </w:r>
    </w:p>
    <w:p w14:paraId="4CA825A1" w14:textId="388FD929"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CD1E16">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5</w:t>
      </w:r>
    </w:p>
    <w:p w14:paraId="1AD67B9C" w14:textId="3131D7AF"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50D46279" w14:textId="7A05166F"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w:t>
      </w:r>
    </w:p>
    <w:p w14:paraId="6D4024E5" w14:textId="43A4FF18"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602C250C" w14:textId="4968CD2B"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mediaCollection.js</w:t>
      </w:r>
    </w:p>
    <w:p w14:paraId="2728E6D1" w14:textId="521F2461"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26</w:t>
      </w:r>
    </w:p>
    <w:p w14:paraId="6E149870" w14:textId="0D0B00C8"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3</w:t>
      </w:r>
    </w:p>
    <w:p w14:paraId="5493BDF1" w14:textId="76687017"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workbook.js</w:t>
      </w:r>
    </w:p>
    <w:p w14:paraId="0121C363" w14:textId="562DB963"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282</w:t>
      </w:r>
    </w:p>
    <w:p w14:paraId="111581D0" w14:textId="2B8C8839"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15</w:t>
      </w:r>
    </w:p>
    <w:p w14:paraId="15D26C6F" w14:textId="1A73AC4C"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worksheet</w:t>
      </w:r>
      <w:proofErr w:type="gramEnd"/>
    </w:p>
    <w:p w14:paraId="1FA108EF" w14:textId="77E25C53"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builder</w:t>
      </w:r>
      <w:r w:rsidR="00317EB7">
        <w:rPr>
          <w:rFonts w:ascii="Times New Roman" w:eastAsiaTheme="minorHAnsi" w:hAnsi="Times New Roman" w:cs="Times New Roman"/>
          <w:b/>
          <w:sz w:val="36"/>
          <w:szCs w:val="36"/>
          <w:vertAlign w:val="superscript"/>
          <w:lang w:eastAsia="en-US" w:bidi="ar-SA"/>
        </w:rPr>
        <w:t>.js</w:t>
      </w:r>
    </w:p>
    <w:p w14:paraId="0DB96709" w14:textId="0C7AC023" w:rsidR="00317EB7" w:rsidRDefault="00317EB7"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683</w:t>
      </w:r>
    </w:p>
    <w:p w14:paraId="41FCCA99" w14:textId="076FB4B1" w:rsidR="00317EB7" w:rsidRPr="00317EB7"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17EB7">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497C4050" w14:textId="2E52614D"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spellStart"/>
      <w:proofErr w:type="gramStart"/>
      <w:r>
        <w:rPr>
          <w:rFonts w:ascii="Times New Roman" w:eastAsiaTheme="minorHAnsi" w:hAnsi="Times New Roman" w:cs="Times New Roman"/>
          <w:b/>
          <w:sz w:val="36"/>
          <w:szCs w:val="36"/>
          <w:vertAlign w:val="superscript"/>
          <w:lang w:eastAsia="en-US" w:bidi="ar-SA"/>
        </w:rPr>
        <w:t>cf</w:t>
      </w:r>
      <w:proofErr w:type="spellEnd"/>
      <w:proofErr w:type="gramEnd"/>
    </w:p>
    <w:p w14:paraId="3706FE57" w14:textId="103F2903"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cf_rule.js</w:t>
      </w:r>
    </w:p>
    <w:p w14:paraId="5221FB9D" w14:textId="26E5E7BD"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dòng:55</w:t>
      </w:r>
    </w:p>
    <w:p w14:paraId="581DBE8D" w14:textId="65F72746" w:rsid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1</w:t>
      </w:r>
    </w:p>
    <w:p w14:paraId="621509C4" w14:textId="1C2C333D"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cr_rule_types.js</w:t>
      </w:r>
    </w:p>
    <w:p w14:paraId="0CEB62E5" w14:textId="3CDEF792"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dòng:45</w:t>
      </w:r>
    </w:p>
    <w:p w14:paraId="5257C9F3" w14:textId="0AD5916A" w:rsidR="003D2A3D" w:rsidRP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 xml:space="preserve">: </w:t>
      </w:r>
    </w:p>
    <w:p w14:paraId="66B66C7F" w14:textId="6731953E"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cf_rules_collection.js</w:t>
      </w:r>
    </w:p>
    <w:p w14:paraId="0628F01F" w14:textId="6FD60C7C"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dòng:35</w:t>
      </w:r>
    </w:p>
    <w:p w14:paraId="0E665072" w14:textId="0D18AA1F" w:rsidR="003D2A3D" w:rsidRP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0</w:t>
      </w:r>
    </w:p>
    <w:p w14:paraId="5633F86D" w14:textId="296B8AC9"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t>
      </w:r>
      <w:proofErr w:type="gramStart"/>
      <w:r>
        <w:rPr>
          <w:rFonts w:ascii="Times New Roman" w:eastAsiaTheme="minorHAnsi" w:hAnsi="Times New Roman" w:cs="Times New Roman"/>
          <w:b/>
          <w:sz w:val="36"/>
          <w:szCs w:val="36"/>
          <w:vertAlign w:val="superscript"/>
          <w:lang w:eastAsia="en-US" w:bidi="ar-SA"/>
        </w:rPr>
        <w:t>classes</w:t>
      </w:r>
      <w:proofErr w:type="gramEnd"/>
    </w:p>
    <w:p w14:paraId="74376162" w14:textId="789549E3"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dataValidation.js</w:t>
      </w:r>
    </w:p>
    <w:p w14:paraId="4743BF91" w14:textId="6E5E23B3"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dòng:192</w:t>
      </w:r>
    </w:p>
    <w:p w14:paraId="19B4C705" w14:textId="594E4058" w:rsidR="003D2A3D" w:rsidRP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4</w:t>
      </w:r>
    </w:p>
    <w:p w14:paraId="1240931C" w14:textId="18355C48" w:rsidR="003D2A3D" w:rsidRDefault="003D2A3D"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lastRenderedPageBreak/>
        <w:t>hyperlink.js</w:t>
      </w:r>
    </w:p>
    <w:p w14:paraId="01D7AE4B" w14:textId="65D6A833" w:rsidR="003D2A3D" w:rsidRDefault="003D2A3D"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sidRPr="003D2A3D">
        <w:rPr>
          <w:rFonts w:ascii="Times New Roman" w:eastAsiaTheme="minorHAnsi" w:hAnsi="Times New Roman" w:cs="Times New Roman"/>
          <w:b/>
          <w:sz w:val="36"/>
          <w:szCs w:val="36"/>
          <w:vertAlign w:val="superscript"/>
          <w:lang w:eastAsia="en-US" w:bidi="ar-SA"/>
        </w:rPr>
        <w:t xml:space="preserve"> </w:t>
      </w:r>
      <w:r>
        <w:rPr>
          <w:rFonts w:ascii="Times New Roman" w:eastAsiaTheme="minorHAnsi" w:hAnsi="Times New Roman" w:cs="Times New Roman"/>
          <w:b/>
          <w:sz w:val="36"/>
          <w:szCs w:val="36"/>
          <w:vertAlign w:val="superscript"/>
          <w:lang w:eastAsia="en-US" w:bidi="ar-SA"/>
        </w:rPr>
        <w:t>dòng:75</w:t>
      </w:r>
    </w:p>
    <w:p w14:paraId="5E1FB7B6" w14:textId="78D4ABC2" w:rsidR="003D2A3D" w:rsidRPr="003D2A3D" w:rsidRDefault="00463E8A" w:rsidP="00D43FB2">
      <w:pPr>
        <w:pStyle w:val="ListParagraph"/>
        <w:numPr>
          <w:ilvl w:val="4"/>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3D2A3D">
        <w:rPr>
          <w:rFonts w:ascii="Times New Roman" w:eastAsiaTheme="minorHAnsi" w:hAnsi="Times New Roman" w:cs="Times New Roman"/>
          <w:b/>
          <w:sz w:val="36"/>
          <w:szCs w:val="36"/>
          <w:vertAlign w:val="superscript"/>
          <w:lang w:eastAsia="en-US" w:bidi="ar-SA"/>
        </w:rPr>
        <w:t xml:space="preserve">: </w:t>
      </w:r>
      <w:r w:rsidR="0008787F">
        <w:rPr>
          <w:rFonts w:ascii="Times New Roman" w:eastAsiaTheme="minorHAnsi" w:hAnsi="Times New Roman" w:cs="Times New Roman"/>
          <w:b/>
          <w:sz w:val="36"/>
          <w:szCs w:val="36"/>
          <w:vertAlign w:val="superscript"/>
          <w:lang w:eastAsia="en-US" w:bidi="ar-SA"/>
        </w:rPr>
        <w:t>4</w:t>
      </w:r>
    </w:p>
    <w:p w14:paraId="1E35E0FB" w14:textId="0C0DBC1F"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index.js</w:t>
      </w:r>
    </w:p>
    <w:p w14:paraId="6E32772A" w14:textId="5C29AAC5"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w:t>
      </w:r>
    </w:p>
    <w:p w14:paraId="558F1C03" w14:textId="2E7CF026"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05F6990D" w14:textId="2AA3E27A"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optsValidator.js</w:t>
      </w:r>
    </w:p>
    <w:p w14:paraId="7B28F689" w14:textId="1A13FA7C"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211</w:t>
      </w:r>
    </w:p>
    <w:p w14:paraId="5ED70D60" w14:textId="7CE0F0B9"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0A5A5D13" w14:textId="20AD035C" w:rsidR="00B92C29" w:rsidRDefault="00B92C29"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sheet_default_params.js</w:t>
      </w:r>
    </w:p>
    <w:p w14:paraId="7C105259" w14:textId="131BEFBE"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110</w:t>
      </w:r>
    </w:p>
    <w:p w14:paraId="69F5216D" w14:textId="34383B4D"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2866AD13" w14:textId="1F045C7E" w:rsidR="00B92C29" w:rsidRDefault="0008787F" w:rsidP="00D43FB2">
      <w:pPr>
        <w:pStyle w:val="ListParagraph"/>
        <w:numPr>
          <w:ilvl w:val="2"/>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w</w:t>
      </w:r>
      <w:r w:rsidR="00B92C29">
        <w:rPr>
          <w:rFonts w:ascii="Times New Roman" w:eastAsiaTheme="minorHAnsi" w:hAnsi="Times New Roman" w:cs="Times New Roman"/>
          <w:b/>
          <w:sz w:val="36"/>
          <w:szCs w:val="36"/>
          <w:vertAlign w:val="superscript"/>
          <w:lang w:eastAsia="en-US" w:bidi="ar-SA"/>
        </w:rPr>
        <w:t>orksheet.js</w:t>
      </w:r>
    </w:p>
    <w:p w14:paraId="4A5C2063" w14:textId="48225B89"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320</w:t>
      </w:r>
    </w:p>
    <w:p w14:paraId="7E136D7C" w14:textId="18ABFB8B"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17</w:t>
      </w:r>
    </w:p>
    <w:p w14:paraId="1E981771" w14:textId="62A594BB"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/logger.js</w:t>
      </w:r>
    </w:p>
    <w:p w14:paraId="6743011E" w14:textId="50FAF506"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45</w:t>
      </w:r>
    </w:p>
    <w:p w14:paraId="573D5717" w14:textId="0BEC89B4"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7</w:t>
      </w:r>
    </w:p>
    <w:p w14:paraId="11675BA9" w14:textId="0547C1D3" w:rsidR="00B92C29" w:rsidRDefault="00B92C29" w:rsidP="00D43FB2">
      <w:pPr>
        <w:pStyle w:val="ListParagraph"/>
        <w:numPr>
          <w:ilvl w:val="1"/>
          <w:numId w:val="36"/>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/utils.js</w:t>
      </w:r>
    </w:p>
    <w:p w14:paraId="7A7535BB" w14:textId="5DB3A910" w:rsidR="00B92C29" w:rsidRDefault="00B92C29"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dòng</w:t>
      </w:r>
      <w:proofErr w:type="spellEnd"/>
      <w:r>
        <w:rPr>
          <w:rFonts w:ascii="Times New Roman" w:eastAsiaTheme="minorHAnsi" w:hAnsi="Times New Roman" w:cs="Times New Roman"/>
          <w:b/>
          <w:sz w:val="36"/>
          <w:szCs w:val="36"/>
          <w:vertAlign w:val="superscript"/>
          <w:lang w:eastAsia="en-US" w:bidi="ar-SA"/>
        </w:rPr>
        <w:t xml:space="preserve">: </w:t>
      </w:r>
      <w:r w:rsidR="00317EB7">
        <w:rPr>
          <w:rFonts w:ascii="Times New Roman" w:eastAsiaTheme="minorHAnsi" w:hAnsi="Times New Roman" w:cs="Times New Roman"/>
          <w:b/>
          <w:sz w:val="36"/>
          <w:szCs w:val="36"/>
          <w:vertAlign w:val="superscript"/>
          <w:lang w:eastAsia="en-US" w:bidi="ar-SA"/>
        </w:rPr>
        <w:t>245</w:t>
      </w:r>
    </w:p>
    <w:p w14:paraId="51851B4D" w14:textId="10A02776" w:rsidR="00B92C29" w:rsidRPr="00B92C29" w:rsidRDefault="00463E8A" w:rsidP="00D43FB2">
      <w:pPr>
        <w:pStyle w:val="ListParagraph"/>
        <w:numPr>
          <w:ilvl w:val="3"/>
          <w:numId w:val="36"/>
        </w:numPr>
        <w:rPr>
          <w:rFonts w:ascii="Times New Roman" w:eastAsiaTheme="minorHAnsi" w:hAnsi="Times New Roman" w:cs="Times New Roman"/>
          <w:b/>
          <w:sz w:val="36"/>
          <w:szCs w:val="36"/>
          <w:vertAlign w:val="superscript"/>
          <w:lang w:eastAsia="en-US" w:bidi="ar-SA"/>
        </w:rPr>
      </w:pPr>
      <w:proofErr w:type="spellStart"/>
      <w:r>
        <w:rPr>
          <w:rFonts w:ascii="Times New Roman" w:eastAsiaTheme="minorHAnsi" w:hAnsi="Times New Roman" w:cs="Times New Roman"/>
          <w:b/>
          <w:sz w:val="36"/>
          <w:szCs w:val="36"/>
          <w:vertAlign w:val="superscript"/>
          <w:lang w:eastAsia="en-US" w:bidi="ar-SA"/>
        </w:rPr>
        <w:lastRenderedPageBreak/>
        <w:t>số</w:t>
      </w:r>
      <w:proofErr w:type="spellEnd"/>
      <w:r>
        <w:rPr>
          <w:rFonts w:ascii="Times New Roman" w:eastAsiaTheme="minorHAnsi" w:hAnsi="Times New Roman" w:cs="Times New Roman"/>
          <w:b/>
          <w:sz w:val="36"/>
          <w:szCs w:val="36"/>
          <w:vertAlign w:val="superscript"/>
          <w:lang w:eastAsia="en-US" w:bidi="ar-SA"/>
        </w:rPr>
        <w:t xml:space="preserve"> </w:t>
      </w:r>
      <w:proofErr w:type="spellStart"/>
      <w:r>
        <w:rPr>
          <w:rFonts w:ascii="Times New Roman" w:eastAsiaTheme="minorHAnsi" w:hAnsi="Times New Roman" w:cs="Times New Roman"/>
          <w:b/>
          <w:sz w:val="36"/>
          <w:szCs w:val="36"/>
          <w:vertAlign w:val="superscript"/>
          <w:lang w:eastAsia="en-US" w:bidi="ar-SA"/>
        </w:rPr>
        <w:t>lượng</w:t>
      </w:r>
      <w:proofErr w:type="spellEnd"/>
      <w:r>
        <w:rPr>
          <w:rFonts w:ascii="Times New Roman" w:eastAsiaTheme="minorHAnsi" w:hAnsi="Times New Roman" w:cs="Times New Roman"/>
          <w:b/>
          <w:sz w:val="36"/>
          <w:szCs w:val="36"/>
          <w:vertAlign w:val="superscript"/>
          <w:lang w:eastAsia="en-US" w:bidi="ar-SA"/>
        </w:rPr>
        <w:t xml:space="preserve"> class</w:t>
      </w:r>
      <w:r w:rsidR="00B92C29">
        <w:rPr>
          <w:rFonts w:ascii="Times New Roman" w:eastAsiaTheme="minorHAnsi" w:hAnsi="Times New Roman" w:cs="Times New Roman"/>
          <w:b/>
          <w:sz w:val="36"/>
          <w:szCs w:val="36"/>
          <w:vertAlign w:val="superscript"/>
          <w:lang w:eastAsia="en-US" w:bidi="ar-SA"/>
        </w:rPr>
        <w:t>:</w:t>
      </w:r>
      <w:r w:rsidR="0008787F">
        <w:rPr>
          <w:rFonts w:ascii="Times New Roman" w:eastAsiaTheme="minorHAnsi" w:hAnsi="Times New Roman" w:cs="Times New Roman"/>
          <w:b/>
          <w:sz w:val="36"/>
          <w:szCs w:val="36"/>
          <w:vertAlign w:val="superscript"/>
          <w:lang w:eastAsia="en-US" w:bidi="ar-SA"/>
        </w:rPr>
        <w:t>0</w:t>
      </w:r>
    </w:p>
    <w:p w14:paraId="79B6783D" w14:textId="3D36855E" w:rsidR="006C7C14" w:rsidRDefault="0052746D" w:rsidP="00B92C29">
      <w:pPr>
        <w:pStyle w:val="ListParagraph"/>
        <w:ind w:left="576"/>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Folder test: </w:t>
      </w:r>
      <w:r w:rsidR="008E2B9A">
        <w:rPr>
          <w:rFonts w:ascii="Times New Roman" w:eastAsiaTheme="minorHAnsi" w:hAnsi="Times New Roman" w:cs="Times New Roman"/>
          <w:b/>
          <w:sz w:val="36"/>
          <w:szCs w:val="36"/>
          <w:vertAlign w:val="superscript"/>
          <w:lang w:eastAsia="en-US" w:bidi="ar-SA"/>
        </w:rPr>
        <w:t xml:space="preserve">1173 </w:t>
      </w:r>
      <w:proofErr w:type="spellStart"/>
      <w:r w:rsidR="008E2B9A">
        <w:rPr>
          <w:rFonts w:ascii="Times New Roman" w:eastAsiaTheme="minorHAnsi" w:hAnsi="Times New Roman" w:cs="Times New Roman"/>
          <w:b/>
          <w:sz w:val="36"/>
          <w:szCs w:val="36"/>
          <w:vertAlign w:val="superscript"/>
          <w:lang w:eastAsia="en-US" w:bidi="ar-SA"/>
        </w:rPr>
        <w:t>dòng</w:t>
      </w:r>
      <w:proofErr w:type="spellEnd"/>
      <w:r w:rsidR="008E2B9A">
        <w:rPr>
          <w:rFonts w:ascii="Times New Roman" w:eastAsiaTheme="minorHAnsi" w:hAnsi="Times New Roman" w:cs="Times New Roman"/>
          <w:b/>
          <w:sz w:val="36"/>
          <w:szCs w:val="36"/>
          <w:vertAlign w:val="superscript"/>
          <w:lang w:eastAsia="en-US" w:bidi="ar-SA"/>
        </w:rPr>
        <w:t xml:space="preserve"> – 0 class</w:t>
      </w:r>
    </w:p>
    <w:p w14:paraId="76465E7D" w14:textId="4A175B1B" w:rsidR="0052746D" w:rsidRDefault="0052746D"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cell</w:t>
      </w:r>
      <w:r w:rsidR="008E2B9A">
        <w:rPr>
          <w:rFonts w:ascii="Times New Roman" w:eastAsiaTheme="minorHAnsi" w:hAnsi="Times New Roman" w:cs="Times New Roman"/>
          <w:b/>
          <w:sz w:val="36"/>
          <w:szCs w:val="36"/>
          <w:vertAlign w:val="superscript"/>
          <w:lang w:eastAsia="en-US" w:bidi="ar-SA"/>
        </w:rPr>
        <w:t>.test</w:t>
      </w:r>
      <w:r>
        <w:rPr>
          <w:rFonts w:ascii="Times New Roman" w:eastAsiaTheme="minorHAnsi" w:hAnsi="Times New Roman" w:cs="Times New Roman"/>
          <w:b/>
          <w:sz w:val="36"/>
          <w:szCs w:val="36"/>
          <w:vertAlign w:val="superscript"/>
          <w:lang w:eastAsia="en-US" w:bidi="ar-SA"/>
        </w:rPr>
        <w:t xml:space="preserve">.js: 418 </w:t>
      </w:r>
      <w:proofErr w:type="spellStart"/>
      <w:r>
        <w:rPr>
          <w:rFonts w:ascii="Times New Roman" w:eastAsiaTheme="minorHAnsi" w:hAnsi="Times New Roman" w:cs="Times New Roman"/>
          <w:b/>
          <w:sz w:val="36"/>
          <w:szCs w:val="36"/>
          <w:vertAlign w:val="superscript"/>
          <w:lang w:eastAsia="en-US" w:bidi="ar-SA"/>
        </w:rPr>
        <w:t>dòng</w:t>
      </w:r>
      <w:proofErr w:type="spellEnd"/>
    </w:p>
    <w:p w14:paraId="23B1365F" w14:textId="65BFEB67" w:rsidR="0052746D"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column.test.js: </w:t>
      </w:r>
      <w:r w:rsidR="0052746D">
        <w:rPr>
          <w:rFonts w:ascii="Times New Roman" w:eastAsiaTheme="minorHAnsi" w:hAnsi="Times New Roman" w:cs="Times New Roman"/>
          <w:b/>
          <w:sz w:val="36"/>
          <w:szCs w:val="36"/>
          <w:vertAlign w:val="superscript"/>
          <w:lang w:eastAsia="en-US" w:bidi="ar-SA"/>
        </w:rPr>
        <w:t xml:space="preserve">29 </w:t>
      </w:r>
      <w:proofErr w:type="spellStart"/>
      <w:r w:rsidR="0052746D">
        <w:rPr>
          <w:rFonts w:ascii="Times New Roman" w:eastAsiaTheme="minorHAnsi" w:hAnsi="Times New Roman" w:cs="Times New Roman"/>
          <w:b/>
          <w:sz w:val="36"/>
          <w:szCs w:val="36"/>
          <w:vertAlign w:val="superscript"/>
          <w:lang w:eastAsia="en-US" w:bidi="ar-SA"/>
        </w:rPr>
        <w:t>dòng</w:t>
      </w:r>
      <w:proofErr w:type="spellEnd"/>
    </w:p>
    <w:p w14:paraId="60DC4F02" w14:textId="0E62BF7E" w:rsidR="0052746D"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dataValidations.test.js: </w:t>
      </w:r>
      <w:r w:rsidR="0052746D">
        <w:rPr>
          <w:rFonts w:ascii="Times New Roman" w:eastAsiaTheme="minorHAnsi" w:hAnsi="Times New Roman" w:cs="Times New Roman"/>
          <w:b/>
          <w:sz w:val="36"/>
          <w:szCs w:val="36"/>
          <w:vertAlign w:val="superscript"/>
          <w:lang w:eastAsia="en-US" w:bidi="ar-SA"/>
        </w:rPr>
        <w:t xml:space="preserve">36 </w:t>
      </w:r>
      <w:proofErr w:type="spellStart"/>
      <w:r w:rsidR="0052746D">
        <w:rPr>
          <w:rFonts w:ascii="Times New Roman" w:eastAsiaTheme="minorHAnsi" w:hAnsi="Times New Roman" w:cs="Times New Roman"/>
          <w:b/>
          <w:sz w:val="36"/>
          <w:szCs w:val="36"/>
          <w:vertAlign w:val="superscript"/>
          <w:lang w:eastAsia="en-US" w:bidi="ar-SA"/>
        </w:rPr>
        <w:t>dòng</w:t>
      </w:r>
      <w:proofErr w:type="spellEnd"/>
    </w:p>
    <w:p w14:paraId="0FBD7510" w14:textId="4C67FBE7" w:rsidR="0052746D"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image.test.js: </w:t>
      </w:r>
      <w:r w:rsidR="0052746D">
        <w:rPr>
          <w:rFonts w:ascii="Times New Roman" w:eastAsiaTheme="minorHAnsi" w:hAnsi="Times New Roman" w:cs="Times New Roman"/>
          <w:b/>
          <w:sz w:val="36"/>
          <w:szCs w:val="36"/>
          <w:vertAlign w:val="superscript"/>
          <w:lang w:eastAsia="en-US" w:bidi="ar-SA"/>
        </w:rPr>
        <w:t xml:space="preserve">380 </w:t>
      </w:r>
      <w:proofErr w:type="spellStart"/>
      <w:r w:rsidR="0052746D">
        <w:rPr>
          <w:rFonts w:ascii="Times New Roman" w:eastAsiaTheme="minorHAnsi" w:hAnsi="Times New Roman" w:cs="Times New Roman"/>
          <w:b/>
          <w:sz w:val="36"/>
          <w:szCs w:val="36"/>
          <w:vertAlign w:val="superscript"/>
          <w:lang w:eastAsia="en-US" w:bidi="ar-SA"/>
        </w:rPr>
        <w:t>dòng</w:t>
      </w:r>
      <w:proofErr w:type="spellEnd"/>
    </w:p>
    <w:p w14:paraId="6F782005" w14:textId="1A6D65A4" w:rsidR="0052746D"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library.test.js: </w:t>
      </w:r>
      <w:r w:rsidR="0052746D">
        <w:rPr>
          <w:rFonts w:ascii="Times New Roman" w:eastAsiaTheme="minorHAnsi" w:hAnsi="Times New Roman" w:cs="Times New Roman"/>
          <w:b/>
          <w:sz w:val="36"/>
          <w:szCs w:val="36"/>
          <w:vertAlign w:val="superscript"/>
          <w:lang w:eastAsia="en-US" w:bidi="ar-SA"/>
        </w:rPr>
        <w:t xml:space="preserve">28 </w:t>
      </w:r>
      <w:proofErr w:type="spellStart"/>
      <w:r w:rsidR="0052746D">
        <w:rPr>
          <w:rFonts w:ascii="Times New Roman" w:eastAsiaTheme="minorHAnsi" w:hAnsi="Times New Roman" w:cs="Times New Roman"/>
          <w:b/>
          <w:sz w:val="36"/>
          <w:szCs w:val="36"/>
          <w:vertAlign w:val="superscript"/>
          <w:lang w:eastAsia="en-US" w:bidi="ar-SA"/>
        </w:rPr>
        <w:t>dòng</w:t>
      </w:r>
      <w:proofErr w:type="spellEnd"/>
    </w:p>
    <w:p w14:paraId="24E15668" w14:textId="7AA418CA" w:rsidR="0052746D"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row.test.js: 42 </w:t>
      </w:r>
      <w:proofErr w:type="spellStart"/>
      <w:r>
        <w:rPr>
          <w:rFonts w:ascii="Times New Roman" w:eastAsiaTheme="minorHAnsi" w:hAnsi="Times New Roman" w:cs="Times New Roman"/>
          <w:b/>
          <w:sz w:val="36"/>
          <w:szCs w:val="36"/>
          <w:vertAlign w:val="superscript"/>
          <w:lang w:eastAsia="en-US" w:bidi="ar-SA"/>
        </w:rPr>
        <w:t>dòng</w:t>
      </w:r>
      <w:proofErr w:type="spellEnd"/>
    </w:p>
    <w:p w14:paraId="3E21D663" w14:textId="76E6B490" w:rsidR="008E2B9A"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style.test.js: 77 </w:t>
      </w:r>
      <w:proofErr w:type="spellStart"/>
      <w:r>
        <w:rPr>
          <w:rFonts w:ascii="Times New Roman" w:eastAsiaTheme="minorHAnsi" w:hAnsi="Times New Roman" w:cs="Times New Roman"/>
          <w:b/>
          <w:sz w:val="36"/>
          <w:szCs w:val="36"/>
          <w:vertAlign w:val="superscript"/>
          <w:lang w:eastAsia="en-US" w:bidi="ar-SA"/>
        </w:rPr>
        <w:t>dòng</w:t>
      </w:r>
      <w:proofErr w:type="spellEnd"/>
    </w:p>
    <w:p w14:paraId="12C07DBA" w14:textId="09C5DB0F" w:rsidR="008E2B9A"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unicodestring.test.js: 13 </w:t>
      </w:r>
      <w:proofErr w:type="spellStart"/>
      <w:r>
        <w:rPr>
          <w:rFonts w:ascii="Times New Roman" w:eastAsiaTheme="minorHAnsi" w:hAnsi="Times New Roman" w:cs="Times New Roman"/>
          <w:b/>
          <w:sz w:val="36"/>
          <w:szCs w:val="36"/>
          <w:vertAlign w:val="superscript"/>
          <w:lang w:eastAsia="en-US" w:bidi="ar-SA"/>
        </w:rPr>
        <w:t>dòng</w:t>
      </w:r>
      <w:proofErr w:type="spellEnd"/>
    </w:p>
    <w:p w14:paraId="26B253BF" w14:textId="4CFC1B5C" w:rsidR="008E2B9A" w:rsidRDefault="008E2B9A" w:rsidP="0052746D">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workbook.test.js: 107 </w:t>
      </w:r>
      <w:proofErr w:type="spellStart"/>
      <w:r>
        <w:rPr>
          <w:rFonts w:ascii="Times New Roman" w:eastAsiaTheme="minorHAnsi" w:hAnsi="Times New Roman" w:cs="Times New Roman"/>
          <w:b/>
          <w:sz w:val="36"/>
          <w:szCs w:val="36"/>
          <w:vertAlign w:val="superscript"/>
          <w:lang w:eastAsia="en-US" w:bidi="ar-SA"/>
        </w:rPr>
        <w:t>dòng</w:t>
      </w:r>
      <w:proofErr w:type="spellEnd"/>
    </w:p>
    <w:p w14:paraId="4E7D19A0" w14:textId="555CC0F0" w:rsidR="006C7C14" w:rsidRPr="008E2B9A" w:rsidRDefault="008E2B9A" w:rsidP="008E2B9A">
      <w:pPr>
        <w:pStyle w:val="ListParagraph"/>
        <w:numPr>
          <w:ilvl w:val="0"/>
          <w:numId w:val="44"/>
        </w:numPr>
        <w:rPr>
          <w:rFonts w:ascii="Times New Roman" w:eastAsiaTheme="minorHAnsi" w:hAnsi="Times New Roman" w:cs="Times New Roman"/>
          <w:b/>
          <w:sz w:val="36"/>
          <w:szCs w:val="36"/>
          <w:vertAlign w:val="superscript"/>
          <w:lang w:eastAsia="en-US" w:bidi="ar-SA"/>
        </w:rPr>
      </w:pPr>
      <w:r>
        <w:rPr>
          <w:rFonts w:ascii="Times New Roman" w:eastAsiaTheme="minorHAnsi" w:hAnsi="Times New Roman" w:cs="Times New Roman"/>
          <w:b/>
          <w:sz w:val="36"/>
          <w:szCs w:val="36"/>
          <w:vertAlign w:val="superscript"/>
          <w:lang w:eastAsia="en-US" w:bidi="ar-SA"/>
        </w:rPr>
        <w:t xml:space="preserve">worksheet.test.js: 43 </w:t>
      </w:r>
      <w:proofErr w:type="spellStart"/>
      <w:r>
        <w:rPr>
          <w:rFonts w:ascii="Times New Roman" w:eastAsiaTheme="minorHAnsi" w:hAnsi="Times New Roman" w:cs="Times New Roman"/>
          <w:b/>
          <w:sz w:val="36"/>
          <w:szCs w:val="36"/>
          <w:vertAlign w:val="superscript"/>
          <w:lang w:eastAsia="en-US" w:bidi="ar-SA"/>
        </w:rPr>
        <w:t>dòng</w:t>
      </w:r>
      <w:proofErr w:type="spellEnd"/>
    </w:p>
    <w:p w14:paraId="4D38759C" w14:textId="3CF55F2D" w:rsidR="000F42AD" w:rsidRPr="00FA4C3D" w:rsidRDefault="000F42AD" w:rsidP="000F42AD">
      <w:pPr>
        <w:pStyle w:val="Heading2"/>
        <w:rPr>
          <w:rFonts w:ascii="Times New Roman" w:hAnsi="Times New Roman" w:cs="Times New Roman"/>
          <w:sz w:val="32"/>
          <w:szCs w:val="32"/>
        </w:rPr>
      </w:pPr>
      <w:bookmarkStart w:id="9" w:name="_Toc57272147"/>
      <w:proofErr w:type="spellStart"/>
      <w:r w:rsidRPr="00FA4C3D">
        <w:rPr>
          <w:rFonts w:ascii="Times New Roman" w:hAnsi="Times New Roman" w:cs="Times New Roman"/>
          <w:sz w:val="32"/>
          <w:szCs w:val="32"/>
        </w:rPr>
        <w:t>Thống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kê</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về</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hợp</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tác</w:t>
      </w:r>
      <w:bookmarkEnd w:id="9"/>
      <w:proofErr w:type="spellEnd"/>
    </w:p>
    <w:p w14:paraId="30DE0E52" w14:textId="4824B3A5" w:rsidR="00A8281F" w:rsidRPr="00A8281F" w:rsidRDefault="00A8281F" w:rsidP="00D43FB2">
      <w:pPr>
        <w:pStyle w:val="ListParagraph"/>
        <w:widowControl/>
        <w:numPr>
          <w:ilvl w:val="0"/>
          <w:numId w:val="4"/>
        </w:numPr>
        <w:suppressAutoHyphens w:val="0"/>
        <w:spacing w:after="160" w:line="256" w:lineRule="auto"/>
        <w:contextualSpacing/>
        <w:jc w:val="left"/>
        <w:rPr>
          <w:rFonts w:ascii="Times New Roman" w:eastAsiaTheme="minorHAnsi" w:hAnsi="Times New Roman" w:cs="Times New Roman"/>
          <w:sz w:val="24"/>
          <w:szCs w:val="24"/>
          <w:lang w:eastAsia="en-US" w:bidi="ar-SA"/>
        </w:rPr>
      </w:pPr>
      <w:proofErr w:type="spellStart"/>
      <w:r w:rsidRPr="00A8281F">
        <w:rPr>
          <w:rFonts w:ascii="Times New Roman" w:hAnsi="Times New Roman" w:cs="Times New Roman"/>
          <w:sz w:val="24"/>
          <w:szCs w:val="24"/>
        </w:rPr>
        <w:t>Số</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lượng</w:t>
      </w:r>
      <w:proofErr w:type="spellEnd"/>
      <w:r w:rsidRPr="00A8281F">
        <w:rPr>
          <w:rFonts w:ascii="Times New Roman" w:hAnsi="Times New Roman" w:cs="Times New Roman"/>
          <w:sz w:val="24"/>
          <w:szCs w:val="24"/>
        </w:rPr>
        <w:t xml:space="preserve"> collaborator </w:t>
      </w:r>
      <w:proofErr w:type="spellStart"/>
      <w:r w:rsidRPr="00A8281F">
        <w:rPr>
          <w:rFonts w:ascii="Times New Roman" w:hAnsi="Times New Roman" w:cs="Times New Roman"/>
          <w:sz w:val="24"/>
          <w:szCs w:val="24"/>
        </w:rPr>
        <w:t>tham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dự</w:t>
      </w:r>
      <w:proofErr w:type="spellEnd"/>
      <w:r w:rsidRPr="00A8281F">
        <w:rPr>
          <w:rFonts w:ascii="Times New Roman" w:hAnsi="Times New Roman" w:cs="Times New Roman"/>
          <w:sz w:val="24"/>
          <w:szCs w:val="24"/>
        </w:rPr>
        <w:t xml:space="preserve">: </w:t>
      </w:r>
      <w:r w:rsidR="0083213D">
        <w:rPr>
          <w:rFonts w:ascii="Times New Roman" w:hAnsi="Times New Roman" w:cs="Times New Roman"/>
          <w:sz w:val="24"/>
          <w:szCs w:val="24"/>
        </w:rPr>
        <w:t>4</w:t>
      </w:r>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người</w:t>
      </w:r>
      <w:proofErr w:type="spellEnd"/>
    </w:p>
    <w:p w14:paraId="6B1715F9" w14:textId="1F840AC0" w:rsidR="00A8281F" w:rsidRPr="00A8281F" w:rsidRDefault="00A8281F" w:rsidP="00D43FB2">
      <w:pPr>
        <w:pStyle w:val="ListParagraph"/>
        <w:widowControl/>
        <w:numPr>
          <w:ilvl w:val="0"/>
          <w:numId w:val="4"/>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Số</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lượng</w:t>
      </w:r>
      <w:proofErr w:type="spellEnd"/>
      <w:r w:rsidRPr="00A8281F">
        <w:rPr>
          <w:rFonts w:ascii="Times New Roman" w:hAnsi="Times New Roman" w:cs="Times New Roman"/>
          <w:sz w:val="24"/>
          <w:szCs w:val="24"/>
        </w:rPr>
        <w:t xml:space="preserve"> commit: </w:t>
      </w:r>
      <w:r w:rsidR="0083213D">
        <w:rPr>
          <w:rFonts w:ascii="Times New Roman" w:hAnsi="Times New Roman" w:cs="Times New Roman"/>
          <w:sz w:val="24"/>
          <w:szCs w:val="24"/>
        </w:rPr>
        <w:t>6</w:t>
      </w:r>
      <w:r w:rsidR="00D43C33">
        <w:rPr>
          <w:rFonts w:ascii="Times New Roman" w:hAnsi="Times New Roman" w:cs="Times New Roman"/>
          <w:sz w:val="24"/>
          <w:szCs w:val="24"/>
        </w:rPr>
        <w:t>5</w:t>
      </w:r>
      <w:r w:rsidRPr="00A8281F">
        <w:rPr>
          <w:rFonts w:ascii="Times New Roman" w:hAnsi="Times New Roman" w:cs="Times New Roman"/>
          <w:sz w:val="24"/>
          <w:szCs w:val="24"/>
        </w:rPr>
        <w:t xml:space="preserve"> </w:t>
      </w:r>
      <w:proofErr w:type="gramStart"/>
      <w:r w:rsidRPr="00A8281F">
        <w:rPr>
          <w:rFonts w:ascii="Times New Roman" w:hAnsi="Times New Roman" w:cs="Times New Roman"/>
          <w:sz w:val="24"/>
          <w:szCs w:val="24"/>
        </w:rPr>
        <w:t>commit</w:t>
      </w:r>
      <w:proofErr w:type="gramEnd"/>
      <w:r w:rsidRPr="00A8281F">
        <w:rPr>
          <w:rFonts w:ascii="Times New Roman" w:hAnsi="Times New Roman" w:cs="Times New Roman"/>
          <w:sz w:val="24"/>
          <w:szCs w:val="24"/>
        </w:rPr>
        <w:t xml:space="preserve"> </w:t>
      </w:r>
    </w:p>
    <w:p w14:paraId="6FB2ECDD" w14:textId="77777777" w:rsidR="00A8281F" w:rsidRPr="00A8281F" w:rsidRDefault="00A8281F" w:rsidP="00D43FB2">
      <w:pPr>
        <w:pStyle w:val="ListParagraph"/>
        <w:widowControl/>
        <w:numPr>
          <w:ilvl w:val="0"/>
          <w:numId w:val="4"/>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Thông</w:t>
      </w:r>
      <w:proofErr w:type="spellEnd"/>
      <w:r w:rsidRPr="00A8281F">
        <w:rPr>
          <w:rFonts w:ascii="Times New Roman" w:hAnsi="Times New Roman" w:cs="Times New Roman"/>
          <w:sz w:val="24"/>
          <w:szCs w:val="24"/>
        </w:rPr>
        <w:t xml:space="preserve"> tin </w:t>
      </w:r>
      <w:proofErr w:type="spellStart"/>
      <w:r w:rsidRPr="00A8281F">
        <w:rPr>
          <w:rFonts w:ascii="Times New Roman" w:hAnsi="Times New Roman" w:cs="Times New Roman"/>
          <w:sz w:val="24"/>
          <w:szCs w:val="24"/>
        </w:rPr>
        <w:t>về</w:t>
      </w:r>
      <w:proofErr w:type="spellEnd"/>
      <w:r w:rsidRPr="00A8281F">
        <w:rPr>
          <w:rFonts w:ascii="Times New Roman" w:hAnsi="Times New Roman" w:cs="Times New Roman"/>
          <w:sz w:val="24"/>
          <w:szCs w:val="24"/>
        </w:rPr>
        <w:t xml:space="preserve"> 5 </w:t>
      </w:r>
      <w:proofErr w:type="spellStart"/>
      <w:r w:rsidRPr="00A8281F">
        <w:rPr>
          <w:rFonts w:ascii="Times New Roman" w:hAnsi="Times New Roman" w:cs="Times New Roman"/>
          <w:sz w:val="24"/>
          <w:szCs w:val="24"/>
        </w:rPr>
        <w:t>người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tham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gia</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dự</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án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nguồn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mở</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với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số</w:t>
      </w:r>
      <w:proofErr w:type="spellEnd"/>
      <w:r w:rsidRPr="00A8281F">
        <w:rPr>
          <w:rFonts w:ascii="Times New Roman" w:hAnsi="Times New Roman" w:cs="Times New Roman"/>
          <w:sz w:val="24"/>
          <w:szCs w:val="24"/>
        </w:rPr>
        <w:t xml:space="preserve"> commit </w:t>
      </w:r>
      <w:proofErr w:type="spellStart"/>
      <w:r w:rsidRPr="00A8281F">
        <w:rPr>
          <w:rFonts w:ascii="Times New Roman" w:hAnsi="Times New Roman" w:cs="Times New Roman"/>
          <w:sz w:val="24"/>
          <w:szCs w:val="24"/>
        </w:rPr>
        <w:t>nhiều</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nhất</w:t>
      </w:r>
      <w:proofErr w:type="spellEnd"/>
    </w:p>
    <w:p w14:paraId="3E35BA6B" w14:textId="2CFC9012" w:rsidR="00A8281F" w:rsidRPr="00A8281F" w:rsidRDefault="0083213D" w:rsidP="00D43FB2">
      <w:pPr>
        <w:pStyle w:val="ListParagraph"/>
        <w:widowControl/>
        <w:numPr>
          <w:ilvl w:val="1"/>
          <w:numId w:val="4"/>
        </w:numPr>
        <w:suppressAutoHyphens w:val="0"/>
        <w:spacing w:after="160" w:line="256" w:lineRule="auto"/>
        <w:contextualSpacing/>
        <w:jc w:val="left"/>
        <w:rPr>
          <w:rFonts w:ascii="Times New Roman" w:hAnsi="Times New Roman" w:cs="Times New Roman"/>
          <w:sz w:val="24"/>
          <w:szCs w:val="24"/>
        </w:rPr>
      </w:pPr>
      <w:proofErr w:type="spellStart"/>
      <w:r>
        <w:rPr>
          <w:rFonts w:ascii="Times New Roman" w:hAnsi="Times New Roman" w:cs="Times New Roman"/>
          <w:sz w:val="24"/>
          <w:szCs w:val="24"/>
        </w:rPr>
        <w:t>Ngô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Văn</w:t>
      </w:r>
      <w:proofErr w:type="spellEnd"/>
      <w:r>
        <w:rPr>
          <w:rFonts w:ascii="Times New Roman" w:hAnsi="Times New Roman" w:cs="Times New Roman"/>
          <w:sz w:val="24"/>
          <w:szCs w:val="24"/>
        </w:rPr>
        <w:t xml:space="preserve"> Nam</w:t>
      </w:r>
      <w:r w:rsidR="00A8281F" w:rsidRPr="00A8281F">
        <w:rPr>
          <w:rFonts w:ascii="Times New Roman" w:hAnsi="Times New Roman" w:cs="Times New Roman"/>
          <w:sz w:val="24"/>
          <w:szCs w:val="24"/>
        </w:rPr>
        <w:t xml:space="preserve"> –</w:t>
      </w:r>
      <w:r w:rsidR="00D66C15">
        <w:rPr>
          <w:rFonts w:ascii="Times New Roman" w:hAnsi="Times New Roman" w:cs="Times New Roman"/>
          <w:sz w:val="24"/>
          <w:szCs w:val="24"/>
        </w:rPr>
        <w:t xml:space="preserve"> NamNgo-2810:</w:t>
      </w:r>
      <w:r w:rsidR="00A8281F" w:rsidRPr="00A8281F">
        <w:rPr>
          <w:rFonts w:ascii="Times New Roman" w:hAnsi="Times New Roman" w:cs="Times New Roman"/>
          <w:sz w:val="24"/>
          <w:szCs w:val="24"/>
        </w:rPr>
        <w:t xml:space="preserve"> </w:t>
      </w:r>
      <w:r w:rsidR="00A5326E">
        <w:rPr>
          <w:rFonts w:ascii="Times New Roman" w:hAnsi="Times New Roman" w:cs="Times New Roman"/>
          <w:sz w:val="24"/>
          <w:szCs w:val="24"/>
        </w:rPr>
        <w:t>2</w:t>
      </w:r>
      <w:r w:rsidR="00D43C33">
        <w:rPr>
          <w:rFonts w:ascii="Times New Roman" w:hAnsi="Times New Roman" w:cs="Times New Roman"/>
          <w:sz w:val="24"/>
          <w:szCs w:val="24"/>
        </w:rPr>
        <w:t>2</w:t>
      </w:r>
      <w:r w:rsidR="00A8281F" w:rsidRPr="00A8281F">
        <w:rPr>
          <w:rFonts w:ascii="Times New Roman" w:hAnsi="Times New Roman" w:cs="Times New Roman"/>
          <w:sz w:val="24"/>
          <w:szCs w:val="24"/>
        </w:rPr>
        <w:t xml:space="preserve"> </w:t>
      </w:r>
      <w:proofErr w:type="gramStart"/>
      <w:r w:rsidR="00A8281F" w:rsidRPr="00A8281F">
        <w:rPr>
          <w:rFonts w:ascii="Times New Roman" w:hAnsi="Times New Roman" w:cs="Times New Roman"/>
          <w:sz w:val="24"/>
          <w:szCs w:val="24"/>
        </w:rPr>
        <w:t>commit</w:t>
      </w:r>
      <w:proofErr w:type="gramEnd"/>
    </w:p>
    <w:p w14:paraId="2E3D7683" w14:textId="733DF3EA" w:rsidR="00A8281F" w:rsidRPr="00A8281F" w:rsidRDefault="0083213D" w:rsidP="00D43FB2">
      <w:pPr>
        <w:pStyle w:val="ListParagraph"/>
        <w:widowControl/>
        <w:numPr>
          <w:ilvl w:val="1"/>
          <w:numId w:val="4"/>
        </w:numPr>
        <w:suppressAutoHyphens w:val="0"/>
        <w:spacing w:after="160" w:line="256" w:lineRule="auto"/>
        <w:contextualSpacing/>
        <w:jc w:val="left"/>
        <w:rPr>
          <w:rFonts w:ascii="Times New Roman" w:hAnsi="Times New Roman" w:cs="Times New Roman"/>
          <w:sz w:val="24"/>
          <w:szCs w:val="24"/>
        </w:rPr>
      </w:pPr>
      <w:proofErr w:type="spellStart"/>
      <w:r>
        <w:rPr>
          <w:rFonts w:ascii="Times New Roman" w:hAnsi="Times New Roman" w:cs="Times New Roman"/>
          <w:sz w:val="24"/>
          <w:szCs w:val="24"/>
        </w:rPr>
        <w:t>Đỗ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Sơn</w:t>
      </w:r>
      <w:proofErr w:type="spellEnd"/>
      <w:r w:rsidR="00A5326E">
        <w:rPr>
          <w:rFonts w:ascii="Times New Roman" w:hAnsi="Times New Roman" w:cs="Times New Roman"/>
          <w:sz w:val="24"/>
          <w:szCs w:val="24"/>
        </w:rPr>
        <w:t xml:space="preserve"> – thaison2000</w:t>
      </w:r>
      <w:r w:rsidR="00A8281F" w:rsidRPr="00A8281F">
        <w:rPr>
          <w:rFonts w:ascii="Times New Roman" w:hAnsi="Times New Roman" w:cs="Times New Roman"/>
          <w:sz w:val="24"/>
          <w:szCs w:val="24"/>
        </w:rPr>
        <w:t xml:space="preserve"> – 1</w:t>
      </w:r>
      <w:r w:rsidR="00D43C33">
        <w:rPr>
          <w:rFonts w:ascii="Times New Roman" w:hAnsi="Times New Roman" w:cs="Times New Roman"/>
          <w:sz w:val="24"/>
          <w:szCs w:val="24"/>
        </w:rPr>
        <w:t>9</w:t>
      </w:r>
      <w:r w:rsidR="00A8281F" w:rsidRPr="00A8281F">
        <w:rPr>
          <w:rFonts w:ascii="Times New Roman" w:hAnsi="Times New Roman" w:cs="Times New Roman"/>
          <w:sz w:val="24"/>
          <w:szCs w:val="24"/>
        </w:rPr>
        <w:t xml:space="preserve"> </w:t>
      </w:r>
      <w:proofErr w:type="gramStart"/>
      <w:r w:rsidR="00A8281F" w:rsidRPr="00A8281F">
        <w:rPr>
          <w:rFonts w:ascii="Times New Roman" w:hAnsi="Times New Roman" w:cs="Times New Roman"/>
          <w:sz w:val="24"/>
          <w:szCs w:val="24"/>
        </w:rPr>
        <w:t>commit</w:t>
      </w:r>
      <w:proofErr w:type="gramEnd"/>
    </w:p>
    <w:p w14:paraId="06F838B0" w14:textId="034D7945" w:rsidR="00A8281F" w:rsidRPr="00A8281F" w:rsidRDefault="008C30F8" w:rsidP="00D43FB2">
      <w:pPr>
        <w:pStyle w:val="ListParagraph"/>
        <w:widowControl/>
        <w:numPr>
          <w:ilvl w:val="1"/>
          <w:numId w:val="4"/>
        </w:numPr>
        <w:suppressAutoHyphens w:val="0"/>
        <w:spacing w:after="160" w:line="256" w:lineRule="auto"/>
        <w:contextualSpacing/>
        <w:jc w:val="left"/>
        <w:rPr>
          <w:rFonts w:ascii="Times New Roman" w:hAnsi="Times New Roman" w:cs="Times New Roman"/>
          <w:sz w:val="24"/>
          <w:szCs w:val="24"/>
        </w:rPr>
      </w:pPr>
      <w:proofErr w:type="spellStart"/>
      <w:r>
        <w:rPr>
          <w:rFonts w:ascii="Times New Roman" w:hAnsi="Times New Roman" w:cs="Times New Roman"/>
          <w:sz w:val="24"/>
          <w:szCs w:val="24"/>
        </w:rPr>
        <w:t>Bùi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Tùng</w:t>
      </w:r>
      <w:proofErr w:type="spellEnd"/>
      <w:r>
        <w:rPr>
          <w:rFonts w:ascii="Times New Roman" w:hAnsi="Times New Roman" w:cs="Times New Roman"/>
          <w:sz w:val="24"/>
          <w:szCs w:val="24"/>
        </w:rPr>
        <w:t xml:space="preserve"> Anh</w:t>
      </w:r>
      <w:r w:rsidR="00A5326E">
        <w:rPr>
          <w:rFonts w:ascii="Times New Roman" w:hAnsi="Times New Roman" w:cs="Times New Roman"/>
          <w:sz w:val="24"/>
          <w:szCs w:val="24"/>
        </w:rPr>
        <w:t xml:space="preserve"> – tungdz202</w:t>
      </w:r>
      <w:r w:rsidR="00A8281F" w:rsidRPr="00A8281F">
        <w:rPr>
          <w:rFonts w:ascii="Times New Roman" w:hAnsi="Times New Roman" w:cs="Times New Roman"/>
          <w:sz w:val="24"/>
          <w:szCs w:val="24"/>
        </w:rPr>
        <w:t xml:space="preserve"> – 1</w:t>
      </w:r>
      <w:r>
        <w:rPr>
          <w:rFonts w:ascii="Times New Roman" w:hAnsi="Times New Roman" w:cs="Times New Roman"/>
          <w:sz w:val="24"/>
          <w:szCs w:val="24"/>
        </w:rPr>
        <w:t>3</w:t>
      </w:r>
      <w:r w:rsidR="00A8281F" w:rsidRPr="00A8281F">
        <w:rPr>
          <w:rFonts w:ascii="Times New Roman" w:hAnsi="Times New Roman" w:cs="Times New Roman"/>
          <w:sz w:val="24"/>
          <w:szCs w:val="24"/>
        </w:rPr>
        <w:t xml:space="preserve"> </w:t>
      </w:r>
      <w:proofErr w:type="gramStart"/>
      <w:r w:rsidR="00A8281F" w:rsidRPr="00A8281F">
        <w:rPr>
          <w:rFonts w:ascii="Times New Roman" w:hAnsi="Times New Roman" w:cs="Times New Roman"/>
          <w:sz w:val="24"/>
          <w:szCs w:val="24"/>
        </w:rPr>
        <w:t>commit</w:t>
      </w:r>
      <w:proofErr w:type="gramEnd"/>
    </w:p>
    <w:p w14:paraId="7BA37B25" w14:textId="1B2CDF7E" w:rsidR="00A8281F" w:rsidRPr="00A8281F" w:rsidRDefault="008C30F8" w:rsidP="00D43FB2">
      <w:pPr>
        <w:pStyle w:val="ListParagraph"/>
        <w:widowControl/>
        <w:numPr>
          <w:ilvl w:val="1"/>
          <w:numId w:val="4"/>
        </w:numPr>
        <w:suppressAutoHyphens w:val="0"/>
        <w:spacing w:after="160" w:line="256" w:lineRule="auto"/>
        <w:contextualSpacing/>
        <w:jc w:val="left"/>
        <w:rPr>
          <w:rFonts w:ascii="Times New Roman" w:hAnsi="Times New Roman" w:cs="Times New Roman"/>
          <w:sz w:val="24"/>
          <w:szCs w:val="24"/>
        </w:rPr>
      </w:pPr>
      <w:proofErr w:type="spellStart"/>
      <w:r>
        <w:rPr>
          <w:rFonts w:ascii="Times New Roman" w:hAnsi="Times New Roman" w:cs="Times New Roman"/>
          <w:sz w:val="24"/>
          <w:szCs w:val="24"/>
        </w:rPr>
        <w:t>Trần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Hùng</w:t>
      </w:r>
      <w:proofErr w:type="spellEnd"/>
      <w:r w:rsidR="00A5326E">
        <w:rPr>
          <w:rFonts w:ascii="Times New Roman" w:hAnsi="Times New Roman" w:cs="Times New Roman"/>
          <w:sz w:val="24"/>
          <w:szCs w:val="24"/>
        </w:rPr>
        <w:t xml:space="preserve"> – hung20187265</w:t>
      </w:r>
      <w:r w:rsidR="00A8281F" w:rsidRPr="00A8281F">
        <w:rPr>
          <w:rFonts w:ascii="Times New Roman" w:hAnsi="Times New Roman" w:cs="Times New Roman"/>
          <w:sz w:val="24"/>
          <w:szCs w:val="24"/>
        </w:rPr>
        <w:t xml:space="preserve"> – 1</w:t>
      </w:r>
      <w:r>
        <w:rPr>
          <w:rFonts w:ascii="Times New Roman" w:hAnsi="Times New Roman" w:cs="Times New Roman"/>
          <w:sz w:val="24"/>
          <w:szCs w:val="24"/>
        </w:rPr>
        <w:t>1</w:t>
      </w:r>
      <w:r w:rsidR="00A8281F" w:rsidRPr="00A8281F">
        <w:rPr>
          <w:rFonts w:ascii="Times New Roman" w:hAnsi="Times New Roman" w:cs="Times New Roman"/>
          <w:sz w:val="24"/>
          <w:szCs w:val="24"/>
        </w:rPr>
        <w:t xml:space="preserve"> </w:t>
      </w:r>
      <w:proofErr w:type="gramStart"/>
      <w:r w:rsidR="00A8281F" w:rsidRPr="00A8281F">
        <w:rPr>
          <w:rFonts w:ascii="Times New Roman" w:hAnsi="Times New Roman" w:cs="Times New Roman"/>
          <w:sz w:val="24"/>
          <w:szCs w:val="24"/>
        </w:rPr>
        <w:t>commit</w:t>
      </w:r>
      <w:proofErr w:type="gramEnd"/>
    </w:p>
    <w:p w14:paraId="7188314F" w14:textId="3B435945" w:rsidR="00947316" w:rsidRPr="00FA4C3D" w:rsidRDefault="0089595C" w:rsidP="00A9178E">
      <w:pPr>
        <w:pStyle w:val="Heading2"/>
        <w:rPr>
          <w:rFonts w:ascii="Times New Roman" w:hAnsi="Times New Roman" w:cs="Times New Roman"/>
          <w:sz w:val="32"/>
          <w:szCs w:val="32"/>
        </w:rPr>
      </w:pPr>
      <w:bookmarkStart w:id="10" w:name="_Toc57272148"/>
      <w:proofErr w:type="spellStart"/>
      <w:r w:rsidRPr="00FA4C3D">
        <w:rPr>
          <w:rFonts w:ascii="Times New Roman" w:hAnsi="Times New Roman" w:cs="Times New Roman"/>
          <w:sz w:val="32"/>
          <w:szCs w:val="32"/>
        </w:rPr>
        <w:t>Kết</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quả</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chạy</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thử</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nghiệm</w:t>
      </w:r>
      <w:bookmarkEnd w:id="10"/>
      <w:proofErr w:type="spellEnd"/>
    </w:p>
    <w:p w14:paraId="7D62D1AA" w14:textId="1A64EF02" w:rsidR="00A8281F" w:rsidRPr="00E2699D" w:rsidRDefault="0089595C" w:rsidP="0089595C">
      <w:p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Mô</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tả</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các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bước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chạy</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chương</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trình</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có</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thể</w:t>
      </w:r>
      <w:proofErr w:type="spellEnd"/>
      <w:r w:rsidRPr="00E2699D">
        <w:rPr>
          <w:rFonts w:ascii="Times New Roman" w:hAnsi="Times New Roman" w:cs="Times New Roman"/>
          <w:i/>
          <w:iCs/>
          <w:sz w:val="24"/>
          <w:szCs w:val="24"/>
        </w:rPr>
        <w:t xml:space="preserve"> thành </w:t>
      </w:r>
      <w:proofErr w:type="spellStart"/>
      <w:r w:rsidRPr="00E2699D">
        <w:rPr>
          <w:rFonts w:ascii="Times New Roman" w:hAnsi="Times New Roman" w:cs="Times New Roman"/>
          <w:i/>
          <w:iCs/>
          <w:sz w:val="24"/>
          <w:szCs w:val="24"/>
        </w:rPr>
        <w:t>công</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hoặc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không</w:t>
      </w:r>
      <w:proofErr w:type="spellEnd"/>
      <w:r w:rsidRPr="00E2699D">
        <w:rPr>
          <w:rFonts w:ascii="Times New Roman" w:hAnsi="Times New Roman" w:cs="Times New Roman"/>
          <w:i/>
          <w:iCs/>
          <w:sz w:val="24"/>
          <w:szCs w:val="24"/>
        </w:rPr>
        <w:t xml:space="preserve"> thành </w:t>
      </w:r>
      <w:proofErr w:type="spellStart"/>
      <w:r w:rsidRPr="00E2699D">
        <w:rPr>
          <w:rFonts w:ascii="Times New Roman" w:hAnsi="Times New Roman" w:cs="Times New Roman"/>
          <w:i/>
          <w:iCs/>
          <w:sz w:val="24"/>
          <w:szCs w:val="24"/>
        </w:rPr>
        <w:t>công</w:t>
      </w:r>
      <w:proofErr w:type="spellEnd"/>
      <w:r w:rsidRPr="00E2699D">
        <w:rPr>
          <w:rFonts w:ascii="Times New Roman" w:hAnsi="Times New Roman" w:cs="Times New Roman"/>
          <w:i/>
          <w:iCs/>
          <w:sz w:val="24"/>
          <w:szCs w:val="24"/>
        </w:rPr>
        <w:t xml:space="preserve">. Cho </w:t>
      </w:r>
      <w:proofErr w:type="spellStart"/>
      <w:r w:rsidRPr="00E2699D">
        <w:rPr>
          <w:rFonts w:ascii="Times New Roman" w:hAnsi="Times New Roman" w:cs="Times New Roman"/>
          <w:i/>
          <w:iCs/>
          <w:sz w:val="24"/>
          <w:szCs w:val="24"/>
        </w:rPr>
        <w:t>biết</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các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lỗi</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xuất</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hiện</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và</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cách</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xử</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lý</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nếu</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có</w:t>
      </w:r>
      <w:proofErr w:type="spellEnd"/>
      <w:r w:rsidRPr="00E2699D">
        <w:rPr>
          <w:rFonts w:ascii="Times New Roman" w:hAnsi="Times New Roman" w:cs="Times New Roman"/>
          <w:i/>
          <w:iCs/>
          <w:sz w:val="24"/>
          <w:szCs w:val="24"/>
        </w:rPr>
        <w:t>.</w:t>
      </w:r>
    </w:p>
    <w:p w14:paraId="664439EB" w14:textId="77777777" w:rsidR="00A8281F" w:rsidRPr="00A8281F" w:rsidRDefault="00A8281F" w:rsidP="00A8281F">
      <w:pPr>
        <w:rPr>
          <w:rFonts w:ascii="Times New Roman" w:eastAsiaTheme="minorHAnsi" w:hAnsi="Times New Roman" w:cs="Times New Roman"/>
          <w:sz w:val="24"/>
          <w:szCs w:val="24"/>
          <w:lang w:eastAsia="en-US" w:bidi="ar-SA"/>
        </w:rPr>
      </w:pPr>
      <w:proofErr w:type="spellStart"/>
      <w:r w:rsidRPr="00A8281F">
        <w:rPr>
          <w:rFonts w:ascii="Times New Roman" w:hAnsi="Times New Roman" w:cs="Times New Roman"/>
          <w:sz w:val="24"/>
          <w:szCs w:val="24"/>
        </w:rPr>
        <w:t>Các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chạy</w:t>
      </w:r>
      <w:proofErr w:type="spellEnd"/>
      <w:r w:rsidRPr="00A8281F">
        <w:rPr>
          <w:rFonts w:ascii="Times New Roman" w:hAnsi="Times New Roman" w:cs="Times New Roman"/>
          <w:sz w:val="24"/>
          <w:szCs w:val="24"/>
        </w:rPr>
        <w:t xml:space="preserve">: </w:t>
      </w:r>
    </w:p>
    <w:p w14:paraId="626ED498"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1: </w:t>
      </w:r>
      <w:proofErr w:type="spellStart"/>
      <w:r w:rsidRPr="00A8281F">
        <w:rPr>
          <w:rFonts w:ascii="Times New Roman" w:hAnsi="Times New Roman" w:cs="Times New Roman"/>
          <w:sz w:val="24"/>
          <w:szCs w:val="24"/>
        </w:rPr>
        <w:t>Thử</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nghiệm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đơn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vị</w:t>
      </w:r>
      <w:proofErr w:type="spellEnd"/>
    </w:p>
    <w:p w14:paraId="50DEBE75"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lastRenderedPageBreak/>
        <w:t>Bước</w:t>
      </w:r>
      <w:proofErr w:type="spellEnd"/>
      <w:r w:rsidRPr="00A8281F">
        <w:rPr>
          <w:rFonts w:ascii="Times New Roman" w:hAnsi="Times New Roman" w:cs="Times New Roman"/>
          <w:sz w:val="24"/>
          <w:szCs w:val="24"/>
        </w:rPr>
        <w:t xml:space="preserve"> 2: </w:t>
      </w:r>
      <w:proofErr w:type="spellStart"/>
      <w:r w:rsidRPr="00A8281F">
        <w:rPr>
          <w:rFonts w:ascii="Times New Roman" w:hAnsi="Times New Roman" w:cs="Times New Roman"/>
          <w:sz w:val="24"/>
          <w:szCs w:val="24"/>
        </w:rPr>
        <w:t>Thử</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nghiệm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đầu</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cuối</w:t>
      </w:r>
      <w:proofErr w:type="spellEnd"/>
    </w:p>
    <w:p w14:paraId="0C3D7648"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3: </w:t>
      </w:r>
      <w:proofErr w:type="spellStart"/>
      <w:r w:rsidRPr="00A8281F">
        <w:rPr>
          <w:rFonts w:ascii="Times New Roman" w:hAnsi="Times New Roman" w:cs="Times New Roman"/>
          <w:sz w:val="24"/>
          <w:szCs w:val="24"/>
        </w:rPr>
        <w:t>Thử</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nghiệm</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thu</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người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dùng</w:t>
      </w:r>
      <w:proofErr w:type="spellEnd"/>
    </w:p>
    <w:p w14:paraId="2CEF7196"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Bước</w:t>
      </w:r>
      <w:proofErr w:type="spellEnd"/>
      <w:r w:rsidRPr="00A8281F">
        <w:rPr>
          <w:rFonts w:ascii="Times New Roman" w:hAnsi="Times New Roman" w:cs="Times New Roman"/>
          <w:sz w:val="24"/>
          <w:szCs w:val="24"/>
        </w:rPr>
        <w:t xml:space="preserve"> 4: </w:t>
      </w:r>
      <w:proofErr w:type="spellStart"/>
      <w:r w:rsidRPr="00A8281F">
        <w:rPr>
          <w:rFonts w:ascii="Times New Roman" w:hAnsi="Times New Roman" w:cs="Times New Roman"/>
          <w:sz w:val="24"/>
          <w:szCs w:val="24"/>
        </w:rPr>
        <w:t>Tạo</w:t>
      </w:r>
      <w:proofErr w:type="spellEnd"/>
      <w:r w:rsidRPr="00A8281F">
        <w:rPr>
          <w:rFonts w:ascii="Times New Roman" w:hAnsi="Times New Roman" w:cs="Times New Roman"/>
          <w:sz w:val="24"/>
          <w:szCs w:val="24"/>
        </w:rPr>
        <w:t xml:space="preserve"> </w:t>
      </w:r>
      <w:proofErr w:type="spellStart"/>
      <w:proofErr w:type="gramStart"/>
      <w:r w:rsidRPr="00A8281F">
        <w:rPr>
          <w:rFonts w:ascii="Times New Roman" w:hAnsi="Times New Roman" w:cs="Times New Roman"/>
          <w:sz w:val="24"/>
          <w:szCs w:val="24"/>
        </w:rPr>
        <w:t>các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trường</w:t>
      </w:r>
      <w:proofErr w:type="spellEnd"/>
      <w:proofErr w:type="gram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hợp</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và</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tình</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huống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thử</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nghiệm</w:t>
      </w:r>
      <w:proofErr w:type="spellEnd"/>
    </w:p>
    <w:p w14:paraId="78E561A1" w14:textId="77777777" w:rsidR="00A8281F" w:rsidRPr="00A8281F" w:rsidRDefault="00A8281F" w:rsidP="00A8281F">
      <w:pPr>
        <w:rPr>
          <w:rFonts w:ascii="Times New Roman" w:hAnsi="Times New Roman" w:cs="Times New Roman"/>
          <w:sz w:val="24"/>
          <w:szCs w:val="24"/>
        </w:rPr>
      </w:pPr>
      <w:proofErr w:type="spellStart"/>
      <w:r w:rsidRPr="00A8281F">
        <w:rPr>
          <w:rFonts w:ascii="Times New Roman" w:hAnsi="Times New Roman" w:cs="Times New Roman"/>
          <w:sz w:val="24"/>
          <w:szCs w:val="24"/>
        </w:rPr>
        <w:t>Các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lỗi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có</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thể</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xuất</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hiện</w:t>
      </w:r>
      <w:proofErr w:type="spellEnd"/>
      <w:r w:rsidRPr="00A8281F">
        <w:rPr>
          <w:rFonts w:ascii="Times New Roman" w:hAnsi="Times New Roman" w:cs="Times New Roman"/>
          <w:sz w:val="24"/>
          <w:szCs w:val="24"/>
        </w:rPr>
        <w:t xml:space="preserve">: </w:t>
      </w:r>
    </w:p>
    <w:p w14:paraId="12DF4B09"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Lỗi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không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tương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tích</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với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ứng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dụng</w:t>
      </w:r>
      <w:proofErr w:type="spellEnd"/>
    </w:p>
    <w:p w14:paraId="1B4E6154" w14:textId="7777777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Tính</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năng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cụ</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thể</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của</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ứng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dụng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không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hoạt</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động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hoặc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hoạt</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động</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sai</w:t>
      </w:r>
      <w:proofErr w:type="spellEnd"/>
    </w:p>
    <w:p w14:paraId="28F88AD0" w14:textId="14B501E7"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Lỗi</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dữ</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liệu</w:t>
      </w:r>
      <w:proofErr w:type="spellEnd"/>
    </w:p>
    <w:p w14:paraId="2D31E111" w14:textId="341BBD45"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hAnsi="Times New Roman" w:cs="Times New Roman"/>
          <w:sz w:val="24"/>
          <w:szCs w:val="24"/>
        </w:rPr>
      </w:pPr>
      <w:proofErr w:type="spellStart"/>
      <w:r w:rsidRPr="00A8281F">
        <w:rPr>
          <w:rFonts w:ascii="Times New Roman" w:hAnsi="Times New Roman" w:cs="Times New Roman"/>
          <w:sz w:val="24"/>
          <w:szCs w:val="24"/>
        </w:rPr>
        <w:t>Lỗi</w:t>
      </w:r>
      <w:proofErr w:type="spellEnd"/>
      <w:r w:rsidRPr="00A8281F">
        <w:rPr>
          <w:rFonts w:ascii="Times New Roman" w:hAnsi="Times New Roman" w:cs="Times New Roman"/>
          <w:sz w:val="24"/>
          <w:szCs w:val="24"/>
        </w:rPr>
        <w:t xml:space="preserve"> UX/UI</w:t>
      </w:r>
    </w:p>
    <w:p w14:paraId="1118375C" w14:textId="6CC72E07" w:rsidR="00F3362F" w:rsidRPr="00FA4C3D" w:rsidRDefault="00AD13E4" w:rsidP="00A9178E">
      <w:pPr>
        <w:pStyle w:val="Heading2"/>
        <w:rPr>
          <w:rFonts w:ascii="Times New Roman" w:hAnsi="Times New Roman" w:cs="Times New Roman"/>
          <w:sz w:val="32"/>
          <w:szCs w:val="32"/>
        </w:rPr>
      </w:pPr>
      <w:bookmarkStart w:id="11" w:name="_Toc57272149"/>
      <w:proofErr w:type="spellStart"/>
      <w:r w:rsidRPr="00FA4C3D">
        <w:rPr>
          <w:rFonts w:ascii="Times New Roman" w:hAnsi="Times New Roman" w:cs="Times New Roman"/>
          <w:sz w:val="32"/>
          <w:szCs w:val="32"/>
        </w:rPr>
        <w:t>Phạm</w:t>
      </w:r>
      <w:proofErr w:type="spellEnd"/>
      <w:r w:rsidRPr="00FA4C3D">
        <w:rPr>
          <w:rFonts w:ascii="Times New Roman" w:hAnsi="Times New Roman" w:cs="Times New Roman"/>
          <w:sz w:val="32"/>
          <w:szCs w:val="32"/>
        </w:rPr>
        <w:t xml:space="preserve"> vi</w:t>
      </w:r>
      <w:r w:rsidR="00DD00D8" w:rsidRPr="00FA4C3D">
        <w:rPr>
          <w:rFonts w:ascii="Times New Roman" w:hAnsi="Times New Roman" w:cs="Times New Roman"/>
          <w:sz w:val="32"/>
          <w:szCs w:val="32"/>
        </w:rPr>
        <w:t xml:space="preserve"> </w:t>
      </w:r>
      <w:proofErr w:type="spellStart"/>
      <w:r w:rsidR="00DD00D8" w:rsidRPr="00FA4C3D">
        <w:rPr>
          <w:rFonts w:ascii="Times New Roman" w:hAnsi="Times New Roman" w:cs="Times New Roman"/>
          <w:sz w:val="32"/>
          <w:szCs w:val="32"/>
        </w:rPr>
        <w:t>dự</w:t>
      </w:r>
      <w:proofErr w:type="spellEnd"/>
      <w:r w:rsidR="00DD00D8" w:rsidRPr="00FA4C3D">
        <w:rPr>
          <w:rFonts w:ascii="Times New Roman" w:hAnsi="Times New Roman" w:cs="Times New Roman"/>
          <w:sz w:val="32"/>
          <w:szCs w:val="32"/>
        </w:rPr>
        <w:t xml:space="preserve"> </w:t>
      </w:r>
      <w:proofErr w:type="spellStart"/>
      <w:r w:rsidR="00DD00D8" w:rsidRPr="00FA4C3D">
        <w:rPr>
          <w:rFonts w:ascii="Times New Roman" w:hAnsi="Times New Roman" w:cs="Times New Roman"/>
          <w:sz w:val="32"/>
          <w:szCs w:val="32"/>
        </w:rPr>
        <w:t>án</w:t>
      </w:r>
      <w:bookmarkEnd w:id="11"/>
      <w:proofErr w:type="spellEnd"/>
    </w:p>
    <w:p w14:paraId="2D07EFF5" w14:textId="7447C8A4" w:rsidR="00A8281F" w:rsidRPr="00E2699D" w:rsidRDefault="00A01B4E" w:rsidP="00A01B4E">
      <w:pPr>
        <w:rPr>
          <w:rFonts w:ascii="Times New Roman" w:hAnsi="Times New Roman" w:cs="Times New Roman"/>
          <w:i/>
          <w:iCs/>
          <w:sz w:val="24"/>
          <w:szCs w:val="24"/>
        </w:rPr>
      </w:pPr>
      <w:proofErr w:type="spellStart"/>
      <w:r w:rsidRPr="00E2699D">
        <w:rPr>
          <w:rFonts w:ascii="Times New Roman" w:hAnsi="Times New Roman" w:cs="Times New Roman"/>
          <w:i/>
          <w:iCs/>
          <w:sz w:val="24"/>
          <w:szCs w:val="24"/>
        </w:rPr>
        <w:t>Chạy</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được</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trên</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nền</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tảng</w:t>
      </w:r>
      <w:proofErr w:type="spellEnd"/>
      <w:r w:rsidRPr="00E2699D">
        <w:rPr>
          <w:rFonts w:ascii="Times New Roman" w:hAnsi="Times New Roman" w:cs="Times New Roman"/>
          <w:i/>
          <w:iCs/>
          <w:sz w:val="24"/>
          <w:szCs w:val="24"/>
        </w:rPr>
        <w:t xml:space="preserve"> </w:t>
      </w:r>
      <w:proofErr w:type="spellStart"/>
      <w:r w:rsidRPr="00E2699D">
        <w:rPr>
          <w:rFonts w:ascii="Times New Roman" w:hAnsi="Times New Roman" w:cs="Times New Roman"/>
          <w:i/>
          <w:iCs/>
          <w:sz w:val="24"/>
          <w:szCs w:val="24"/>
        </w:rPr>
        <w:t>nào</w:t>
      </w:r>
      <w:proofErr w:type="spellEnd"/>
      <w:r w:rsidRPr="00E2699D">
        <w:rPr>
          <w:rFonts w:ascii="Times New Roman" w:hAnsi="Times New Roman" w:cs="Times New Roman"/>
          <w:i/>
          <w:iCs/>
          <w:sz w:val="24"/>
          <w:szCs w:val="24"/>
        </w:rPr>
        <w:t xml:space="preserve">, OS </w:t>
      </w:r>
      <w:proofErr w:type="spellStart"/>
      <w:r w:rsidRPr="00E2699D">
        <w:rPr>
          <w:rFonts w:ascii="Times New Roman" w:hAnsi="Times New Roman" w:cs="Times New Roman"/>
          <w:i/>
          <w:iCs/>
          <w:sz w:val="24"/>
          <w:szCs w:val="24"/>
        </w:rPr>
        <w:t>nào</w:t>
      </w:r>
      <w:proofErr w:type="spellEnd"/>
      <w:r w:rsidRPr="00E2699D">
        <w:rPr>
          <w:rFonts w:ascii="Times New Roman" w:hAnsi="Times New Roman" w:cs="Times New Roman"/>
          <w:i/>
          <w:iCs/>
          <w:sz w:val="24"/>
          <w:szCs w:val="24"/>
        </w:rPr>
        <w:t>?...</w:t>
      </w:r>
    </w:p>
    <w:p w14:paraId="00E92E39" w14:textId="496DCF42" w:rsidR="00A8281F" w:rsidRPr="00A8281F" w:rsidRDefault="00A8281F" w:rsidP="00D43FB2">
      <w:pPr>
        <w:pStyle w:val="ListParagraph"/>
        <w:widowControl/>
        <w:numPr>
          <w:ilvl w:val="0"/>
          <w:numId w:val="35"/>
        </w:numPr>
        <w:suppressAutoHyphens w:val="0"/>
        <w:spacing w:after="160" w:line="256" w:lineRule="auto"/>
        <w:contextualSpacing/>
        <w:jc w:val="left"/>
        <w:rPr>
          <w:rFonts w:ascii="Times New Roman" w:eastAsiaTheme="minorHAnsi" w:hAnsi="Times New Roman" w:cs="Times New Roman"/>
          <w:sz w:val="24"/>
          <w:szCs w:val="24"/>
          <w:lang w:eastAsia="en-US" w:bidi="ar-SA"/>
        </w:rPr>
      </w:pPr>
      <w:proofErr w:type="spellStart"/>
      <w:r w:rsidRPr="00A8281F">
        <w:rPr>
          <w:rFonts w:ascii="Times New Roman" w:hAnsi="Times New Roman" w:cs="Times New Roman"/>
          <w:sz w:val="24"/>
          <w:szCs w:val="24"/>
        </w:rPr>
        <w:t>Chạy</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được</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trên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nền</w:t>
      </w:r>
      <w:proofErr w:type="spellEnd"/>
      <w:r w:rsidRPr="00A8281F">
        <w:rPr>
          <w:rFonts w:ascii="Times New Roman" w:hAnsi="Times New Roman" w:cs="Times New Roman"/>
          <w:sz w:val="24"/>
          <w:szCs w:val="24"/>
        </w:rPr>
        <w:t xml:space="preserve"> </w:t>
      </w:r>
      <w:proofErr w:type="spellStart"/>
      <w:r w:rsidRPr="00A8281F">
        <w:rPr>
          <w:rFonts w:ascii="Times New Roman" w:hAnsi="Times New Roman" w:cs="Times New Roman"/>
          <w:sz w:val="24"/>
          <w:szCs w:val="24"/>
        </w:rPr>
        <w:t>tảng</w:t>
      </w:r>
      <w:proofErr w:type="spellEnd"/>
      <w:r w:rsidR="008C30F8">
        <w:rPr>
          <w:rFonts w:ascii="Times New Roman" w:hAnsi="Times New Roman" w:cs="Times New Roman"/>
          <w:sz w:val="24"/>
          <w:szCs w:val="24"/>
        </w:rPr>
        <w:t xml:space="preserve"> Microsoft Excel </w:t>
      </w:r>
      <w:proofErr w:type="spellStart"/>
      <w:r w:rsidR="008C30F8">
        <w:rPr>
          <w:rFonts w:ascii="Times New Roman" w:hAnsi="Times New Roman" w:cs="Times New Roman"/>
          <w:sz w:val="24"/>
          <w:szCs w:val="24"/>
        </w:rPr>
        <w:t>thuộc</w:t>
      </w:r>
      <w:proofErr w:type="spellEnd"/>
      <w:r w:rsidR="008C30F8">
        <w:rPr>
          <w:rFonts w:ascii="Times New Roman" w:hAnsi="Times New Roman" w:cs="Times New Roman"/>
          <w:sz w:val="24"/>
          <w:szCs w:val="24"/>
        </w:rPr>
        <w:t xml:space="preserve"> </w:t>
      </w:r>
      <w:proofErr w:type="spellStart"/>
      <w:r w:rsidR="008C30F8">
        <w:rPr>
          <w:rFonts w:ascii="Times New Roman" w:hAnsi="Times New Roman" w:cs="Times New Roman"/>
          <w:sz w:val="24"/>
          <w:szCs w:val="24"/>
        </w:rPr>
        <w:t>hệ</w:t>
      </w:r>
      <w:proofErr w:type="spellEnd"/>
      <w:r w:rsidR="008C30F8">
        <w:rPr>
          <w:rFonts w:ascii="Times New Roman" w:hAnsi="Times New Roman" w:cs="Times New Roman"/>
          <w:sz w:val="24"/>
          <w:szCs w:val="24"/>
        </w:rPr>
        <w:t xml:space="preserve"> </w:t>
      </w:r>
      <w:proofErr w:type="spellStart"/>
      <w:r w:rsidR="008C30F8">
        <w:rPr>
          <w:rFonts w:ascii="Times New Roman" w:hAnsi="Times New Roman" w:cs="Times New Roman"/>
          <w:sz w:val="24"/>
          <w:szCs w:val="24"/>
        </w:rPr>
        <w:t>điều</w:t>
      </w:r>
      <w:proofErr w:type="spellEnd"/>
      <w:r w:rsidR="008C30F8">
        <w:rPr>
          <w:rFonts w:ascii="Times New Roman" w:hAnsi="Times New Roman" w:cs="Times New Roman"/>
          <w:sz w:val="24"/>
          <w:szCs w:val="24"/>
        </w:rPr>
        <w:t xml:space="preserve"> </w:t>
      </w:r>
      <w:proofErr w:type="spellStart"/>
      <w:r w:rsidR="008C30F8">
        <w:rPr>
          <w:rFonts w:ascii="Times New Roman" w:hAnsi="Times New Roman" w:cs="Times New Roman"/>
          <w:sz w:val="24"/>
          <w:szCs w:val="24"/>
        </w:rPr>
        <w:t>hành</w:t>
      </w:r>
      <w:proofErr w:type="spellEnd"/>
      <w:r w:rsidRPr="00A8281F">
        <w:rPr>
          <w:rFonts w:ascii="Times New Roman" w:hAnsi="Times New Roman" w:cs="Times New Roman"/>
          <w:sz w:val="24"/>
          <w:szCs w:val="24"/>
        </w:rPr>
        <w:t xml:space="preserve"> Window</w:t>
      </w:r>
      <w:r w:rsidR="008C30F8">
        <w:rPr>
          <w:rFonts w:ascii="Times New Roman" w:hAnsi="Times New Roman" w:cs="Times New Roman"/>
          <w:sz w:val="24"/>
          <w:szCs w:val="24"/>
        </w:rPr>
        <w:t>s</w:t>
      </w:r>
      <w:r w:rsidRPr="00A8281F">
        <w:rPr>
          <w:rFonts w:ascii="Times New Roman" w:hAnsi="Times New Roman" w:cs="Times New Roman"/>
          <w:sz w:val="24"/>
          <w:szCs w:val="24"/>
        </w:rPr>
        <w:t xml:space="preserve"> </w:t>
      </w:r>
    </w:p>
    <w:p w14:paraId="51906836" w14:textId="543D8E3B" w:rsidR="00802E21" w:rsidRPr="00FA4C3D" w:rsidRDefault="00802E21" w:rsidP="00F16A81">
      <w:pPr>
        <w:pStyle w:val="Heading1"/>
        <w:rPr>
          <w:rFonts w:ascii="Times New Roman" w:hAnsi="Times New Roman" w:cs="Times New Roman"/>
          <w:sz w:val="44"/>
          <w:szCs w:val="44"/>
        </w:rPr>
      </w:pPr>
      <w:bookmarkStart w:id="12" w:name="_Toc57272150"/>
      <w:r w:rsidRPr="00FA4C3D">
        <w:rPr>
          <w:rFonts w:ascii="Times New Roman" w:hAnsi="Times New Roman" w:cs="Times New Roman"/>
          <w:sz w:val="44"/>
          <w:szCs w:val="44"/>
        </w:rPr>
        <w:t xml:space="preserve">Giao </w:t>
      </w:r>
      <w:proofErr w:type="spellStart"/>
      <w:r w:rsidRPr="00FA4C3D">
        <w:rPr>
          <w:rFonts w:ascii="Times New Roman" w:hAnsi="Times New Roman" w:cs="Times New Roman"/>
          <w:sz w:val="44"/>
          <w:szCs w:val="44"/>
        </w:rPr>
        <w:t>tiếp</w:t>
      </w:r>
      <w:proofErr w:type="spellEnd"/>
      <w:r w:rsidRPr="00FA4C3D">
        <w:rPr>
          <w:rFonts w:ascii="Times New Roman" w:hAnsi="Times New Roman" w:cs="Times New Roman"/>
          <w:sz w:val="44"/>
          <w:szCs w:val="44"/>
        </w:rPr>
        <w:t>/</w:t>
      </w:r>
      <w:proofErr w:type="spellStart"/>
      <w:r w:rsidRPr="00FA4C3D">
        <w:rPr>
          <w:rFonts w:ascii="Times New Roman" w:hAnsi="Times New Roman" w:cs="Times New Roman"/>
          <w:sz w:val="44"/>
          <w:szCs w:val="44"/>
        </w:rPr>
        <w:t>Trao</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đổi</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thông</w:t>
      </w:r>
      <w:proofErr w:type="spellEnd"/>
      <w:r w:rsidRPr="00FA4C3D">
        <w:rPr>
          <w:rFonts w:ascii="Times New Roman" w:hAnsi="Times New Roman" w:cs="Times New Roman"/>
          <w:sz w:val="44"/>
          <w:szCs w:val="44"/>
        </w:rPr>
        <w:t xml:space="preserve"> tin</w:t>
      </w:r>
      <w:bookmarkEnd w:id="12"/>
    </w:p>
    <w:p w14:paraId="2B430899" w14:textId="775F9C5A" w:rsidR="00EB02D5" w:rsidRPr="00FA4C3D" w:rsidRDefault="00802E21" w:rsidP="00D43FB2">
      <w:pPr>
        <w:pStyle w:val="ListParagraph"/>
        <w:numPr>
          <w:ilvl w:val="0"/>
          <w:numId w:val="11"/>
        </w:numPr>
        <w:rPr>
          <w:rFonts w:ascii="Times New Roman" w:hAnsi="Times New Roman" w:cs="Times New Roman"/>
          <w:i/>
          <w:iCs/>
          <w:sz w:val="26"/>
          <w:szCs w:val="26"/>
          <w:lang w:val="vi-VN"/>
        </w:rPr>
      </w:pPr>
      <w:proofErr w:type="spellStart"/>
      <w:r w:rsidRPr="00FA4C3D">
        <w:rPr>
          <w:rFonts w:ascii="Times New Roman" w:hAnsi="Times New Roman" w:cs="Times New Roman"/>
          <w:b/>
          <w:bCs/>
          <w:i/>
          <w:iCs/>
          <w:sz w:val="26"/>
          <w:szCs w:val="26"/>
        </w:rPr>
        <w:t>Các</w:t>
      </w:r>
      <w:proofErr w:type="spellEnd"/>
      <w:r w:rsidRPr="00FA4C3D">
        <w:rPr>
          <w:rFonts w:ascii="Times New Roman" w:hAnsi="Times New Roman" w:cs="Times New Roman"/>
          <w:b/>
          <w:bCs/>
          <w:i/>
          <w:iCs/>
          <w:sz w:val="26"/>
          <w:szCs w:val="26"/>
        </w:rPr>
        <w:t xml:space="preserve"> qui </w:t>
      </w:r>
      <w:proofErr w:type="spellStart"/>
      <w:r w:rsidRPr="00FA4C3D">
        <w:rPr>
          <w:rFonts w:ascii="Times New Roman" w:hAnsi="Times New Roman" w:cs="Times New Roman"/>
          <w:b/>
          <w:bCs/>
          <w:i/>
          <w:iCs/>
          <w:sz w:val="26"/>
          <w:szCs w:val="26"/>
        </w:rPr>
        <w:t>định</w:t>
      </w:r>
      <w:proofErr w:type="spellEnd"/>
      <w:r w:rsidRPr="00FA4C3D">
        <w:rPr>
          <w:rFonts w:ascii="Times New Roman" w:hAnsi="Times New Roman" w:cs="Times New Roman"/>
          <w:b/>
          <w:bCs/>
          <w:i/>
          <w:iCs/>
          <w:sz w:val="26"/>
          <w:szCs w:val="26"/>
        </w:rPr>
        <w:t xml:space="preserve"> </w:t>
      </w:r>
      <w:proofErr w:type="spellStart"/>
      <w:r w:rsidRPr="00FA4C3D">
        <w:rPr>
          <w:rFonts w:ascii="Times New Roman" w:hAnsi="Times New Roman" w:cs="Times New Roman"/>
          <w:b/>
          <w:bCs/>
          <w:i/>
          <w:iCs/>
          <w:sz w:val="26"/>
          <w:szCs w:val="26"/>
        </w:rPr>
        <w:t>về</w:t>
      </w:r>
      <w:proofErr w:type="spellEnd"/>
      <w:r w:rsidRPr="00FA4C3D">
        <w:rPr>
          <w:rFonts w:ascii="Times New Roman" w:hAnsi="Times New Roman" w:cs="Times New Roman"/>
          <w:b/>
          <w:bCs/>
          <w:i/>
          <w:iCs/>
          <w:sz w:val="26"/>
          <w:szCs w:val="26"/>
        </w:rPr>
        <w:t xml:space="preserve"> </w:t>
      </w:r>
      <w:proofErr w:type="spellStart"/>
      <w:r w:rsidRPr="00FA4C3D">
        <w:rPr>
          <w:rFonts w:ascii="Times New Roman" w:hAnsi="Times New Roman" w:cs="Times New Roman"/>
          <w:b/>
          <w:bCs/>
          <w:i/>
          <w:iCs/>
          <w:sz w:val="26"/>
          <w:szCs w:val="26"/>
        </w:rPr>
        <w:t>họp</w:t>
      </w:r>
      <w:proofErr w:type="spellEnd"/>
      <w:r w:rsidRPr="00FA4C3D">
        <w:rPr>
          <w:rFonts w:ascii="Times New Roman" w:hAnsi="Times New Roman" w:cs="Times New Roman"/>
          <w:b/>
          <w:bCs/>
          <w:i/>
          <w:iCs/>
          <w:sz w:val="26"/>
          <w:szCs w:val="26"/>
        </w:rPr>
        <w:t xml:space="preserve"> </w:t>
      </w:r>
      <w:proofErr w:type="spellStart"/>
      <w:r w:rsidRPr="00FA4C3D">
        <w:rPr>
          <w:rFonts w:ascii="Times New Roman" w:hAnsi="Times New Roman" w:cs="Times New Roman"/>
          <w:b/>
          <w:bCs/>
          <w:i/>
          <w:iCs/>
          <w:sz w:val="26"/>
          <w:szCs w:val="26"/>
        </w:rPr>
        <w:t>hành</w:t>
      </w:r>
      <w:proofErr w:type="spellEnd"/>
      <w:r w:rsidRPr="00FA4C3D">
        <w:rPr>
          <w:rFonts w:ascii="Times New Roman" w:hAnsi="Times New Roman" w:cs="Times New Roman"/>
          <w:b/>
          <w:bCs/>
          <w:i/>
          <w:iCs/>
          <w:sz w:val="26"/>
          <w:szCs w:val="26"/>
        </w:rPr>
        <w:t xml:space="preserve"> </w:t>
      </w:r>
      <w:proofErr w:type="spellStart"/>
      <w:r w:rsidRPr="00FA4C3D">
        <w:rPr>
          <w:rFonts w:ascii="Times New Roman" w:hAnsi="Times New Roman" w:cs="Times New Roman"/>
          <w:b/>
          <w:bCs/>
          <w:i/>
          <w:iCs/>
          <w:sz w:val="26"/>
          <w:szCs w:val="26"/>
        </w:rPr>
        <w:t>nội</w:t>
      </w:r>
      <w:proofErr w:type="spellEnd"/>
      <w:r w:rsidRPr="00FA4C3D">
        <w:rPr>
          <w:rFonts w:ascii="Times New Roman" w:hAnsi="Times New Roman" w:cs="Times New Roman"/>
          <w:b/>
          <w:bCs/>
          <w:i/>
          <w:iCs/>
          <w:sz w:val="26"/>
          <w:szCs w:val="26"/>
        </w:rPr>
        <w:t xml:space="preserve"> </w:t>
      </w:r>
      <w:proofErr w:type="spellStart"/>
      <w:r w:rsidR="00EB02D5" w:rsidRPr="00FA4C3D">
        <w:rPr>
          <w:rFonts w:ascii="Times New Roman" w:hAnsi="Times New Roman" w:cs="Times New Roman"/>
          <w:b/>
          <w:bCs/>
          <w:i/>
          <w:iCs/>
          <w:sz w:val="26"/>
          <w:szCs w:val="26"/>
        </w:rPr>
        <w:t>bộ</w:t>
      </w:r>
      <w:proofErr w:type="spellEnd"/>
      <w:r w:rsidR="00EB02D5" w:rsidRPr="00FA4C3D">
        <w:rPr>
          <w:rFonts w:ascii="Times New Roman" w:hAnsi="Times New Roman" w:cs="Times New Roman"/>
          <w:i/>
          <w:iCs/>
          <w:sz w:val="26"/>
          <w:szCs w:val="26"/>
          <w:lang w:val="vi-VN"/>
        </w:rPr>
        <w:t>:</w:t>
      </w:r>
    </w:p>
    <w:p w14:paraId="29FE211B" w14:textId="3DABCBD6" w:rsidR="00EB02D5" w:rsidRPr="00FA4C3D" w:rsidRDefault="00EB02D5" w:rsidP="00D43FB2">
      <w:pPr>
        <w:pStyle w:val="ListParagraph"/>
        <w:numPr>
          <w:ilvl w:val="0"/>
          <w:numId w:val="10"/>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Đúng giờ: Đi làm đúng giờ, có mặt trước 15ph buổi họp.</w:t>
      </w:r>
    </w:p>
    <w:p w14:paraId="53455A36" w14:textId="06C3624F" w:rsidR="00EB02D5" w:rsidRPr="00FA4C3D" w:rsidRDefault="00EB02D5" w:rsidP="00D43FB2">
      <w:pPr>
        <w:pStyle w:val="ListParagraph"/>
        <w:numPr>
          <w:ilvl w:val="0"/>
          <w:numId w:val="10"/>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Trang phục phù hợp (quần dài,đi giày da, áo sơ mi v.v)</w:t>
      </w:r>
    </w:p>
    <w:p w14:paraId="109F2EAB" w14:textId="7DB51F7A" w:rsidR="00EB02D5" w:rsidRPr="00FA4C3D" w:rsidRDefault="00EB02D5" w:rsidP="00D43FB2">
      <w:pPr>
        <w:pStyle w:val="ListParagraph"/>
        <w:numPr>
          <w:ilvl w:val="0"/>
          <w:numId w:val="10"/>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Tắt chuông,tắt tiếng tất cả các thiết bị điện tử.</w:t>
      </w:r>
    </w:p>
    <w:p w14:paraId="28859198" w14:textId="41A14E9B" w:rsidR="00EB02D5" w:rsidRPr="00FA4C3D" w:rsidRDefault="00EB02D5" w:rsidP="00D43FB2">
      <w:pPr>
        <w:pStyle w:val="ListParagraph"/>
        <w:numPr>
          <w:ilvl w:val="0"/>
          <w:numId w:val="10"/>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Chuẩn bị nội dung trước khi phát biểu (có sẵn tài liệu);</w:t>
      </w:r>
    </w:p>
    <w:p w14:paraId="1B184C7E" w14:textId="77777777"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 xml:space="preserve">Trình bày ngắn gọn, rõ ràng. </w:t>
      </w:r>
    </w:p>
    <w:p w14:paraId="111C4792" w14:textId="77777777"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Biết lắng nghe, không nói chuyện riêng trong giờ họp.</w:t>
      </w:r>
    </w:p>
    <w:p w14:paraId="33E96B39" w14:textId="61599015"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Không dùng lời lẽ khiếm nhã hoặc xúc phạm nhau trong cuộc họp, đặc biệt là với những người vắng mặt.</w:t>
      </w:r>
    </w:p>
    <w:p w14:paraId="4E3C8256" w14:textId="77777777"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Tự ghi lại những điểm quan trọng</w:t>
      </w:r>
    </w:p>
    <w:p w14:paraId="43F94E45" w14:textId="7889443A" w:rsidR="00EB02D5" w:rsidRPr="00AF6C61" w:rsidRDefault="00EB02D5" w:rsidP="00D43FB2">
      <w:pPr>
        <w:pStyle w:val="ListParagraph"/>
        <w:numPr>
          <w:ilvl w:val="0"/>
          <w:numId w:val="10"/>
        </w:numPr>
        <w:rPr>
          <w:rFonts w:ascii="Times New Roman" w:hAnsi="Times New Roman" w:cs="Times New Roman"/>
          <w:i/>
          <w:iCs/>
          <w:sz w:val="24"/>
          <w:szCs w:val="24"/>
          <w:lang w:val="vi-VN"/>
        </w:rPr>
      </w:pPr>
      <w:r w:rsidRPr="00AF6C61">
        <w:rPr>
          <w:rFonts w:ascii="Times New Roman" w:hAnsi="Times New Roman" w:cs="Times New Roman"/>
          <w:i/>
          <w:iCs/>
          <w:sz w:val="24"/>
          <w:szCs w:val="24"/>
          <w:lang w:val="vi-VN"/>
        </w:rPr>
        <w:t>Tôn</w:t>
      </w:r>
      <w:r w:rsidRPr="00FA4C3D">
        <w:rPr>
          <w:rFonts w:ascii="Times New Roman" w:hAnsi="Times New Roman" w:cs="Times New Roman"/>
          <w:i/>
          <w:iCs/>
          <w:sz w:val="24"/>
          <w:szCs w:val="24"/>
          <w:lang w:val="vi-VN"/>
        </w:rPr>
        <w:t xml:space="preserve"> trọng và làm việc theo sự hướng dẫn của lãnh đạo/người chủ trì.</w:t>
      </w:r>
    </w:p>
    <w:p w14:paraId="5042BED5" w14:textId="623CED18" w:rsidR="00802E21" w:rsidRPr="00FA4C3D" w:rsidRDefault="00802E21" w:rsidP="00D43FB2">
      <w:pPr>
        <w:pStyle w:val="ListParagraph"/>
        <w:numPr>
          <w:ilvl w:val="0"/>
          <w:numId w:val="11"/>
        </w:numPr>
        <w:rPr>
          <w:rFonts w:ascii="Times New Roman" w:hAnsi="Times New Roman" w:cs="Times New Roman"/>
          <w:b/>
          <w:bCs/>
          <w:i/>
          <w:iCs/>
          <w:sz w:val="26"/>
          <w:szCs w:val="26"/>
          <w:lang w:val="vi-VN"/>
        </w:rPr>
      </w:pPr>
      <w:r w:rsidRPr="00FA4C3D">
        <w:rPr>
          <w:rFonts w:ascii="Times New Roman" w:hAnsi="Times New Roman" w:cs="Times New Roman"/>
          <w:b/>
          <w:bCs/>
          <w:i/>
          <w:iCs/>
          <w:sz w:val="26"/>
          <w:szCs w:val="26"/>
          <w:lang w:val="vi-VN"/>
        </w:rPr>
        <w:t>Các qui định về họp hành với khách hàng</w:t>
      </w:r>
    </w:p>
    <w:p w14:paraId="566098E5" w14:textId="4B1F0693" w:rsidR="00EB02D5" w:rsidRPr="00FA4C3D" w:rsidRDefault="00EB02D5"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Luôn có mặt đúng giờ trong các cuộc họp, buổi hẹn với khách hàng</w:t>
      </w:r>
    </w:p>
    <w:p w14:paraId="1F7AA0D1" w14:textId="74A8FF8F" w:rsidR="00EB02D5" w:rsidRPr="00FA4C3D" w:rsidRDefault="00EB02D5"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Ăn mặc chuẩn mực.</w:t>
      </w:r>
    </w:p>
    <w:p w14:paraId="126116A0" w14:textId="295B869E" w:rsidR="00EB02D5" w:rsidRPr="00FA4C3D" w:rsidRDefault="00132B6B"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Cử chỉ đành hoàng, k</w:t>
      </w:r>
      <w:r w:rsidR="00EB02D5" w:rsidRPr="00FA4C3D">
        <w:rPr>
          <w:rFonts w:ascii="Times New Roman" w:hAnsi="Times New Roman" w:cs="Times New Roman"/>
          <w:i/>
          <w:iCs/>
          <w:sz w:val="24"/>
          <w:szCs w:val="24"/>
          <w:lang w:val="vi-VN"/>
        </w:rPr>
        <w:t>hông có các hành vi cư xử khiếm nhã, thiếu tôn trọng khách hàng.</w:t>
      </w:r>
    </w:p>
    <w:p w14:paraId="2E18BC2F" w14:textId="27342FD8" w:rsidR="00132B6B" w:rsidRPr="00FA4C3D" w:rsidRDefault="00132B6B"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Biết lắng nghe, tôn trọng ý kiến khách hàng.</w:t>
      </w:r>
    </w:p>
    <w:p w14:paraId="181C31D6" w14:textId="3EC65AAA" w:rsidR="00132B6B" w:rsidRPr="00FA4C3D" w:rsidRDefault="00132B6B" w:rsidP="00D43FB2">
      <w:pPr>
        <w:pStyle w:val="ListParagraph"/>
        <w:numPr>
          <w:ilvl w:val="0"/>
          <w:numId w:val="12"/>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lastRenderedPageBreak/>
        <w:t>Tắt chuông,tắt tiếng tất cả các thiết bị điện tử.</w:t>
      </w:r>
    </w:p>
    <w:p w14:paraId="201D3D5C" w14:textId="571BF035" w:rsidR="00E31DB9" w:rsidRPr="00FA4C3D" w:rsidRDefault="00E31DB9" w:rsidP="00F16A81">
      <w:pPr>
        <w:pStyle w:val="Heading1"/>
        <w:rPr>
          <w:rFonts w:ascii="Times New Roman" w:hAnsi="Times New Roman" w:cs="Times New Roman"/>
          <w:sz w:val="44"/>
          <w:szCs w:val="44"/>
        </w:rPr>
      </w:pPr>
      <w:bookmarkStart w:id="13" w:name="_Toc57272151"/>
      <w:proofErr w:type="spellStart"/>
      <w:r w:rsidRPr="00FA4C3D">
        <w:rPr>
          <w:rFonts w:ascii="Times New Roman" w:hAnsi="Times New Roman" w:cs="Times New Roman"/>
          <w:sz w:val="44"/>
          <w:szCs w:val="44"/>
        </w:rPr>
        <w:t>Ước</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lượng</w:t>
      </w:r>
      <w:proofErr w:type="spellEnd"/>
      <w:r w:rsidR="0011003A" w:rsidRPr="00FA4C3D">
        <w:rPr>
          <w:rFonts w:ascii="Times New Roman" w:hAnsi="Times New Roman" w:cs="Times New Roman"/>
          <w:sz w:val="44"/>
          <w:szCs w:val="44"/>
        </w:rPr>
        <w:t xml:space="preserve"> </w:t>
      </w:r>
      <w:proofErr w:type="spellStart"/>
      <w:r w:rsidR="0011003A" w:rsidRPr="00FA4C3D">
        <w:rPr>
          <w:rFonts w:ascii="Times New Roman" w:hAnsi="Times New Roman" w:cs="Times New Roman"/>
          <w:sz w:val="44"/>
          <w:szCs w:val="44"/>
        </w:rPr>
        <w:t>chung</w:t>
      </w:r>
      <w:bookmarkEnd w:id="13"/>
      <w:proofErr w:type="spellEnd"/>
    </w:p>
    <w:p w14:paraId="7CB60D16" w14:textId="7C752AC3" w:rsidR="002814C8" w:rsidRPr="00FA4C3D" w:rsidRDefault="002814C8" w:rsidP="00E31DB9">
      <w:pPr>
        <w:pStyle w:val="Heading2"/>
        <w:rPr>
          <w:rFonts w:ascii="Times New Roman" w:hAnsi="Times New Roman" w:cs="Times New Roman"/>
          <w:sz w:val="32"/>
          <w:szCs w:val="32"/>
        </w:rPr>
      </w:pPr>
      <w:bookmarkStart w:id="14" w:name="_Toc57272152"/>
      <w:proofErr w:type="spellStart"/>
      <w:r w:rsidRPr="00FA4C3D">
        <w:rPr>
          <w:rFonts w:ascii="Times New Roman" w:hAnsi="Times New Roman" w:cs="Times New Roman"/>
          <w:sz w:val="32"/>
          <w:szCs w:val="32"/>
        </w:rPr>
        <w:t>Ước</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lượng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thời</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gian</w:t>
      </w:r>
      <w:bookmarkEnd w:id="14"/>
      <w:proofErr w:type="spellEnd"/>
    </w:p>
    <w:p w14:paraId="17B74F9F" w14:textId="6A486631" w:rsidR="00132B6B" w:rsidRPr="00FA4C3D" w:rsidRDefault="000C6EB0"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Để</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chạy</w:t>
      </w:r>
      <w:proofErr w:type="spellEnd"/>
      <w:r w:rsidRPr="00FA4C3D">
        <w:rPr>
          <w:rFonts w:ascii="Times New Roman" w:hAnsi="Times New Roman" w:cs="Times New Roman"/>
          <w:i/>
          <w:iCs/>
          <w:sz w:val="24"/>
          <w:szCs w:val="24"/>
        </w:rPr>
        <w:t xml:space="preserve"> thành </w:t>
      </w:r>
      <w:proofErr w:type="spellStart"/>
      <w:r w:rsidRPr="00FA4C3D">
        <w:rPr>
          <w:rFonts w:ascii="Times New Roman" w:hAnsi="Times New Roman" w:cs="Times New Roman"/>
          <w:i/>
          <w:iCs/>
          <w:sz w:val="24"/>
          <w:szCs w:val="24"/>
        </w:rPr>
        <w:t>công</w:t>
      </w:r>
      <w:proofErr w:type="spellEnd"/>
      <w:r w:rsidRPr="00FA4C3D">
        <w:rPr>
          <w:rFonts w:ascii="Times New Roman" w:hAnsi="Times New Roman" w:cs="Times New Roman"/>
          <w:i/>
          <w:iCs/>
          <w:sz w:val="24"/>
          <w:szCs w:val="24"/>
        </w:rPr>
        <w:t xml:space="preserve"> </w:t>
      </w:r>
      <w:proofErr w:type="spellStart"/>
      <w:r w:rsidR="00017E86" w:rsidRPr="00FA4C3D">
        <w:rPr>
          <w:rFonts w:ascii="Times New Roman" w:hAnsi="Times New Roman" w:cs="Times New Roman"/>
          <w:i/>
          <w:iCs/>
          <w:sz w:val="24"/>
          <w:szCs w:val="24"/>
        </w:rPr>
        <w:t>mã</w:t>
      </w:r>
      <w:proofErr w:type="spellEnd"/>
      <w:r w:rsidR="00017E86" w:rsidRPr="00FA4C3D">
        <w:rPr>
          <w:rFonts w:ascii="Times New Roman" w:hAnsi="Times New Roman" w:cs="Times New Roman"/>
          <w:i/>
          <w:iCs/>
          <w:sz w:val="24"/>
          <w:szCs w:val="24"/>
        </w:rPr>
        <w:t xml:space="preserve"> </w:t>
      </w:r>
      <w:proofErr w:type="spellStart"/>
      <w:r w:rsidR="00017E86" w:rsidRPr="00FA4C3D">
        <w:rPr>
          <w:rFonts w:ascii="Times New Roman" w:hAnsi="Times New Roman" w:cs="Times New Roman"/>
          <w:i/>
          <w:iCs/>
          <w:sz w:val="24"/>
          <w:szCs w:val="24"/>
        </w:rPr>
        <w:t>nguồn</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mở</w:t>
      </w:r>
      <w:proofErr w:type="spellEnd"/>
      <w:r w:rsidR="00017E86" w:rsidRPr="00FA4C3D">
        <w:rPr>
          <w:rFonts w:ascii="Times New Roman" w:hAnsi="Times New Roman" w:cs="Times New Roman"/>
          <w:i/>
          <w:iCs/>
          <w:sz w:val="24"/>
          <w:szCs w:val="24"/>
        </w:rPr>
        <w:t xml:space="preserve"> </w:t>
      </w:r>
      <w:proofErr w:type="spellStart"/>
      <w:r w:rsidR="00017E86" w:rsidRPr="00FA4C3D">
        <w:rPr>
          <w:rFonts w:ascii="Times New Roman" w:hAnsi="Times New Roman" w:cs="Times New Roman"/>
          <w:i/>
          <w:iCs/>
          <w:sz w:val="24"/>
          <w:szCs w:val="24"/>
        </w:rPr>
        <w:t>cần</w:t>
      </w:r>
      <w:proofErr w:type="spellEnd"/>
      <w:r w:rsidR="00017E86" w:rsidRPr="00FA4C3D">
        <w:rPr>
          <w:rFonts w:ascii="Times New Roman" w:hAnsi="Times New Roman" w:cs="Times New Roman"/>
          <w:i/>
          <w:iCs/>
          <w:sz w:val="24"/>
          <w:szCs w:val="24"/>
        </w:rPr>
        <w:t xml:space="preserve"> bao </w:t>
      </w:r>
      <w:proofErr w:type="spellStart"/>
      <w:r w:rsidR="00017E86" w:rsidRPr="00FA4C3D">
        <w:rPr>
          <w:rFonts w:ascii="Times New Roman" w:hAnsi="Times New Roman" w:cs="Times New Roman"/>
          <w:i/>
          <w:iCs/>
          <w:sz w:val="24"/>
          <w:szCs w:val="24"/>
        </w:rPr>
        <w:t>nhiêu</w:t>
      </w:r>
      <w:proofErr w:type="spellEnd"/>
      <w:r w:rsidR="00017E86" w:rsidRPr="00FA4C3D">
        <w:rPr>
          <w:rFonts w:ascii="Times New Roman" w:hAnsi="Times New Roman" w:cs="Times New Roman"/>
          <w:i/>
          <w:iCs/>
          <w:sz w:val="24"/>
          <w:szCs w:val="24"/>
        </w:rPr>
        <w:t xml:space="preserve"> </w:t>
      </w:r>
      <w:proofErr w:type="spellStart"/>
      <w:r w:rsidR="00017E86" w:rsidRPr="00FA4C3D">
        <w:rPr>
          <w:rFonts w:ascii="Times New Roman" w:hAnsi="Times New Roman" w:cs="Times New Roman"/>
          <w:i/>
          <w:iCs/>
          <w:sz w:val="24"/>
          <w:szCs w:val="24"/>
        </w:rPr>
        <w:t>thời</w:t>
      </w:r>
      <w:proofErr w:type="spellEnd"/>
      <w:r w:rsidR="00017E86" w:rsidRPr="00FA4C3D">
        <w:rPr>
          <w:rFonts w:ascii="Times New Roman" w:hAnsi="Times New Roman" w:cs="Times New Roman"/>
          <w:i/>
          <w:iCs/>
          <w:sz w:val="24"/>
          <w:szCs w:val="24"/>
        </w:rPr>
        <w:t xml:space="preserve"> </w:t>
      </w:r>
      <w:proofErr w:type="spellStart"/>
      <w:r w:rsidR="00132B6B" w:rsidRPr="00FA4C3D">
        <w:rPr>
          <w:rFonts w:ascii="Times New Roman" w:hAnsi="Times New Roman" w:cs="Times New Roman"/>
          <w:i/>
          <w:iCs/>
          <w:sz w:val="24"/>
          <w:szCs w:val="24"/>
        </w:rPr>
        <w:t>gian</w:t>
      </w:r>
      <w:proofErr w:type="spellEnd"/>
      <w:r w:rsidR="00132B6B" w:rsidRPr="00FA4C3D">
        <w:rPr>
          <w:rFonts w:ascii="Times New Roman" w:hAnsi="Times New Roman" w:cs="Times New Roman"/>
          <w:i/>
          <w:iCs/>
          <w:sz w:val="24"/>
          <w:szCs w:val="24"/>
          <w:lang w:val="vi-VN"/>
        </w:rPr>
        <w:t>: Theo độ phức tạp của dự án,</w:t>
      </w:r>
      <w:r w:rsidR="00A5326E">
        <w:rPr>
          <w:rFonts w:ascii="Times New Roman" w:hAnsi="Times New Roman" w:cs="Times New Roman"/>
          <w:i/>
          <w:iCs/>
          <w:sz w:val="24"/>
          <w:szCs w:val="24"/>
        </w:rPr>
        <w:t xml:space="preserve"> </w:t>
      </w:r>
      <w:r w:rsidR="00132B6B" w:rsidRPr="00FA4C3D">
        <w:rPr>
          <w:rFonts w:ascii="Times New Roman" w:hAnsi="Times New Roman" w:cs="Times New Roman"/>
          <w:i/>
          <w:iCs/>
          <w:sz w:val="24"/>
          <w:szCs w:val="24"/>
          <w:lang w:val="vi-VN"/>
        </w:rPr>
        <w:t>thời gian để hoàn t</w:t>
      </w:r>
      <w:proofErr w:type="spellStart"/>
      <w:r w:rsidR="00A5326E">
        <w:rPr>
          <w:rFonts w:ascii="Times New Roman" w:hAnsi="Times New Roman" w:cs="Times New Roman"/>
          <w:i/>
          <w:iCs/>
          <w:sz w:val="24"/>
          <w:szCs w:val="24"/>
        </w:rPr>
        <w:t>hiện</w:t>
      </w:r>
      <w:proofErr w:type="spellEnd"/>
      <w:r w:rsidR="00132B6B" w:rsidRPr="00FA4C3D">
        <w:rPr>
          <w:rFonts w:ascii="Times New Roman" w:hAnsi="Times New Roman" w:cs="Times New Roman"/>
          <w:i/>
          <w:iCs/>
          <w:sz w:val="24"/>
          <w:szCs w:val="24"/>
          <w:lang w:val="vi-VN"/>
        </w:rPr>
        <w:t xml:space="preserve"> một cách hoàn chỉnh trung bình l</w:t>
      </w:r>
      <w:r w:rsidR="00A5326E">
        <w:rPr>
          <w:rFonts w:ascii="Times New Roman" w:hAnsi="Times New Roman" w:cs="Times New Roman"/>
          <w:i/>
          <w:iCs/>
          <w:sz w:val="24"/>
          <w:szCs w:val="24"/>
        </w:rPr>
        <w:t>à</w:t>
      </w:r>
      <w:r w:rsidR="00132B6B" w:rsidRPr="00FA4C3D">
        <w:rPr>
          <w:rFonts w:ascii="Times New Roman" w:hAnsi="Times New Roman" w:cs="Times New Roman"/>
          <w:i/>
          <w:iCs/>
          <w:sz w:val="24"/>
          <w:szCs w:val="24"/>
          <w:lang w:val="vi-VN"/>
        </w:rPr>
        <w:t xml:space="preserve"> </w:t>
      </w:r>
      <w:r w:rsidR="00A5326E">
        <w:rPr>
          <w:rFonts w:ascii="Times New Roman" w:hAnsi="Times New Roman" w:cs="Times New Roman"/>
          <w:i/>
          <w:iCs/>
          <w:sz w:val="24"/>
          <w:szCs w:val="24"/>
        </w:rPr>
        <w:t>1,5</w:t>
      </w:r>
      <w:r w:rsidR="00132B6B" w:rsidRPr="00FA4C3D">
        <w:rPr>
          <w:rFonts w:ascii="Times New Roman" w:hAnsi="Times New Roman" w:cs="Times New Roman"/>
          <w:i/>
          <w:iCs/>
          <w:sz w:val="24"/>
          <w:szCs w:val="24"/>
          <w:lang w:val="vi-VN"/>
        </w:rPr>
        <w:t xml:space="preserve"> tháng.</w:t>
      </w:r>
    </w:p>
    <w:p w14:paraId="0E943008" w14:textId="65CDC201" w:rsidR="00132B6B" w:rsidRPr="00FA4C3D" w:rsidRDefault="00327CC3"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Để hiểu rõ mã nguồn mở cần bao nhiêu thời </w:t>
      </w:r>
      <w:r w:rsidR="00132B6B" w:rsidRPr="00FA4C3D">
        <w:rPr>
          <w:rFonts w:ascii="Times New Roman" w:hAnsi="Times New Roman" w:cs="Times New Roman"/>
          <w:i/>
          <w:iCs/>
          <w:sz w:val="24"/>
          <w:szCs w:val="24"/>
          <w:lang w:val="vi-VN"/>
        </w:rPr>
        <w:t xml:space="preserve">gian: khoảng </w:t>
      </w:r>
      <w:r w:rsidR="00A5326E">
        <w:rPr>
          <w:rFonts w:ascii="Times New Roman" w:hAnsi="Times New Roman" w:cs="Times New Roman"/>
          <w:i/>
          <w:iCs/>
          <w:sz w:val="24"/>
          <w:szCs w:val="24"/>
        </w:rPr>
        <w:t xml:space="preserve">0,5 </w:t>
      </w:r>
      <w:r w:rsidR="00132B6B" w:rsidRPr="00FA4C3D">
        <w:rPr>
          <w:rFonts w:ascii="Times New Roman" w:hAnsi="Times New Roman" w:cs="Times New Roman"/>
          <w:i/>
          <w:iCs/>
          <w:sz w:val="24"/>
          <w:szCs w:val="24"/>
          <w:lang w:val="vi-VN"/>
        </w:rPr>
        <w:t>-</w:t>
      </w:r>
      <w:r w:rsidR="00A5326E">
        <w:rPr>
          <w:rFonts w:ascii="Times New Roman" w:hAnsi="Times New Roman" w:cs="Times New Roman"/>
          <w:i/>
          <w:iCs/>
          <w:sz w:val="24"/>
          <w:szCs w:val="24"/>
        </w:rPr>
        <w:t xml:space="preserve"> 1</w:t>
      </w:r>
      <w:r w:rsidR="00132B6B" w:rsidRPr="00FA4C3D">
        <w:rPr>
          <w:rFonts w:ascii="Times New Roman" w:hAnsi="Times New Roman" w:cs="Times New Roman"/>
          <w:i/>
          <w:iCs/>
          <w:sz w:val="24"/>
          <w:szCs w:val="24"/>
          <w:lang w:val="vi-VN"/>
        </w:rPr>
        <w:t xml:space="preserve"> tháng.</w:t>
      </w:r>
    </w:p>
    <w:p w14:paraId="0B40C28B" w14:textId="14A38760" w:rsidR="000123C4" w:rsidRPr="00FA4C3D" w:rsidRDefault="00A5326E" w:rsidP="00D43FB2">
      <w:pPr>
        <w:pStyle w:val="ListParagraph"/>
        <w:numPr>
          <w:ilvl w:val="0"/>
          <w:numId w:val="4"/>
        </w:numPr>
        <w:rPr>
          <w:rFonts w:ascii="Times New Roman" w:hAnsi="Times New Roman" w:cs="Times New Roman"/>
          <w:i/>
          <w:iCs/>
          <w:sz w:val="24"/>
          <w:szCs w:val="24"/>
          <w:lang w:val="vi-VN"/>
        </w:rPr>
      </w:pPr>
      <w:r>
        <w:rPr>
          <w:rFonts w:ascii="Times New Roman" w:hAnsi="Times New Roman" w:cs="Times New Roman"/>
          <w:i/>
          <w:iCs/>
          <w:sz w:val="24"/>
          <w:szCs w:val="24"/>
        </w:rPr>
        <w:t>Đ</w:t>
      </w:r>
      <w:r w:rsidR="000123C4" w:rsidRPr="00FA4C3D">
        <w:rPr>
          <w:rFonts w:ascii="Times New Roman" w:hAnsi="Times New Roman" w:cs="Times New Roman"/>
          <w:i/>
          <w:iCs/>
          <w:sz w:val="24"/>
          <w:szCs w:val="24"/>
          <w:lang w:val="vi-VN"/>
        </w:rPr>
        <w:t xml:space="preserve">ể chỉnh sửa tính năng cần bao nhiêu thời </w:t>
      </w:r>
      <w:r w:rsidR="00132B6B" w:rsidRPr="00FA4C3D">
        <w:rPr>
          <w:rFonts w:ascii="Times New Roman" w:hAnsi="Times New Roman" w:cs="Times New Roman"/>
          <w:i/>
          <w:iCs/>
          <w:sz w:val="24"/>
          <w:szCs w:val="24"/>
          <w:lang w:val="vi-VN"/>
        </w:rPr>
        <w:t>gian: khoảng 1</w:t>
      </w:r>
      <w:r>
        <w:rPr>
          <w:rFonts w:ascii="Times New Roman" w:hAnsi="Times New Roman" w:cs="Times New Roman"/>
          <w:i/>
          <w:iCs/>
          <w:sz w:val="24"/>
          <w:szCs w:val="24"/>
        </w:rPr>
        <w:t>0</w:t>
      </w:r>
      <w:r w:rsidR="00132B6B" w:rsidRPr="00FA4C3D">
        <w:rPr>
          <w:rFonts w:ascii="Times New Roman" w:hAnsi="Times New Roman" w:cs="Times New Roman"/>
          <w:i/>
          <w:iCs/>
          <w:sz w:val="24"/>
          <w:szCs w:val="24"/>
          <w:lang w:val="vi-VN"/>
        </w:rPr>
        <w:t xml:space="preserve"> ngày </w:t>
      </w:r>
      <w:proofErr w:type="gramStart"/>
      <w:r w:rsidR="00132B6B" w:rsidRPr="00FA4C3D">
        <w:rPr>
          <w:rFonts w:ascii="Times New Roman" w:hAnsi="Times New Roman" w:cs="Times New Roman"/>
          <w:i/>
          <w:iCs/>
          <w:sz w:val="24"/>
          <w:szCs w:val="24"/>
          <w:lang w:val="vi-VN"/>
        </w:rPr>
        <w:t>( từ</w:t>
      </w:r>
      <w:proofErr w:type="gramEnd"/>
      <w:r w:rsidR="00132B6B" w:rsidRPr="00FA4C3D">
        <w:rPr>
          <w:rFonts w:ascii="Times New Roman" w:hAnsi="Times New Roman" w:cs="Times New Roman"/>
          <w:i/>
          <w:iCs/>
          <w:sz w:val="24"/>
          <w:szCs w:val="24"/>
          <w:lang w:val="vi-VN"/>
        </w:rPr>
        <w:t xml:space="preserve"> </w:t>
      </w:r>
      <w:r>
        <w:rPr>
          <w:rFonts w:ascii="Times New Roman" w:hAnsi="Times New Roman" w:cs="Times New Roman"/>
          <w:i/>
          <w:iCs/>
          <w:sz w:val="24"/>
          <w:szCs w:val="24"/>
        </w:rPr>
        <w:t>1</w:t>
      </w:r>
      <w:r w:rsidR="00132B6B" w:rsidRPr="00FA4C3D">
        <w:rPr>
          <w:rFonts w:ascii="Times New Roman" w:hAnsi="Times New Roman" w:cs="Times New Roman"/>
          <w:i/>
          <w:iCs/>
          <w:sz w:val="24"/>
          <w:szCs w:val="24"/>
          <w:lang w:val="vi-VN"/>
        </w:rPr>
        <w:t xml:space="preserve"> tuần tới </w:t>
      </w:r>
      <w:r>
        <w:rPr>
          <w:rFonts w:ascii="Times New Roman" w:hAnsi="Times New Roman" w:cs="Times New Roman"/>
          <w:i/>
          <w:iCs/>
          <w:sz w:val="24"/>
          <w:szCs w:val="24"/>
        </w:rPr>
        <w:t>2</w:t>
      </w:r>
      <w:r w:rsidR="00132B6B" w:rsidRPr="00FA4C3D">
        <w:rPr>
          <w:rFonts w:ascii="Times New Roman" w:hAnsi="Times New Roman" w:cs="Times New Roman"/>
          <w:i/>
          <w:iCs/>
          <w:sz w:val="24"/>
          <w:szCs w:val="24"/>
          <w:lang w:val="vi-VN"/>
        </w:rPr>
        <w:t xml:space="preserve"> tuần)</w:t>
      </w:r>
    </w:p>
    <w:p w14:paraId="33628FB7" w14:textId="0FE0EABF" w:rsidR="00D466C7" w:rsidRPr="00FA4C3D" w:rsidRDefault="002814C8" w:rsidP="00E31DB9">
      <w:pPr>
        <w:pStyle w:val="Heading2"/>
        <w:rPr>
          <w:rFonts w:ascii="Times New Roman" w:hAnsi="Times New Roman" w:cs="Times New Roman"/>
          <w:sz w:val="32"/>
          <w:szCs w:val="32"/>
        </w:rPr>
      </w:pPr>
      <w:bookmarkStart w:id="15" w:name="_Toc57272153"/>
      <w:proofErr w:type="spellStart"/>
      <w:r w:rsidRPr="00FA4C3D">
        <w:rPr>
          <w:rFonts w:ascii="Times New Roman" w:hAnsi="Times New Roman" w:cs="Times New Roman"/>
          <w:sz w:val="32"/>
          <w:szCs w:val="32"/>
        </w:rPr>
        <w:t>Ước</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lượng</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rủi</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ro</w:t>
      </w:r>
      <w:bookmarkEnd w:id="15"/>
      <w:proofErr w:type="spellEnd"/>
    </w:p>
    <w:p w14:paraId="429A4ABF" w14:textId="52454699" w:rsidR="00327CC3" w:rsidRPr="00FA4C3D" w:rsidRDefault="00327CC3" w:rsidP="00327CC3">
      <w:p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Ước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lượng</w:t>
      </w:r>
      <w:proofErr w:type="spellEnd"/>
      <w:r w:rsidRPr="00FA4C3D">
        <w:rPr>
          <w:rFonts w:ascii="Times New Roman" w:hAnsi="Times New Roman" w:cs="Times New Roman"/>
          <w:i/>
          <w:iCs/>
          <w:sz w:val="24"/>
          <w:szCs w:val="24"/>
        </w:rPr>
        <w:t xml:space="preserve"> 5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của</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dự</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án</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tìm</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hiểu</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mã</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nguồn</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mở</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này</w:t>
      </w:r>
      <w:proofErr w:type="spellEnd"/>
      <w:r w:rsidR="00A43D43"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Mỗi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có</w:t>
      </w:r>
      <w:proofErr w:type="spellEnd"/>
      <w:r w:rsidRPr="00FA4C3D">
        <w:rPr>
          <w:rFonts w:ascii="Times New Roman" w:hAnsi="Times New Roman" w:cs="Times New Roman"/>
          <w:i/>
          <w:iCs/>
          <w:sz w:val="24"/>
          <w:szCs w:val="24"/>
        </w:rPr>
        <w:t xml:space="preserve"> </w:t>
      </w:r>
      <w:r w:rsidR="007E4E75" w:rsidRPr="00FA4C3D">
        <w:rPr>
          <w:rFonts w:ascii="Times New Roman" w:hAnsi="Times New Roman" w:cs="Times New Roman"/>
          <w:i/>
          <w:iCs/>
          <w:sz w:val="24"/>
          <w:szCs w:val="24"/>
        </w:rPr>
        <w:t>5</w:t>
      </w:r>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yếu</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tố</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cần</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ghi</w:t>
      </w:r>
      <w:proofErr w:type="spellEnd"/>
      <w:r w:rsidR="00A43D43" w:rsidRPr="00FA4C3D">
        <w:rPr>
          <w:rFonts w:ascii="Times New Roman" w:hAnsi="Times New Roman" w:cs="Times New Roman"/>
          <w:i/>
          <w:iCs/>
          <w:sz w:val="24"/>
          <w:szCs w:val="24"/>
        </w:rPr>
        <w:t xml:space="preserve"> </w:t>
      </w:r>
      <w:proofErr w:type="spellStart"/>
      <w:r w:rsidR="00A43D43" w:rsidRPr="00FA4C3D">
        <w:rPr>
          <w:rFonts w:ascii="Times New Roman" w:hAnsi="Times New Roman" w:cs="Times New Roman"/>
          <w:i/>
          <w:iCs/>
          <w:sz w:val="24"/>
          <w:szCs w:val="24"/>
        </w:rPr>
        <w:t>rõ</w:t>
      </w:r>
      <w:proofErr w:type="spellEnd"/>
    </w:p>
    <w:p w14:paraId="76FE9619" w14:textId="03D2B639" w:rsidR="00A43D43" w:rsidRPr="00FA4C3D" w:rsidRDefault="00A43D43" w:rsidP="00D43FB2">
      <w:pPr>
        <w:pStyle w:val="ListParagraph"/>
        <w:numPr>
          <w:ilvl w:val="0"/>
          <w:numId w:val="13"/>
        </w:numPr>
        <w:rPr>
          <w:rFonts w:ascii="Times New Roman" w:hAnsi="Times New Roman" w:cs="Times New Roman"/>
          <w:b/>
          <w:bCs/>
          <w:i/>
          <w:iCs/>
          <w:sz w:val="24"/>
          <w:szCs w:val="24"/>
        </w:rPr>
      </w:pPr>
      <w:proofErr w:type="spellStart"/>
      <w:r w:rsidRPr="00FA4C3D">
        <w:rPr>
          <w:rFonts w:ascii="Times New Roman" w:hAnsi="Times New Roman" w:cs="Times New Roman"/>
          <w:b/>
          <w:bCs/>
          <w:i/>
          <w:iCs/>
          <w:sz w:val="24"/>
          <w:szCs w:val="24"/>
        </w:rPr>
        <w:t>Tên</w:t>
      </w:r>
      <w:proofErr w:type="spellEnd"/>
      <w:r w:rsidRPr="00FA4C3D">
        <w:rPr>
          <w:rFonts w:ascii="Times New Roman" w:hAnsi="Times New Roman" w:cs="Times New Roman"/>
          <w:b/>
          <w:bCs/>
          <w:i/>
          <w:iCs/>
          <w:sz w:val="24"/>
          <w:szCs w:val="24"/>
        </w:rPr>
        <w:t xml:space="preserve"> </w:t>
      </w:r>
      <w:proofErr w:type="spellStart"/>
      <w:r w:rsidRPr="00FA4C3D">
        <w:rPr>
          <w:rFonts w:ascii="Times New Roman" w:hAnsi="Times New Roman" w:cs="Times New Roman"/>
          <w:b/>
          <w:bCs/>
          <w:i/>
          <w:iCs/>
          <w:sz w:val="24"/>
          <w:szCs w:val="24"/>
        </w:rPr>
        <w:t>rủi</w:t>
      </w:r>
      <w:proofErr w:type="spellEnd"/>
      <w:r w:rsidRPr="00FA4C3D">
        <w:rPr>
          <w:rFonts w:ascii="Times New Roman" w:hAnsi="Times New Roman" w:cs="Times New Roman"/>
          <w:b/>
          <w:bCs/>
          <w:i/>
          <w:iCs/>
          <w:sz w:val="24"/>
          <w:szCs w:val="24"/>
        </w:rPr>
        <w:t xml:space="preserve"> </w:t>
      </w:r>
      <w:proofErr w:type="spellStart"/>
      <w:r w:rsidRPr="00FA4C3D">
        <w:rPr>
          <w:rFonts w:ascii="Times New Roman" w:hAnsi="Times New Roman" w:cs="Times New Roman"/>
          <w:b/>
          <w:bCs/>
          <w:i/>
          <w:iCs/>
          <w:sz w:val="24"/>
          <w:szCs w:val="24"/>
        </w:rPr>
        <w:t>ro</w:t>
      </w:r>
      <w:proofErr w:type="spellEnd"/>
      <w:r w:rsidRPr="00FA4C3D">
        <w:rPr>
          <w:rFonts w:ascii="Times New Roman" w:hAnsi="Times New Roman" w:cs="Times New Roman"/>
          <w:b/>
          <w:bCs/>
          <w:i/>
          <w:iCs/>
          <w:sz w:val="24"/>
          <w:szCs w:val="24"/>
        </w:rPr>
        <w:t xml:space="preserve">: </w:t>
      </w:r>
      <w:proofErr w:type="spellStart"/>
      <w:r w:rsidR="00132B6B" w:rsidRPr="00FA4C3D">
        <w:rPr>
          <w:rFonts w:ascii="Times New Roman" w:hAnsi="Times New Roman" w:cs="Times New Roman"/>
          <w:b/>
          <w:bCs/>
          <w:i/>
          <w:iCs/>
          <w:sz w:val="24"/>
          <w:szCs w:val="24"/>
        </w:rPr>
        <w:t>Nghỉ</w:t>
      </w:r>
      <w:proofErr w:type="spellEnd"/>
      <w:r w:rsidR="00132B6B" w:rsidRPr="00FA4C3D">
        <w:rPr>
          <w:rFonts w:ascii="Times New Roman" w:hAnsi="Times New Roman" w:cs="Times New Roman"/>
          <w:b/>
          <w:bCs/>
          <w:i/>
          <w:iCs/>
          <w:sz w:val="24"/>
          <w:szCs w:val="24"/>
          <w:lang w:val="vi-VN"/>
        </w:rPr>
        <w:t xml:space="preserve"> </w:t>
      </w:r>
      <w:r w:rsidR="00740D24" w:rsidRPr="00FA4C3D">
        <w:rPr>
          <w:rFonts w:ascii="Times New Roman" w:hAnsi="Times New Roman" w:cs="Times New Roman"/>
          <w:b/>
          <w:bCs/>
          <w:i/>
          <w:iCs/>
          <w:sz w:val="24"/>
          <w:szCs w:val="24"/>
          <w:lang w:val="vi-VN"/>
        </w:rPr>
        <w:t>phép dài hạn</w:t>
      </w:r>
    </w:p>
    <w:p w14:paraId="3F8E4E3D" w14:textId="35680592" w:rsidR="00A43D43" w:rsidRPr="00FA4C3D" w:rsidRDefault="00A43D43"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Mô</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tả</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w:t>
      </w:r>
      <w:r w:rsidR="00740D24" w:rsidRPr="00FA4C3D">
        <w:rPr>
          <w:rFonts w:ascii="Times New Roman" w:hAnsi="Times New Roman" w:cs="Times New Roman"/>
          <w:i/>
          <w:iCs/>
          <w:sz w:val="24"/>
          <w:szCs w:val="24"/>
          <w:lang w:val="vi-VN"/>
        </w:rPr>
        <w:t xml:space="preserve"> Trong quá trình làm dự án, các nhân viên có thể mắc bệnh buộc phải nghỉ phép dài từ 3 đến 6 tháng theo quy định của luật Lao động, </w:t>
      </w:r>
      <w:r w:rsidR="00CF2DDA">
        <w:rPr>
          <w:rFonts w:ascii="Times New Roman" w:hAnsi="Times New Roman" w:cs="Times New Roman"/>
          <w:i/>
          <w:iCs/>
          <w:sz w:val="24"/>
          <w:szCs w:val="24"/>
        </w:rPr>
        <w:t>hay</w:t>
      </w:r>
      <w:r w:rsidR="00740D24" w:rsidRPr="00FA4C3D">
        <w:rPr>
          <w:rFonts w:ascii="Times New Roman" w:hAnsi="Times New Roman" w:cs="Times New Roman"/>
          <w:i/>
          <w:iCs/>
          <w:sz w:val="24"/>
          <w:szCs w:val="24"/>
          <w:lang w:val="vi-VN"/>
        </w:rPr>
        <w:t xml:space="preserve"> nhân viên có thể nghỉ </w:t>
      </w:r>
      <w:proofErr w:type="spellStart"/>
      <w:r w:rsidR="00C5450D">
        <w:rPr>
          <w:rFonts w:ascii="Times New Roman" w:hAnsi="Times New Roman" w:cs="Times New Roman"/>
          <w:i/>
          <w:iCs/>
          <w:sz w:val="24"/>
          <w:szCs w:val="24"/>
        </w:rPr>
        <w:t>khi</w:t>
      </w:r>
      <w:proofErr w:type="spellEnd"/>
      <w:r w:rsidR="00C5450D">
        <w:rPr>
          <w:rFonts w:ascii="Times New Roman" w:hAnsi="Times New Roman" w:cs="Times New Roman"/>
          <w:i/>
          <w:iCs/>
          <w:sz w:val="24"/>
          <w:szCs w:val="24"/>
        </w:rPr>
        <w:t xml:space="preserve"> </w:t>
      </w:r>
      <w:proofErr w:type="spellStart"/>
      <w:r w:rsidR="00C5450D">
        <w:rPr>
          <w:rFonts w:ascii="Times New Roman" w:hAnsi="Times New Roman" w:cs="Times New Roman"/>
          <w:i/>
          <w:iCs/>
          <w:sz w:val="24"/>
          <w:szCs w:val="24"/>
        </w:rPr>
        <w:t>vợ</w:t>
      </w:r>
      <w:proofErr w:type="spellEnd"/>
      <w:r w:rsidR="00C5450D">
        <w:rPr>
          <w:rFonts w:ascii="Times New Roman" w:hAnsi="Times New Roman" w:cs="Times New Roman"/>
          <w:i/>
          <w:iCs/>
          <w:sz w:val="24"/>
          <w:szCs w:val="24"/>
        </w:rPr>
        <w:t xml:space="preserve"> </w:t>
      </w:r>
      <w:proofErr w:type="spellStart"/>
      <w:r w:rsidR="00C5450D">
        <w:rPr>
          <w:rFonts w:ascii="Times New Roman" w:hAnsi="Times New Roman" w:cs="Times New Roman"/>
          <w:i/>
          <w:iCs/>
          <w:sz w:val="24"/>
          <w:szCs w:val="24"/>
        </w:rPr>
        <w:t>sinh</w:t>
      </w:r>
      <w:proofErr w:type="spellEnd"/>
      <w:r w:rsidR="00C5450D">
        <w:rPr>
          <w:rFonts w:ascii="Times New Roman" w:hAnsi="Times New Roman" w:cs="Times New Roman"/>
          <w:i/>
          <w:iCs/>
          <w:sz w:val="24"/>
          <w:szCs w:val="24"/>
        </w:rPr>
        <w:t xml:space="preserve"> </w:t>
      </w:r>
      <w:proofErr w:type="gramStart"/>
      <w:r w:rsidR="00C5450D">
        <w:rPr>
          <w:rFonts w:ascii="Times New Roman" w:hAnsi="Times New Roman" w:cs="Times New Roman"/>
          <w:i/>
          <w:iCs/>
          <w:sz w:val="24"/>
          <w:szCs w:val="24"/>
        </w:rPr>
        <w:t>con,…</w:t>
      </w:r>
      <w:proofErr w:type="gramEnd"/>
      <w:r w:rsidR="00740D24" w:rsidRPr="00FA4C3D">
        <w:rPr>
          <w:rFonts w:ascii="Times New Roman" w:hAnsi="Times New Roman" w:cs="Times New Roman"/>
          <w:i/>
          <w:iCs/>
          <w:sz w:val="24"/>
          <w:szCs w:val="24"/>
          <w:lang w:val="vi-VN"/>
        </w:rPr>
        <w:t>.</w:t>
      </w:r>
    </w:p>
    <w:p w14:paraId="427D6A76" w14:textId="66A125DC" w:rsidR="00A43D43" w:rsidRPr="00FA4C3D" w:rsidRDefault="00A43D43"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740D24" w:rsidRPr="00FA4C3D">
        <w:rPr>
          <w:rFonts w:ascii="Times New Roman" w:hAnsi="Times New Roman" w:cs="Times New Roman"/>
          <w:i/>
          <w:iCs/>
          <w:sz w:val="24"/>
          <w:szCs w:val="24"/>
        </w:rPr>
        <w:t>ra</w:t>
      </w:r>
      <w:r w:rsidR="00740D24" w:rsidRPr="00FA4C3D">
        <w:rPr>
          <w:rFonts w:ascii="Times New Roman" w:hAnsi="Times New Roman" w:cs="Times New Roman"/>
          <w:i/>
          <w:iCs/>
          <w:sz w:val="24"/>
          <w:szCs w:val="24"/>
          <w:lang w:val="vi-VN"/>
        </w:rPr>
        <w:t xml:space="preserve">: </w:t>
      </w:r>
      <w:r w:rsidR="00C5450D">
        <w:rPr>
          <w:rFonts w:ascii="Times New Roman" w:hAnsi="Times New Roman" w:cs="Times New Roman"/>
          <w:i/>
          <w:iCs/>
          <w:sz w:val="24"/>
          <w:szCs w:val="24"/>
        </w:rPr>
        <w:t>25</w:t>
      </w:r>
      <w:r w:rsidR="00740D24" w:rsidRPr="00FA4C3D">
        <w:rPr>
          <w:rFonts w:ascii="Times New Roman" w:hAnsi="Times New Roman" w:cs="Times New Roman"/>
          <w:i/>
          <w:iCs/>
          <w:sz w:val="24"/>
          <w:szCs w:val="24"/>
          <w:lang w:val="vi-VN"/>
        </w:rPr>
        <w:t>%</w:t>
      </w:r>
    </w:p>
    <w:p w14:paraId="4772B9A4" w14:textId="74851E29" w:rsidR="007E4E75" w:rsidRPr="00FA4C3D" w:rsidRDefault="007E4E75"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740D24" w:rsidRPr="00FA4C3D">
        <w:rPr>
          <w:rFonts w:ascii="Times New Roman" w:hAnsi="Times New Roman" w:cs="Times New Roman"/>
          <w:i/>
          <w:iCs/>
          <w:sz w:val="24"/>
          <w:szCs w:val="24"/>
        </w:rPr>
        <w:t>hại</w:t>
      </w:r>
      <w:proofErr w:type="spellEnd"/>
      <w:r w:rsidR="00740D24" w:rsidRPr="00FA4C3D">
        <w:rPr>
          <w:rFonts w:ascii="Times New Roman" w:hAnsi="Times New Roman" w:cs="Times New Roman"/>
          <w:i/>
          <w:iCs/>
          <w:sz w:val="24"/>
          <w:szCs w:val="24"/>
          <w:lang w:val="vi-VN"/>
        </w:rPr>
        <w:t>: Có thể tổn thất</w:t>
      </w:r>
      <w:r w:rsidR="00C5450D">
        <w:rPr>
          <w:rFonts w:ascii="Times New Roman" w:hAnsi="Times New Roman" w:cs="Times New Roman"/>
          <w:i/>
          <w:iCs/>
          <w:sz w:val="24"/>
          <w:szCs w:val="24"/>
        </w:rPr>
        <w:t xml:space="preserve"> </w:t>
      </w:r>
      <w:proofErr w:type="spellStart"/>
      <w:r w:rsidR="00C5450D">
        <w:rPr>
          <w:rFonts w:ascii="Times New Roman" w:hAnsi="Times New Roman" w:cs="Times New Roman"/>
          <w:i/>
          <w:iCs/>
          <w:sz w:val="24"/>
          <w:szCs w:val="24"/>
        </w:rPr>
        <w:t>từ</w:t>
      </w:r>
      <w:proofErr w:type="spellEnd"/>
      <w:r w:rsidR="00C5450D">
        <w:rPr>
          <w:rFonts w:ascii="Times New Roman" w:hAnsi="Times New Roman" w:cs="Times New Roman"/>
          <w:i/>
          <w:iCs/>
          <w:sz w:val="24"/>
          <w:szCs w:val="24"/>
        </w:rPr>
        <w:t xml:space="preserve"> </w:t>
      </w:r>
      <w:r w:rsidR="00CF2DDA">
        <w:rPr>
          <w:rFonts w:ascii="Times New Roman" w:hAnsi="Times New Roman" w:cs="Times New Roman"/>
          <w:i/>
          <w:iCs/>
          <w:sz w:val="24"/>
          <w:szCs w:val="24"/>
        </w:rPr>
        <w:t>3</w:t>
      </w:r>
      <w:r w:rsidR="00C5450D">
        <w:rPr>
          <w:rFonts w:ascii="Times New Roman" w:hAnsi="Times New Roman" w:cs="Times New Roman"/>
          <w:i/>
          <w:iCs/>
          <w:sz w:val="24"/>
          <w:szCs w:val="24"/>
        </w:rPr>
        <w:t xml:space="preserve">0% </w:t>
      </w:r>
      <w:proofErr w:type="spellStart"/>
      <w:r w:rsidR="00C5450D">
        <w:rPr>
          <w:rFonts w:ascii="Times New Roman" w:hAnsi="Times New Roman" w:cs="Times New Roman"/>
          <w:i/>
          <w:iCs/>
          <w:sz w:val="24"/>
          <w:szCs w:val="24"/>
        </w:rPr>
        <w:t>đến</w:t>
      </w:r>
      <w:proofErr w:type="spellEnd"/>
      <w:r w:rsidR="00740D24" w:rsidRPr="00FA4C3D">
        <w:rPr>
          <w:rFonts w:ascii="Times New Roman" w:hAnsi="Times New Roman" w:cs="Times New Roman"/>
          <w:i/>
          <w:iCs/>
          <w:sz w:val="24"/>
          <w:szCs w:val="24"/>
          <w:lang w:val="vi-VN"/>
        </w:rPr>
        <w:t xml:space="preserve"> 6</w:t>
      </w:r>
      <w:r w:rsidR="00C5450D">
        <w:rPr>
          <w:rFonts w:ascii="Times New Roman" w:hAnsi="Times New Roman" w:cs="Times New Roman"/>
          <w:i/>
          <w:iCs/>
          <w:sz w:val="24"/>
          <w:szCs w:val="24"/>
        </w:rPr>
        <w:t>0</w:t>
      </w:r>
      <w:r w:rsidR="00740D24" w:rsidRPr="00FA4C3D">
        <w:rPr>
          <w:rFonts w:ascii="Times New Roman" w:hAnsi="Times New Roman" w:cs="Times New Roman"/>
          <w:i/>
          <w:iCs/>
          <w:sz w:val="24"/>
          <w:szCs w:val="24"/>
          <w:lang w:val="vi-VN"/>
        </w:rPr>
        <w:t>% doanh thu của dự án</w:t>
      </w:r>
    </w:p>
    <w:p w14:paraId="44A20A14" w14:textId="7BA46826" w:rsidR="00132B6B" w:rsidRPr="00AF6C61" w:rsidRDefault="00A43D43" w:rsidP="00D43FB2">
      <w:pPr>
        <w:pStyle w:val="ListParagraph"/>
        <w:numPr>
          <w:ilvl w:val="0"/>
          <w:numId w:val="4"/>
        </w:numPr>
        <w:rPr>
          <w:rFonts w:ascii="Times New Roman" w:hAnsi="Times New Roman" w:cs="Times New Roman"/>
          <w:i/>
          <w:iCs/>
          <w:sz w:val="24"/>
          <w:szCs w:val="24"/>
        </w:rPr>
      </w:pPr>
      <w:proofErr w:type="spellStart"/>
      <w:r w:rsidRPr="008A74BB">
        <w:rPr>
          <w:rFonts w:ascii="Times New Roman" w:hAnsi="Times New Roman" w:cs="Times New Roman"/>
          <w:i/>
          <w:iCs/>
          <w:sz w:val="24"/>
          <w:szCs w:val="24"/>
        </w:rPr>
        <w:t>Giải</w:t>
      </w:r>
      <w:proofErr w:type="spellEnd"/>
      <w:r w:rsidRPr="008A74BB">
        <w:rPr>
          <w:rFonts w:ascii="Times New Roman" w:hAnsi="Times New Roman" w:cs="Times New Roman"/>
          <w:i/>
          <w:iCs/>
          <w:sz w:val="24"/>
          <w:szCs w:val="24"/>
        </w:rPr>
        <w:t xml:space="preserve"> </w:t>
      </w:r>
      <w:proofErr w:type="spellStart"/>
      <w:r w:rsidRPr="008A74BB">
        <w:rPr>
          <w:rFonts w:ascii="Times New Roman" w:hAnsi="Times New Roman" w:cs="Times New Roman"/>
          <w:i/>
          <w:iCs/>
          <w:sz w:val="24"/>
          <w:szCs w:val="24"/>
        </w:rPr>
        <w:t>pháp</w:t>
      </w:r>
      <w:proofErr w:type="spellEnd"/>
      <w:r w:rsidR="007E4E75" w:rsidRPr="008A74BB">
        <w:rPr>
          <w:rFonts w:ascii="Times New Roman" w:hAnsi="Times New Roman" w:cs="Times New Roman"/>
          <w:i/>
          <w:iCs/>
          <w:sz w:val="24"/>
          <w:szCs w:val="24"/>
        </w:rPr>
        <w:t xml:space="preserve"> </w:t>
      </w:r>
      <w:proofErr w:type="spellStart"/>
      <w:r w:rsidR="007E4E75" w:rsidRPr="008A74BB">
        <w:rPr>
          <w:rFonts w:ascii="Times New Roman" w:hAnsi="Times New Roman" w:cs="Times New Roman"/>
          <w:i/>
          <w:iCs/>
          <w:sz w:val="24"/>
          <w:szCs w:val="24"/>
        </w:rPr>
        <w:t>xử</w:t>
      </w:r>
      <w:proofErr w:type="spellEnd"/>
      <w:r w:rsidR="007E4E75" w:rsidRPr="008A74BB">
        <w:rPr>
          <w:rFonts w:ascii="Times New Roman" w:hAnsi="Times New Roman" w:cs="Times New Roman"/>
          <w:i/>
          <w:iCs/>
          <w:sz w:val="24"/>
          <w:szCs w:val="24"/>
        </w:rPr>
        <w:t xml:space="preserve"> </w:t>
      </w:r>
      <w:proofErr w:type="spellStart"/>
      <w:r w:rsidR="00740D24" w:rsidRPr="008A74BB">
        <w:rPr>
          <w:rFonts w:ascii="Times New Roman" w:hAnsi="Times New Roman" w:cs="Times New Roman"/>
          <w:i/>
          <w:iCs/>
          <w:sz w:val="24"/>
          <w:szCs w:val="24"/>
        </w:rPr>
        <w:t>lý</w:t>
      </w:r>
      <w:proofErr w:type="spellEnd"/>
      <w:r w:rsidR="00740D24" w:rsidRPr="008A74BB">
        <w:rPr>
          <w:rFonts w:ascii="Times New Roman" w:hAnsi="Times New Roman" w:cs="Times New Roman"/>
          <w:i/>
          <w:iCs/>
          <w:sz w:val="24"/>
          <w:szCs w:val="24"/>
          <w:lang w:val="vi-VN"/>
        </w:rPr>
        <w:t>: Bình tĩnh và nhanh chóng tìm người thay thế nếu gặp tình trạng trên, kiểm tra tình trạng sức khỏe của nhân viên</w:t>
      </w:r>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khảo</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sát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kế</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hoạch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hóa</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gia</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đình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trong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thời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điểm</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hiện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tại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tình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trạng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hôn</w:t>
      </w:r>
      <w:proofErr w:type="spellEnd"/>
      <w:r w:rsidR="00CF2DDA">
        <w:rPr>
          <w:rFonts w:ascii="Times New Roman" w:hAnsi="Times New Roman" w:cs="Times New Roman"/>
          <w:i/>
          <w:iCs/>
          <w:sz w:val="24"/>
          <w:szCs w:val="24"/>
        </w:rPr>
        <w:t xml:space="preserve"> </w:t>
      </w:r>
      <w:proofErr w:type="spellStart"/>
      <w:proofErr w:type="gramStart"/>
      <w:r w:rsidR="00CF2DDA">
        <w:rPr>
          <w:rFonts w:ascii="Times New Roman" w:hAnsi="Times New Roman" w:cs="Times New Roman"/>
          <w:i/>
          <w:iCs/>
          <w:sz w:val="24"/>
          <w:szCs w:val="24"/>
        </w:rPr>
        <w:t>nhân</w:t>
      </w:r>
      <w:proofErr w:type="spellEnd"/>
      <w:r w:rsidR="00CF2DDA">
        <w:rPr>
          <w:rFonts w:ascii="Times New Roman" w:hAnsi="Times New Roman" w:cs="Times New Roman"/>
          <w:i/>
          <w:iCs/>
          <w:sz w:val="24"/>
          <w:szCs w:val="24"/>
        </w:rPr>
        <w:t>,…</w:t>
      </w:r>
      <w:proofErr w:type="gramEnd"/>
      <w:r w:rsidR="00740D24" w:rsidRPr="008A74BB">
        <w:rPr>
          <w:rFonts w:ascii="Times New Roman" w:hAnsi="Times New Roman" w:cs="Times New Roman"/>
          <w:i/>
          <w:iCs/>
          <w:sz w:val="24"/>
          <w:szCs w:val="24"/>
          <w:lang w:val="vi-VN"/>
        </w:rPr>
        <w:t>(có thể bắt làm cam kết với bàn giao công việc hoàn chỉnh đầy đủ)</w:t>
      </w:r>
    </w:p>
    <w:p w14:paraId="595C1817" w14:textId="77777777" w:rsidR="00AF6C61" w:rsidRPr="008A74BB" w:rsidRDefault="00AF6C61" w:rsidP="00AF6C61">
      <w:pPr>
        <w:pStyle w:val="ListParagraph"/>
        <w:ind w:left="540"/>
        <w:rPr>
          <w:rFonts w:ascii="Times New Roman" w:hAnsi="Times New Roman" w:cs="Times New Roman"/>
          <w:i/>
          <w:iCs/>
          <w:sz w:val="24"/>
          <w:szCs w:val="24"/>
        </w:rPr>
      </w:pPr>
    </w:p>
    <w:p w14:paraId="5CB8EF22" w14:textId="57C21B7B" w:rsidR="00132B6B" w:rsidRDefault="00132B6B" w:rsidP="00D43FB2">
      <w:pPr>
        <w:pStyle w:val="ListParagraph"/>
        <w:numPr>
          <w:ilvl w:val="0"/>
          <w:numId w:val="13"/>
        </w:numPr>
        <w:rPr>
          <w:rFonts w:ascii="Times New Roman" w:hAnsi="Times New Roman" w:cs="Times New Roman"/>
          <w:b/>
          <w:bCs/>
          <w:i/>
          <w:iCs/>
          <w:sz w:val="24"/>
          <w:szCs w:val="24"/>
        </w:rPr>
      </w:pPr>
      <w:proofErr w:type="spellStart"/>
      <w:r w:rsidRPr="00AF6C61">
        <w:rPr>
          <w:rFonts w:ascii="Times New Roman" w:hAnsi="Times New Roman" w:cs="Times New Roman"/>
          <w:b/>
          <w:bCs/>
          <w:i/>
          <w:iCs/>
          <w:sz w:val="24"/>
          <w:szCs w:val="24"/>
        </w:rPr>
        <w:t>Tên</w:t>
      </w:r>
      <w:proofErr w:type="spellEnd"/>
      <w:r w:rsidRPr="00AF6C61">
        <w:rPr>
          <w:rFonts w:ascii="Times New Roman" w:hAnsi="Times New Roman" w:cs="Times New Roman"/>
          <w:b/>
          <w:bCs/>
          <w:i/>
          <w:iCs/>
          <w:sz w:val="24"/>
          <w:szCs w:val="24"/>
        </w:rPr>
        <w:t xml:space="preserve"> </w:t>
      </w:r>
      <w:proofErr w:type="spellStart"/>
      <w:r w:rsidRPr="00AF6C61">
        <w:rPr>
          <w:rFonts w:ascii="Times New Roman" w:hAnsi="Times New Roman" w:cs="Times New Roman"/>
          <w:b/>
          <w:bCs/>
          <w:i/>
          <w:iCs/>
          <w:sz w:val="24"/>
          <w:szCs w:val="24"/>
        </w:rPr>
        <w:t>rủi</w:t>
      </w:r>
      <w:proofErr w:type="spellEnd"/>
      <w:r w:rsidRPr="00AF6C61">
        <w:rPr>
          <w:rFonts w:ascii="Times New Roman" w:hAnsi="Times New Roman" w:cs="Times New Roman"/>
          <w:b/>
          <w:bCs/>
          <w:i/>
          <w:iCs/>
          <w:sz w:val="24"/>
          <w:szCs w:val="24"/>
        </w:rPr>
        <w:t xml:space="preserve"> </w:t>
      </w:r>
      <w:proofErr w:type="spellStart"/>
      <w:r w:rsidRPr="00AF6C61">
        <w:rPr>
          <w:rFonts w:ascii="Times New Roman" w:hAnsi="Times New Roman" w:cs="Times New Roman"/>
          <w:b/>
          <w:bCs/>
          <w:i/>
          <w:iCs/>
          <w:sz w:val="24"/>
          <w:szCs w:val="24"/>
        </w:rPr>
        <w:t>ro</w:t>
      </w:r>
      <w:proofErr w:type="spellEnd"/>
      <w:r w:rsidRPr="00AF6C61">
        <w:rPr>
          <w:rFonts w:ascii="Times New Roman" w:hAnsi="Times New Roman" w:cs="Times New Roman"/>
          <w:b/>
          <w:bCs/>
          <w:i/>
          <w:iCs/>
          <w:sz w:val="24"/>
          <w:szCs w:val="24"/>
        </w:rPr>
        <w:t xml:space="preserve">: </w:t>
      </w:r>
      <w:proofErr w:type="spellStart"/>
      <w:r w:rsidR="00E7231F">
        <w:rPr>
          <w:rFonts w:ascii="Times New Roman" w:hAnsi="Times New Roman" w:cs="Times New Roman"/>
          <w:b/>
          <w:bCs/>
          <w:i/>
          <w:iCs/>
          <w:sz w:val="24"/>
          <w:szCs w:val="24"/>
        </w:rPr>
        <w:t>Cơ</w:t>
      </w:r>
      <w:proofErr w:type="spellEnd"/>
      <w:r w:rsidR="00E7231F">
        <w:rPr>
          <w:rFonts w:ascii="Times New Roman" w:hAnsi="Times New Roman" w:cs="Times New Roman"/>
          <w:b/>
          <w:bCs/>
          <w:i/>
          <w:iCs/>
          <w:sz w:val="24"/>
          <w:szCs w:val="24"/>
        </w:rPr>
        <w:t xml:space="preserve"> </w:t>
      </w:r>
      <w:proofErr w:type="spellStart"/>
      <w:r w:rsidR="00E7231F">
        <w:rPr>
          <w:rFonts w:ascii="Times New Roman" w:hAnsi="Times New Roman" w:cs="Times New Roman"/>
          <w:b/>
          <w:bCs/>
          <w:i/>
          <w:iCs/>
          <w:sz w:val="24"/>
          <w:szCs w:val="24"/>
        </w:rPr>
        <w:t>sở</w:t>
      </w:r>
      <w:proofErr w:type="spellEnd"/>
      <w:r w:rsidR="00E7231F">
        <w:rPr>
          <w:rFonts w:ascii="Times New Roman" w:hAnsi="Times New Roman" w:cs="Times New Roman"/>
          <w:b/>
          <w:bCs/>
          <w:i/>
          <w:iCs/>
          <w:sz w:val="24"/>
          <w:szCs w:val="24"/>
        </w:rPr>
        <w:t xml:space="preserve"> </w:t>
      </w:r>
      <w:proofErr w:type="spellStart"/>
      <w:r w:rsidR="00E7231F">
        <w:rPr>
          <w:rFonts w:ascii="Times New Roman" w:hAnsi="Times New Roman" w:cs="Times New Roman"/>
          <w:b/>
          <w:bCs/>
          <w:i/>
          <w:iCs/>
          <w:sz w:val="24"/>
          <w:szCs w:val="24"/>
        </w:rPr>
        <w:t>hạ</w:t>
      </w:r>
      <w:proofErr w:type="spellEnd"/>
      <w:r w:rsidR="00E7231F">
        <w:rPr>
          <w:rFonts w:ascii="Times New Roman" w:hAnsi="Times New Roman" w:cs="Times New Roman"/>
          <w:b/>
          <w:bCs/>
          <w:i/>
          <w:iCs/>
          <w:sz w:val="24"/>
          <w:szCs w:val="24"/>
        </w:rPr>
        <w:t xml:space="preserve"> </w:t>
      </w:r>
      <w:proofErr w:type="spellStart"/>
      <w:r w:rsidR="00E7231F">
        <w:rPr>
          <w:rFonts w:ascii="Times New Roman" w:hAnsi="Times New Roman" w:cs="Times New Roman"/>
          <w:b/>
          <w:bCs/>
          <w:i/>
          <w:iCs/>
          <w:sz w:val="24"/>
          <w:szCs w:val="24"/>
        </w:rPr>
        <w:t>tầng</w:t>
      </w:r>
      <w:proofErr w:type="spellEnd"/>
    </w:p>
    <w:p w14:paraId="4CA53532" w14:textId="5A437BC9" w:rsidR="00E7231F" w:rsidRDefault="00E7231F" w:rsidP="00D43FB2">
      <w:pPr>
        <w:pStyle w:val="ListParagraph"/>
        <w:numPr>
          <w:ilvl w:val="1"/>
          <w:numId w:val="6"/>
        </w:numPr>
        <w:rPr>
          <w:rFonts w:ascii="Times New Roman" w:hAnsi="Times New Roman" w:cs="Times New Roman"/>
          <w:b/>
          <w:bCs/>
          <w:i/>
          <w:iCs/>
          <w:sz w:val="24"/>
          <w:szCs w:val="24"/>
        </w:rPr>
      </w:pPr>
      <w:proofErr w:type="spellStart"/>
      <w:r>
        <w:rPr>
          <w:rFonts w:ascii="Times New Roman" w:hAnsi="Times New Roman" w:cs="Times New Roman"/>
          <w:b/>
          <w:bCs/>
          <w:i/>
          <w:iCs/>
          <w:sz w:val="24"/>
          <w:szCs w:val="24"/>
        </w:rPr>
        <w:t>Phần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cứng</w:t>
      </w:r>
      <w:proofErr w:type="spellEnd"/>
    </w:p>
    <w:p w14:paraId="69F0A349" w14:textId="0F5EFB17" w:rsidR="00E7231F" w:rsidRPr="00E7231F" w:rsidRDefault="00E7231F" w:rsidP="00D43FB2">
      <w:pPr>
        <w:pStyle w:val="ListParagraph"/>
        <w:numPr>
          <w:ilvl w:val="1"/>
          <w:numId w:val="38"/>
        </w:numPr>
        <w:rPr>
          <w:rFonts w:ascii="Times New Roman" w:hAnsi="Times New Roman" w:cs="Times New Roman"/>
          <w:b/>
          <w:bCs/>
          <w:i/>
          <w:iCs/>
          <w:sz w:val="24"/>
          <w:szCs w:val="24"/>
        </w:rPr>
      </w:pPr>
      <w:proofErr w:type="spellStart"/>
      <w:r>
        <w:rPr>
          <w:rFonts w:ascii="Times New Roman" w:hAnsi="Times New Roman" w:cs="Times New Roman"/>
          <w:i/>
          <w:iCs/>
          <w:sz w:val="24"/>
          <w:szCs w:val="24"/>
        </w:rPr>
        <w:t>Mô</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rủi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Máy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tính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dụng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trong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dự</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án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gặp</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trục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trặc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bị</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chết</w:t>
      </w:r>
      <w:proofErr w:type="spellEnd"/>
      <w:r>
        <w:rPr>
          <w:rFonts w:ascii="Times New Roman" w:hAnsi="Times New Roman" w:cs="Times New Roman"/>
          <w:i/>
          <w:iCs/>
          <w:sz w:val="24"/>
          <w:szCs w:val="24"/>
        </w:rPr>
        <w:t xml:space="preserve"> ổ </w:t>
      </w:r>
      <w:proofErr w:type="spellStart"/>
      <w:r>
        <w:rPr>
          <w:rFonts w:ascii="Times New Roman" w:hAnsi="Times New Roman" w:cs="Times New Roman"/>
          <w:i/>
          <w:iCs/>
          <w:sz w:val="24"/>
          <w:szCs w:val="24"/>
        </w:rPr>
        <w:t>cứng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mất</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cắp</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p>
    <w:p w14:paraId="49D35727" w14:textId="603941E2" w:rsidR="00E7231F" w:rsidRPr="00E7231F" w:rsidRDefault="00E7231F" w:rsidP="00D43FB2">
      <w:pPr>
        <w:pStyle w:val="ListParagraph"/>
        <w:numPr>
          <w:ilvl w:val="1"/>
          <w:numId w:val="38"/>
        </w:numPr>
        <w:rPr>
          <w:rFonts w:ascii="Times New Roman" w:hAnsi="Times New Roman" w:cs="Times New Roman"/>
          <w:b/>
          <w:bCs/>
          <w:i/>
          <w:iCs/>
          <w:sz w:val="24"/>
          <w:szCs w:val="24"/>
        </w:rPr>
      </w:pPr>
      <w:proofErr w:type="spellStart"/>
      <w:r>
        <w:rPr>
          <w:rFonts w:ascii="Times New Roman" w:hAnsi="Times New Roman" w:cs="Times New Roman"/>
          <w:i/>
          <w:iCs/>
          <w:sz w:val="24"/>
          <w:szCs w:val="24"/>
        </w:rPr>
        <w:t>Xác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suất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xảy</w:t>
      </w:r>
      <w:proofErr w:type="spellEnd"/>
      <w:r>
        <w:rPr>
          <w:rFonts w:ascii="Times New Roman" w:hAnsi="Times New Roman" w:cs="Times New Roman"/>
          <w:i/>
          <w:iCs/>
          <w:sz w:val="24"/>
          <w:szCs w:val="24"/>
        </w:rPr>
        <w:t xml:space="preserve"> ra: 20%</w:t>
      </w:r>
    </w:p>
    <w:p w14:paraId="0FA176F6" w14:textId="598A2A84" w:rsidR="00E7231F" w:rsidRPr="00E7231F" w:rsidRDefault="00E7231F" w:rsidP="00D43FB2">
      <w:pPr>
        <w:pStyle w:val="ListParagraph"/>
        <w:numPr>
          <w:ilvl w:val="1"/>
          <w:numId w:val="38"/>
        </w:numPr>
        <w:rPr>
          <w:rFonts w:ascii="Times New Roman" w:hAnsi="Times New Roman" w:cs="Times New Roman"/>
          <w:b/>
          <w:bCs/>
          <w:i/>
          <w:iCs/>
          <w:sz w:val="24"/>
          <w:szCs w:val="24"/>
        </w:rPr>
      </w:pPr>
      <w:proofErr w:type="spellStart"/>
      <w:r>
        <w:rPr>
          <w:rFonts w:ascii="Times New Roman" w:hAnsi="Times New Roman" w:cs="Times New Roman"/>
          <w:i/>
          <w:iCs/>
          <w:sz w:val="24"/>
          <w:szCs w:val="24"/>
        </w:rPr>
        <w:t>Mức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độ</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thiệt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hại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Ảnh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hưởng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đến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tiến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độ</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của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dự</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án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và</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tiêu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tốn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của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công</w:t>
      </w:r>
      <w:proofErr w:type="spellEnd"/>
      <w:r>
        <w:rPr>
          <w:rFonts w:ascii="Times New Roman" w:hAnsi="Times New Roman" w:cs="Times New Roman"/>
          <w:i/>
          <w:iCs/>
          <w:sz w:val="24"/>
          <w:szCs w:val="24"/>
        </w:rPr>
        <w:t xml:space="preserve"> ty </w:t>
      </w:r>
      <w:proofErr w:type="spellStart"/>
      <w:r>
        <w:rPr>
          <w:rFonts w:ascii="Times New Roman" w:hAnsi="Times New Roman" w:cs="Times New Roman"/>
          <w:i/>
          <w:iCs/>
          <w:sz w:val="24"/>
          <w:szCs w:val="24"/>
        </w:rPr>
        <w:t>một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khoản</w:t>
      </w:r>
      <w:proofErr w:type="spellEnd"/>
      <w:r>
        <w:rPr>
          <w:rFonts w:ascii="Times New Roman" w:hAnsi="Times New Roman" w:cs="Times New Roman"/>
          <w:i/>
          <w:iCs/>
          <w:sz w:val="24"/>
          <w:szCs w:val="24"/>
        </w:rPr>
        <w:t xml:space="preserve"> chi </w:t>
      </w:r>
      <w:proofErr w:type="spellStart"/>
      <w:r>
        <w:rPr>
          <w:rFonts w:ascii="Times New Roman" w:hAnsi="Times New Roman" w:cs="Times New Roman"/>
          <w:i/>
          <w:iCs/>
          <w:sz w:val="24"/>
          <w:szCs w:val="24"/>
        </w:rPr>
        <w:t>phí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ngoài</w:t>
      </w:r>
      <w:proofErr w:type="spellEnd"/>
      <w:r>
        <w:rPr>
          <w:rFonts w:ascii="Times New Roman" w:hAnsi="Times New Roman" w:cs="Times New Roman"/>
          <w:i/>
          <w:iCs/>
          <w:sz w:val="24"/>
          <w:szCs w:val="24"/>
        </w:rPr>
        <w:t xml:space="preserve"> ý </w:t>
      </w:r>
      <w:proofErr w:type="spellStart"/>
      <w:r>
        <w:rPr>
          <w:rFonts w:ascii="Times New Roman" w:hAnsi="Times New Roman" w:cs="Times New Roman"/>
          <w:i/>
          <w:iCs/>
          <w:sz w:val="24"/>
          <w:szCs w:val="24"/>
        </w:rPr>
        <w:t>muốn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tương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đối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lớn</w:t>
      </w:r>
      <w:proofErr w:type="spellEnd"/>
    </w:p>
    <w:p w14:paraId="248DFF4B" w14:textId="55578FD2" w:rsidR="00E7231F" w:rsidRDefault="00E7231F" w:rsidP="00D43FB2">
      <w:pPr>
        <w:pStyle w:val="ListParagraph"/>
        <w:numPr>
          <w:ilvl w:val="1"/>
          <w:numId w:val="38"/>
        </w:numPr>
        <w:rPr>
          <w:rFonts w:ascii="Times New Roman" w:hAnsi="Times New Roman" w:cs="Times New Roman"/>
          <w:b/>
          <w:bCs/>
          <w:i/>
          <w:iCs/>
          <w:sz w:val="24"/>
          <w:szCs w:val="24"/>
        </w:rPr>
      </w:pPr>
      <w:proofErr w:type="spellStart"/>
      <w:r>
        <w:rPr>
          <w:rFonts w:ascii="Times New Roman" w:hAnsi="Times New Roman" w:cs="Times New Roman"/>
          <w:i/>
          <w:iCs/>
          <w:sz w:val="24"/>
          <w:szCs w:val="24"/>
        </w:rPr>
        <w:lastRenderedPageBreak/>
        <w:t>Giải</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pháp</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xử</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lý</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Quản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lý</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mã</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nguồn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bằng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các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nền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tảng</w:t>
      </w:r>
      <w:proofErr w:type="spellEnd"/>
      <w:r>
        <w:rPr>
          <w:rFonts w:ascii="Times New Roman" w:hAnsi="Times New Roman" w:cs="Times New Roman"/>
          <w:i/>
          <w:iCs/>
          <w:sz w:val="24"/>
          <w:szCs w:val="24"/>
        </w:rPr>
        <w:t xml:space="preserve"> Version Control </w:t>
      </w:r>
      <w:proofErr w:type="spellStart"/>
      <w:r>
        <w:rPr>
          <w:rFonts w:ascii="Times New Roman" w:hAnsi="Times New Roman" w:cs="Times New Roman"/>
          <w:i/>
          <w:iCs/>
          <w:sz w:val="24"/>
          <w:szCs w:val="24"/>
        </w:rPr>
        <w:t>như</w:t>
      </w:r>
      <w:proofErr w:type="spellEnd"/>
      <w:r>
        <w:rPr>
          <w:rFonts w:ascii="Times New Roman" w:hAnsi="Times New Roman" w:cs="Times New Roman"/>
          <w:i/>
          <w:iCs/>
          <w:sz w:val="24"/>
          <w:szCs w:val="24"/>
        </w:rPr>
        <w:t xml:space="preserve"> Git, </w:t>
      </w:r>
      <w:proofErr w:type="spellStart"/>
      <w:proofErr w:type="gramStart"/>
      <w:r>
        <w:rPr>
          <w:rFonts w:ascii="Times New Roman" w:hAnsi="Times New Roman" w:cs="Times New Roman"/>
          <w:i/>
          <w:iCs/>
          <w:sz w:val="24"/>
          <w:szCs w:val="24"/>
        </w:rPr>
        <w:t>BitBucket</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Đảm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bảo</w:t>
      </w:r>
      <w:proofErr w:type="spellEnd"/>
      <w:r>
        <w:rPr>
          <w:rFonts w:ascii="Times New Roman" w:hAnsi="Times New Roman" w:cs="Times New Roman"/>
          <w:i/>
          <w:iCs/>
          <w:sz w:val="24"/>
          <w:szCs w:val="24"/>
        </w:rPr>
        <w:t xml:space="preserve"> an </w:t>
      </w:r>
      <w:proofErr w:type="spellStart"/>
      <w:r>
        <w:rPr>
          <w:rFonts w:ascii="Times New Roman" w:hAnsi="Times New Roman" w:cs="Times New Roman"/>
          <w:i/>
          <w:iCs/>
          <w:sz w:val="24"/>
          <w:szCs w:val="24"/>
        </w:rPr>
        <w:t>ninh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và</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chăm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sóc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nâng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niu</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máy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tính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cẩn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thận</w:t>
      </w:r>
      <w:proofErr w:type="spellEnd"/>
      <w:r>
        <w:rPr>
          <w:rFonts w:ascii="Times New Roman" w:hAnsi="Times New Roman" w:cs="Times New Roman"/>
          <w:i/>
          <w:iCs/>
          <w:sz w:val="24"/>
          <w:szCs w:val="24"/>
        </w:rPr>
        <w:t>.</w:t>
      </w:r>
    </w:p>
    <w:p w14:paraId="1C73E8A3" w14:textId="6D91C7AC" w:rsidR="00E7231F" w:rsidRPr="00AF6C61" w:rsidRDefault="00E7231F" w:rsidP="00D43FB2">
      <w:pPr>
        <w:pStyle w:val="ListParagraph"/>
        <w:numPr>
          <w:ilvl w:val="1"/>
          <w:numId w:val="6"/>
        </w:numPr>
        <w:rPr>
          <w:rFonts w:ascii="Times New Roman" w:hAnsi="Times New Roman" w:cs="Times New Roman"/>
          <w:b/>
          <w:bCs/>
          <w:i/>
          <w:iCs/>
          <w:sz w:val="24"/>
          <w:szCs w:val="24"/>
        </w:rPr>
      </w:pPr>
      <w:proofErr w:type="spellStart"/>
      <w:r>
        <w:rPr>
          <w:rFonts w:ascii="Times New Roman" w:hAnsi="Times New Roman" w:cs="Times New Roman"/>
          <w:b/>
          <w:bCs/>
          <w:i/>
          <w:iCs/>
          <w:sz w:val="24"/>
          <w:szCs w:val="24"/>
        </w:rPr>
        <w:t>Phần</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mềm</w:t>
      </w:r>
      <w:proofErr w:type="spellEnd"/>
    </w:p>
    <w:p w14:paraId="3DBADBBF" w14:textId="0CA6136A" w:rsidR="00132B6B" w:rsidRPr="00FA4C3D" w:rsidRDefault="00132B6B" w:rsidP="00D43FB2">
      <w:pPr>
        <w:pStyle w:val="ListParagraph"/>
        <w:numPr>
          <w:ilvl w:val="1"/>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Mô</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tả</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w:t>
      </w:r>
      <w:r w:rsidR="00740D24" w:rsidRPr="00FA4C3D">
        <w:rPr>
          <w:rFonts w:ascii="Times New Roman" w:hAnsi="Times New Roman" w:cs="Times New Roman"/>
          <w:i/>
          <w:iCs/>
          <w:sz w:val="24"/>
          <w:szCs w:val="24"/>
          <w:lang w:val="vi-VN"/>
        </w:rPr>
        <w:t xml:space="preserve"> Phiên bản phần mềm thay đổi trong quá trình thực hiện dữ án</w:t>
      </w:r>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đặc</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biệt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công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nghệ</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mà</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mã</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nguồn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sử</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dụng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là</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Javascript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hiện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đang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rất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thịnh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hành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và</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cập</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nhật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liên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tục</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đôi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khi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một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lần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cập</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nhật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có</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thể</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thay</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đổi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hoàn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toàn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cách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viết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chương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trình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của</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một</w:t>
      </w:r>
      <w:proofErr w:type="spellEnd"/>
      <w:r w:rsidR="00CF2DDA">
        <w:rPr>
          <w:rFonts w:ascii="Times New Roman" w:hAnsi="Times New Roman" w:cs="Times New Roman"/>
          <w:i/>
          <w:iCs/>
          <w:sz w:val="24"/>
          <w:szCs w:val="24"/>
        </w:rPr>
        <w:t xml:space="preserve"> framework)</w:t>
      </w:r>
      <w:r w:rsidR="00740D24" w:rsidRPr="00FA4C3D">
        <w:rPr>
          <w:rFonts w:ascii="Times New Roman" w:hAnsi="Times New Roman" w:cs="Times New Roman"/>
          <w:i/>
          <w:iCs/>
          <w:sz w:val="24"/>
          <w:szCs w:val="24"/>
          <w:lang w:val="vi-VN"/>
        </w:rPr>
        <w:t>.</w:t>
      </w:r>
    </w:p>
    <w:p w14:paraId="448CF38C" w14:textId="0A066C4C" w:rsidR="00132B6B" w:rsidRPr="00FA4C3D" w:rsidRDefault="00132B6B" w:rsidP="00D43FB2">
      <w:pPr>
        <w:pStyle w:val="ListParagraph"/>
        <w:numPr>
          <w:ilvl w:val="1"/>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740D24" w:rsidRPr="00FA4C3D">
        <w:rPr>
          <w:rFonts w:ascii="Times New Roman" w:hAnsi="Times New Roman" w:cs="Times New Roman"/>
          <w:i/>
          <w:iCs/>
          <w:sz w:val="24"/>
          <w:szCs w:val="24"/>
        </w:rPr>
        <w:t>ra</w:t>
      </w:r>
      <w:r w:rsidR="00740D24" w:rsidRPr="00FA4C3D">
        <w:rPr>
          <w:rFonts w:ascii="Times New Roman" w:hAnsi="Times New Roman" w:cs="Times New Roman"/>
          <w:i/>
          <w:iCs/>
          <w:sz w:val="24"/>
          <w:szCs w:val="24"/>
          <w:lang w:val="vi-VN"/>
        </w:rPr>
        <w:t xml:space="preserve">: </w:t>
      </w:r>
      <w:r w:rsidR="00CF2DDA">
        <w:rPr>
          <w:rFonts w:ascii="Times New Roman" w:hAnsi="Times New Roman" w:cs="Times New Roman"/>
          <w:i/>
          <w:iCs/>
          <w:sz w:val="24"/>
          <w:szCs w:val="24"/>
        </w:rPr>
        <w:t>45</w:t>
      </w:r>
      <w:r w:rsidR="00740D24" w:rsidRPr="00FA4C3D">
        <w:rPr>
          <w:rFonts w:ascii="Times New Roman" w:hAnsi="Times New Roman" w:cs="Times New Roman"/>
          <w:i/>
          <w:iCs/>
          <w:sz w:val="24"/>
          <w:szCs w:val="24"/>
          <w:lang w:val="vi-VN"/>
        </w:rPr>
        <w:t>%</w:t>
      </w:r>
    </w:p>
    <w:p w14:paraId="6E680E6F" w14:textId="077A9D82" w:rsidR="00132B6B" w:rsidRPr="00FA4C3D" w:rsidRDefault="00132B6B" w:rsidP="00D43FB2">
      <w:pPr>
        <w:pStyle w:val="ListParagraph"/>
        <w:numPr>
          <w:ilvl w:val="1"/>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740D24" w:rsidRPr="00FA4C3D">
        <w:rPr>
          <w:rFonts w:ascii="Times New Roman" w:hAnsi="Times New Roman" w:cs="Times New Roman"/>
          <w:i/>
          <w:iCs/>
          <w:sz w:val="24"/>
          <w:szCs w:val="24"/>
        </w:rPr>
        <w:t>hại</w:t>
      </w:r>
      <w:proofErr w:type="spellEnd"/>
      <w:r w:rsidR="00740D24" w:rsidRPr="00FA4C3D">
        <w:rPr>
          <w:rFonts w:ascii="Times New Roman" w:hAnsi="Times New Roman" w:cs="Times New Roman"/>
          <w:i/>
          <w:iCs/>
          <w:sz w:val="24"/>
          <w:szCs w:val="24"/>
          <w:lang w:val="vi-VN"/>
        </w:rPr>
        <w:t>:</w:t>
      </w:r>
      <w:r w:rsidR="007565DF" w:rsidRPr="00FA4C3D">
        <w:rPr>
          <w:rFonts w:ascii="Times New Roman" w:hAnsi="Times New Roman" w:cs="Times New Roman"/>
          <w:i/>
          <w:iCs/>
          <w:sz w:val="24"/>
          <w:szCs w:val="24"/>
          <w:lang w:val="vi-VN"/>
        </w:rPr>
        <w:t xml:space="preserve"> Ảnh hưởng nghiêm </w:t>
      </w:r>
      <w:r w:rsidR="00E2699D" w:rsidRPr="00E2699D">
        <w:rPr>
          <w:rFonts w:ascii="Times New Roman" w:hAnsi="Times New Roman" w:cs="Times New Roman"/>
          <w:i/>
          <w:iCs/>
          <w:sz w:val="24"/>
          <w:szCs w:val="24"/>
          <w:lang w:val="vi-VN"/>
        </w:rPr>
        <w:t>trọng</w:t>
      </w:r>
      <w:r w:rsidR="007565DF" w:rsidRPr="00FA4C3D">
        <w:rPr>
          <w:rFonts w:ascii="Times New Roman" w:hAnsi="Times New Roman" w:cs="Times New Roman"/>
          <w:i/>
          <w:iCs/>
          <w:sz w:val="24"/>
          <w:szCs w:val="24"/>
          <w:lang w:val="vi-VN"/>
        </w:rPr>
        <w:t xml:space="preserve"> đến tiến độ của dự án và đôi khi có thể phải dừng cả dự án. </w:t>
      </w:r>
    </w:p>
    <w:p w14:paraId="28FEAA97" w14:textId="27CF13CA" w:rsidR="00132B6B" w:rsidRPr="00FA4C3D" w:rsidRDefault="00132B6B" w:rsidP="00D43FB2">
      <w:pPr>
        <w:pStyle w:val="ListParagraph"/>
        <w:numPr>
          <w:ilvl w:val="1"/>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Giải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pháp</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xử</w:t>
      </w:r>
      <w:proofErr w:type="spellEnd"/>
      <w:r w:rsidRPr="00FA4C3D">
        <w:rPr>
          <w:rFonts w:ascii="Times New Roman" w:hAnsi="Times New Roman" w:cs="Times New Roman"/>
          <w:i/>
          <w:iCs/>
          <w:sz w:val="24"/>
          <w:szCs w:val="24"/>
        </w:rPr>
        <w:t xml:space="preserve"> </w:t>
      </w:r>
      <w:proofErr w:type="spellStart"/>
      <w:r w:rsidR="007565DF" w:rsidRPr="00FA4C3D">
        <w:rPr>
          <w:rFonts w:ascii="Times New Roman" w:hAnsi="Times New Roman" w:cs="Times New Roman"/>
          <w:i/>
          <w:iCs/>
          <w:sz w:val="24"/>
          <w:szCs w:val="24"/>
        </w:rPr>
        <w:t>lý</w:t>
      </w:r>
      <w:proofErr w:type="spellEnd"/>
      <w:r w:rsidR="007565DF" w:rsidRPr="00FA4C3D">
        <w:rPr>
          <w:rFonts w:ascii="Times New Roman" w:hAnsi="Times New Roman" w:cs="Times New Roman"/>
          <w:i/>
          <w:iCs/>
          <w:sz w:val="24"/>
          <w:szCs w:val="24"/>
          <w:lang w:val="vi-VN"/>
        </w:rPr>
        <w:t>: Cập nhật hệ thống cũ lên phiên bản mới, chuẩn bị và kiểm tra chi tiết cụ thể trước khi bắt đầu dự án.</w:t>
      </w:r>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Đảm</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bảo</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lập</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trình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viên</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cứng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tay</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nghề</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và</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có</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thể</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thích</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nghi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tốt</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với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tốc</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độ</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thay</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đổi</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của</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công</w:t>
      </w:r>
      <w:proofErr w:type="spellEnd"/>
      <w:r w:rsidR="00CF2DDA">
        <w:rPr>
          <w:rFonts w:ascii="Times New Roman" w:hAnsi="Times New Roman" w:cs="Times New Roman"/>
          <w:i/>
          <w:iCs/>
          <w:sz w:val="24"/>
          <w:szCs w:val="24"/>
        </w:rPr>
        <w:t xml:space="preserve"> </w:t>
      </w:r>
      <w:proofErr w:type="spellStart"/>
      <w:r w:rsidR="00CF2DDA">
        <w:rPr>
          <w:rFonts w:ascii="Times New Roman" w:hAnsi="Times New Roman" w:cs="Times New Roman"/>
          <w:i/>
          <w:iCs/>
          <w:sz w:val="24"/>
          <w:szCs w:val="24"/>
        </w:rPr>
        <w:t>nghệ</w:t>
      </w:r>
      <w:proofErr w:type="spellEnd"/>
      <w:r w:rsidR="00CF2DDA">
        <w:rPr>
          <w:rFonts w:ascii="Times New Roman" w:hAnsi="Times New Roman" w:cs="Times New Roman"/>
          <w:i/>
          <w:iCs/>
          <w:sz w:val="24"/>
          <w:szCs w:val="24"/>
        </w:rPr>
        <w:t>.</w:t>
      </w:r>
    </w:p>
    <w:p w14:paraId="2783921C" w14:textId="77777777" w:rsidR="007565DF" w:rsidRPr="00FA4C3D" w:rsidRDefault="007565DF" w:rsidP="007565DF">
      <w:pPr>
        <w:pStyle w:val="ListParagraph"/>
        <w:ind w:left="540"/>
        <w:rPr>
          <w:rFonts w:ascii="Times New Roman" w:hAnsi="Times New Roman" w:cs="Times New Roman"/>
          <w:i/>
          <w:iCs/>
          <w:sz w:val="24"/>
          <w:szCs w:val="24"/>
        </w:rPr>
      </w:pPr>
    </w:p>
    <w:p w14:paraId="7FC628C1" w14:textId="0FD80849" w:rsidR="00132B6B" w:rsidRPr="00AF6C61" w:rsidRDefault="00132B6B" w:rsidP="00D43FB2">
      <w:pPr>
        <w:pStyle w:val="ListParagraph"/>
        <w:numPr>
          <w:ilvl w:val="0"/>
          <w:numId w:val="13"/>
        </w:numPr>
        <w:rPr>
          <w:rFonts w:ascii="Times New Roman" w:hAnsi="Times New Roman" w:cs="Times New Roman"/>
          <w:b/>
          <w:bCs/>
          <w:i/>
          <w:iCs/>
          <w:sz w:val="24"/>
          <w:szCs w:val="24"/>
        </w:rPr>
      </w:pPr>
      <w:proofErr w:type="spellStart"/>
      <w:r w:rsidRPr="00AF6C61">
        <w:rPr>
          <w:rFonts w:ascii="Times New Roman" w:hAnsi="Times New Roman" w:cs="Times New Roman"/>
          <w:b/>
          <w:bCs/>
          <w:i/>
          <w:iCs/>
          <w:sz w:val="24"/>
          <w:szCs w:val="24"/>
        </w:rPr>
        <w:t>Tên</w:t>
      </w:r>
      <w:proofErr w:type="spellEnd"/>
      <w:r w:rsidRPr="00AF6C61">
        <w:rPr>
          <w:rFonts w:ascii="Times New Roman" w:hAnsi="Times New Roman" w:cs="Times New Roman"/>
          <w:b/>
          <w:bCs/>
          <w:i/>
          <w:iCs/>
          <w:sz w:val="24"/>
          <w:szCs w:val="24"/>
        </w:rPr>
        <w:t xml:space="preserve"> </w:t>
      </w:r>
      <w:proofErr w:type="spellStart"/>
      <w:r w:rsidRPr="00AF6C61">
        <w:rPr>
          <w:rFonts w:ascii="Times New Roman" w:hAnsi="Times New Roman" w:cs="Times New Roman"/>
          <w:b/>
          <w:bCs/>
          <w:i/>
          <w:iCs/>
          <w:sz w:val="24"/>
          <w:szCs w:val="24"/>
        </w:rPr>
        <w:t>rủi</w:t>
      </w:r>
      <w:proofErr w:type="spellEnd"/>
      <w:r w:rsidRPr="00AF6C61">
        <w:rPr>
          <w:rFonts w:ascii="Times New Roman" w:hAnsi="Times New Roman" w:cs="Times New Roman"/>
          <w:b/>
          <w:bCs/>
          <w:i/>
          <w:iCs/>
          <w:sz w:val="24"/>
          <w:szCs w:val="24"/>
        </w:rPr>
        <w:t xml:space="preserve"> </w:t>
      </w:r>
      <w:proofErr w:type="spellStart"/>
      <w:r w:rsidRPr="00AF6C61">
        <w:rPr>
          <w:rFonts w:ascii="Times New Roman" w:hAnsi="Times New Roman" w:cs="Times New Roman"/>
          <w:b/>
          <w:bCs/>
          <w:i/>
          <w:iCs/>
          <w:sz w:val="24"/>
          <w:szCs w:val="24"/>
        </w:rPr>
        <w:t>ro</w:t>
      </w:r>
      <w:proofErr w:type="spellEnd"/>
      <w:r w:rsidRPr="00AF6C61">
        <w:rPr>
          <w:rFonts w:ascii="Times New Roman" w:hAnsi="Times New Roman" w:cs="Times New Roman"/>
          <w:b/>
          <w:bCs/>
          <w:i/>
          <w:iCs/>
          <w:sz w:val="24"/>
          <w:szCs w:val="24"/>
        </w:rPr>
        <w:t>:</w:t>
      </w:r>
      <w:r w:rsidR="007565DF" w:rsidRPr="00AF6C61">
        <w:rPr>
          <w:rFonts w:ascii="Times New Roman" w:hAnsi="Times New Roman" w:cs="Times New Roman"/>
          <w:b/>
          <w:bCs/>
          <w:i/>
          <w:iCs/>
          <w:sz w:val="24"/>
          <w:szCs w:val="24"/>
          <w:lang w:val="vi-VN"/>
        </w:rPr>
        <w:t xml:space="preserve"> Lục đục nội bộ</w:t>
      </w:r>
    </w:p>
    <w:p w14:paraId="7016639B" w14:textId="5B7C37A1"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Mô</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tả</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w:t>
      </w:r>
      <w:r w:rsidR="007565DF" w:rsidRPr="00FA4C3D">
        <w:rPr>
          <w:rFonts w:ascii="Times New Roman" w:hAnsi="Times New Roman" w:cs="Times New Roman"/>
          <w:i/>
          <w:iCs/>
          <w:sz w:val="24"/>
          <w:szCs w:val="24"/>
          <w:lang w:val="vi-VN"/>
        </w:rPr>
        <w:t xml:space="preserve"> Vì tranh chấp, không thống nhất được quan điểm nên nhân viên rời bỏ dự án hoặc không thống nhất được kế hoạch cụ thể cho công việc.</w:t>
      </w:r>
    </w:p>
    <w:p w14:paraId="25F815F0" w14:textId="1B4C9018"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7565DF" w:rsidRPr="00FA4C3D">
        <w:rPr>
          <w:rFonts w:ascii="Times New Roman" w:hAnsi="Times New Roman" w:cs="Times New Roman"/>
          <w:i/>
          <w:iCs/>
          <w:sz w:val="24"/>
          <w:szCs w:val="24"/>
        </w:rPr>
        <w:t>ra</w:t>
      </w:r>
      <w:r w:rsidR="007565DF" w:rsidRPr="00FA4C3D">
        <w:rPr>
          <w:rFonts w:ascii="Times New Roman" w:hAnsi="Times New Roman" w:cs="Times New Roman"/>
          <w:i/>
          <w:iCs/>
          <w:sz w:val="24"/>
          <w:szCs w:val="24"/>
          <w:lang w:val="vi-VN"/>
        </w:rPr>
        <w:t>: 6-70%</w:t>
      </w:r>
    </w:p>
    <w:p w14:paraId="396E6FEE" w14:textId="1A79FA86" w:rsidR="00132B6B" w:rsidRPr="00FA4C3D" w:rsidRDefault="00132B6B" w:rsidP="00D43FB2">
      <w:pPr>
        <w:pStyle w:val="ListParagraph"/>
        <w:numPr>
          <w:ilvl w:val="0"/>
          <w:numId w:val="4"/>
        </w:numPr>
        <w:rPr>
          <w:rFonts w:ascii="Times New Roman" w:hAnsi="Times New Roman" w:cs="Times New Roman"/>
          <w:i/>
          <w:iCs/>
          <w:sz w:val="24"/>
          <w:szCs w:val="24"/>
          <w:lang w:val="vi-VN"/>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7565DF" w:rsidRPr="00FA4C3D">
        <w:rPr>
          <w:rFonts w:ascii="Times New Roman" w:hAnsi="Times New Roman" w:cs="Times New Roman"/>
          <w:i/>
          <w:iCs/>
          <w:sz w:val="24"/>
          <w:szCs w:val="24"/>
        </w:rPr>
        <w:t>hại</w:t>
      </w:r>
      <w:proofErr w:type="spellEnd"/>
      <w:r w:rsidR="007565DF" w:rsidRPr="00FA4C3D">
        <w:rPr>
          <w:rFonts w:ascii="Times New Roman" w:hAnsi="Times New Roman" w:cs="Times New Roman"/>
          <w:i/>
          <w:iCs/>
          <w:sz w:val="24"/>
          <w:szCs w:val="24"/>
          <w:lang w:val="vi-VN"/>
        </w:rPr>
        <w:t>: Rất lớn lên đến cả tỷ đồng, gây tổn thất nặng nề cho doanh nghiệp do dự án không thể thực hiện được và có khả năng phải đền hợp đồng. Từ đó ảnh hưởng đến danh tiếng của doanh nghiệp.</w:t>
      </w:r>
    </w:p>
    <w:p w14:paraId="43571B7B" w14:textId="3B0F396E" w:rsidR="00132B6B" w:rsidRPr="00FA4C3D" w:rsidRDefault="00132B6B"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Giải pháp xử </w:t>
      </w:r>
      <w:r w:rsidR="007565DF" w:rsidRPr="00FA4C3D">
        <w:rPr>
          <w:rFonts w:ascii="Times New Roman" w:hAnsi="Times New Roman" w:cs="Times New Roman"/>
          <w:i/>
          <w:iCs/>
          <w:sz w:val="24"/>
          <w:szCs w:val="24"/>
          <w:lang w:val="vi-VN"/>
        </w:rPr>
        <w:t>lý: Phải tìm Người lãnh đạo phải có khả năng tổng hợp ý kiến và lắng nghe, tìm và</w:t>
      </w:r>
      <w:r w:rsidR="003A08E1" w:rsidRPr="00FA4C3D">
        <w:rPr>
          <w:rFonts w:ascii="Times New Roman" w:hAnsi="Times New Roman" w:cs="Times New Roman"/>
          <w:i/>
          <w:iCs/>
          <w:sz w:val="24"/>
          <w:szCs w:val="24"/>
          <w:lang w:val="vi-VN"/>
        </w:rPr>
        <w:t xml:space="preserve"> sắp xếp những người có chung đường hướng, lý tưởng vào một nhóm để làm dự án.</w:t>
      </w:r>
    </w:p>
    <w:p w14:paraId="521AF299" w14:textId="1B354D4C" w:rsidR="003A08E1" w:rsidRDefault="003A08E1" w:rsidP="003A08E1">
      <w:pPr>
        <w:ind w:left="180"/>
        <w:rPr>
          <w:rFonts w:ascii="Times New Roman" w:hAnsi="Times New Roman" w:cs="Times New Roman"/>
          <w:i/>
          <w:iCs/>
          <w:sz w:val="24"/>
          <w:szCs w:val="24"/>
          <w:lang w:val="vi-VN"/>
        </w:rPr>
      </w:pPr>
    </w:p>
    <w:p w14:paraId="66E32690" w14:textId="77777777" w:rsidR="00E7231F" w:rsidRPr="00FA4C3D" w:rsidRDefault="00E7231F" w:rsidP="003A08E1">
      <w:pPr>
        <w:ind w:left="180"/>
        <w:rPr>
          <w:rFonts w:ascii="Times New Roman" w:hAnsi="Times New Roman" w:cs="Times New Roman"/>
          <w:i/>
          <w:iCs/>
          <w:sz w:val="24"/>
          <w:szCs w:val="24"/>
          <w:lang w:val="vi-VN"/>
        </w:rPr>
      </w:pPr>
    </w:p>
    <w:p w14:paraId="479CA742" w14:textId="09EB8550" w:rsidR="00132B6B" w:rsidRPr="00FA4C3D" w:rsidRDefault="00132B6B" w:rsidP="00D43FB2">
      <w:pPr>
        <w:pStyle w:val="ListParagraph"/>
        <w:numPr>
          <w:ilvl w:val="0"/>
          <w:numId w:val="13"/>
        </w:numPr>
        <w:rPr>
          <w:rFonts w:ascii="Times New Roman" w:hAnsi="Times New Roman" w:cs="Times New Roman"/>
          <w:b/>
          <w:bCs/>
          <w:i/>
          <w:iCs/>
          <w:sz w:val="24"/>
          <w:szCs w:val="24"/>
          <w:lang w:val="vi-VN"/>
        </w:rPr>
      </w:pPr>
      <w:r w:rsidRPr="00FA4C3D">
        <w:rPr>
          <w:rFonts w:ascii="Times New Roman" w:hAnsi="Times New Roman" w:cs="Times New Roman"/>
          <w:b/>
          <w:bCs/>
          <w:i/>
          <w:iCs/>
          <w:sz w:val="24"/>
          <w:szCs w:val="24"/>
          <w:lang w:val="vi-VN"/>
        </w:rPr>
        <w:t xml:space="preserve">Tên rủi ro: </w:t>
      </w:r>
      <w:r w:rsidR="0027788E" w:rsidRPr="00FA4C3D">
        <w:rPr>
          <w:rFonts w:ascii="Times New Roman" w:hAnsi="Times New Roman" w:cs="Times New Roman"/>
          <w:b/>
          <w:bCs/>
          <w:i/>
          <w:iCs/>
          <w:sz w:val="24"/>
          <w:szCs w:val="24"/>
          <w:lang w:val="vi-VN"/>
        </w:rPr>
        <w:t>Vấn đề Tài chính</w:t>
      </w:r>
    </w:p>
    <w:p w14:paraId="5FC96524" w14:textId="1C05FA42" w:rsidR="00132B6B" w:rsidRPr="00FA4C3D" w:rsidRDefault="00132B6B"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Mô tả rủi ro:</w:t>
      </w:r>
      <w:r w:rsidR="0027788E" w:rsidRPr="00FA4C3D">
        <w:rPr>
          <w:rFonts w:ascii="Times New Roman" w:hAnsi="Times New Roman" w:cs="Times New Roman"/>
          <w:i/>
          <w:iCs/>
          <w:sz w:val="24"/>
          <w:szCs w:val="24"/>
          <w:lang w:val="vi-VN"/>
        </w:rPr>
        <w:t xml:space="preserve"> Thiếu hụt kinh phí để thực hiện dự án (không đủ kinh phí để mua trang thiết bị, máy móc hay không đủ kinh phí để trả lương cho nhân viên v.v)</w:t>
      </w:r>
    </w:p>
    <w:p w14:paraId="4C3A11EF" w14:textId="02A9E4F1"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27788E" w:rsidRPr="00FA4C3D">
        <w:rPr>
          <w:rFonts w:ascii="Times New Roman" w:hAnsi="Times New Roman" w:cs="Times New Roman"/>
          <w:i/>
          <w:iCs/>
          <w:sz w:val="24"/>
          <w:szCs w:val="24"/>
        </w:rPr>
        <w:t>ra</w:t>
      </w:r>
      <w:r w:rsidR="0027788E" w:rsidRPr="00FA4C3D">
        <w:rPr>
          <w:rFonts w:ascii="Times New Roman" w:hAnsi="Times New Roman" w:cs="Times New Roman"/>
          <w:i/>
          <w:iCs/>
          <w:sz w:val="24"/>
          <w:szCs w:val="24"/>
          <w:lang w:val="vi-VN"/>
        </w:rPr>
        <w:t xml:space="preserve">: </w:t>
      </w:r>
      <w:r w:rsidR="00580386">
        <w:rPr>
          <w:rFonts w:ascii="Times New Roman" w:hAnsi="Times New Roman" w:cs="Times New Roman"/>
          <w:i/>
          <w:iCs/>
          <w:sz w:val="24"/>
          <w:szCs w:val="24"/>
        </w:rPr>
        <w:t>35</w:t>
      </w:r>
      <w:r w:rsidR="0027788E" w:rsidRPr="00FA4C3D">
        <w:rPr>
          <w:rFonts w:ascii="Times New Roman" w:hAnsi="Times New Roman" w:cs="Times New Roman"/>
          <w:i/>
          <w:iCs/>
          <w:sz w:val="24"/>
          <w:szCs w:val="24"/>
          <w:lang w:val="vi-VN"/>
        </w:rPr>
        <w:t>%</w:t>
      </w:r>
    </w:p>
    <w:p w14:paraId="6ACEE154" w14:textId="7A5A65DB"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27788E" w:rsidRPr="00FA4C3D">
        <w:rPr>
          <w:rFonts w:ascii="Times New Roman" w:hAnsi="Times New Roman" w:cs="Times New Roman"/>
          <w:i/>
          <w:iCs/>
          <w:sz w:val="24"/>
          <w:szCs w:val="24"/>
        </w:rPr>
        <w:t>hại</w:t>
      </w:r>
      <w:proofErr w:type="spellEnd"/>
      <w:r w:rsidR="0027788E" w:rsidRPr="00FA4C3D">
        <w:rPr>
          <w:rFonts w:ascii="Times New Roman" w:hAnsi="Times New Roman" w:cs="Times New Roman"/>
          <w:i/>
          <w:iCs/>
          <w:sz w:val="24"/>
          <w:szCs w:val="24"/>
          <w:lang w:val="vi-VN"/>
        </w:rPr>
        <w:t xml:space="preserve">: Do thiếu hụt kinh phí, dự án sẽ rơi vào trạng thái treo để chờ vốn </w:t>
      </w:r>
      <w:r w:rsidR="0027788E" w:rsidRPr="00FA4C3D">
        <w:rPr>
          <w:rFonts w:ascii="Times New Roman" w:hAnsi="Times New Roman" w:cs="Times New Roman"/>
          <w:i/>
          <w:iCs/>
          <w:sz w:val="24"/>
          <w:szCs w:val="24"/>
          <w:lang w:val="vi-VN"/>
        </w:rPr>
        <w:lastRenderedPageBreak/>
        <w:t>hoặc tệ hơn là có thể phải hủy bỏ dự án.</w:t>
      </w:r>
    </w:p>
    <w:p w14:paraId="43D46E6A" w14:textId="6D35C404"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Giải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pháp</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xử</w:t>
      </w:r>
      <w:proofErr w:type="spellEnd"/>
      <w:r w:rsidRPr="00FA4C3D">
        <w:rPr>
          <w:rFonts w:ascii="Times New Roman" w:hAnsi="Times New Roman" w:cs="Times New Roman"/>
          <w:i/>
          <w:iCs/>
          <w:sz w:val="24"/>
          <w:szCs w:val="24"/>
        </w:rPr>
        <w:t xml:space="preserve"> </w:t>
      </w:r>
      <w:proofErr w:type="spellStart"/>
      <w:r w:rsidR="0027788E" w:rsidRPr="00FA4C3D">
        <w:rPr>
          <w:rFonts w:ascii="Times New Roman" w:hAnsi="Times New Roman" w:cs="Times New Roman"/>
          <w:i/>
          <w:iCs/>
          <w:sz w:val="24"/>
          <w:szCs w:val="24"/>
        </w:rPr>
        <w:t>lý</w:t>
      </w:r>
      <w:proofErr w:type="spellEnd"/>
      <w:r w:rsidR="0027788E" w:rsidRPr="00FA4C3D">
        <w:rPr>
          <w:rFonts w:ascii="Times New Roman" w:hAnsi="Times New Roman" w:cs="Times New Roman"/>
          <w:i/>
          <w:iCs/>
          <w:sz w:val="24"/>
          <w:szCs w:val="24"/>
          <w:lang w:val="vi-VN"/>
        </w:rPr>
        <w:t>: Tính toán cẩn thận tiền bạc, cân đối chi phí sao cho hợp lý, có một khoản dự trù cho những tình huống xấu có thể xảy ra.</w:t>
      </w:r>
    </w:p>
    <w:p w14:paraId="42ADAFFC" w14:textId="77777777" w:rsidR="00FA4C3D" w:rsidRPr="00FA4C3D" w:rsidRDefault="00FA4C3D" w:rsidP="00FA4C3D">
      <w:pPr>
        <w:pStyle w:val="ListParagraph"/>
        <w:ind w:left="540"/>
        <w:rPr>
          <w:rFonts w:ascii="Times New Roman" w:hAnsi="Times New Roman" w:cs="Times New Roman"/>
          <w:i/>
          <w:iCs/>
          <w:sz w:val="24"/>
          <w:szCs w:val="24"/>
        </w:rPr>
      </w:pPr>
    </w:p>
    <w:p w14:paraId="0B8AB6FB" w14:textId="374EEA41" w:rsidR="00132B6B" w:rsidRPr="00FA4C3D" w:rsidRDefault="00132B6B" w:rsidP="00D43FB2">
      <w:pPr>
        <w:pStyle w:val="ListParagraph"/>
        <w:numPr>
          <w:ilvl w:val="0"/>
          <w:numId w:val="13"/>
        </w:numPr>
        <w:rPr>
          <w:rFonts w:ascii="Times New Roman" w:hAnsi="Times New Roman" w:cs="Times New Roman"/>
          <w:b/>
          <w:bCs/>
          <w:i/>
          <w:iCs/>
          <w:sz w:val="24"/>
          <w:szCs w:val="24"/>
        </w:rPr>
      </w:pPr>
      <w:proofErr w:type="spellStart"/>
      <w:r w:rsidRPr="00FA4C3D">
        <w:rPr>
          <w:rFonts w:ascii="Times New Roman" w:hAnsi="Times New Roman" w:cs="Times New Roman"/>
          <w:b/>
          <w:bCs/>
          <w:i/>
          <w:iCs/>
          <w:sz w:val="24"/>
          <w:szCs w:val="24"/>
        </w:rPr>
        <w:t>Tên</w:t>
      </w:r>
      <w:proofErr w:type="spellEnd"/>
      <w:r w:rsidRPr="00FA4C3D">
        <w:rPr>
          <w:rFonts w:ascii="Times New Roman" w:hAnsi="Times New Roman" w:cs="Times New Roman"/>
          <w:b/>
          <w:bCs/>
          <w:i/>
          <w:iCs/>
          <w:sz w:val="24"/>
          <w:szCs w:val="24"/>
        </w:rPr>
        <w:t xml:space="preserve"> </w:t>
      </w:r>
      <w:proofErr w:type="spellStart"/>
      <w:r w:rsidRPr="00FA4C3D">
        <w:rPr>
          <w:rFonts w:ascii="Times New Roman" w:hAnsi="Times New Roman" w:cs="Times New Roman"/>
          <w:b/>
          <w:bCs/>
          <w:i/>
          <w:iCs/>
          <w:sz w:val="24"/>
          <w:szCs w:val="24"/>
        </w:rPr>
        <w:t>rủi</w:t>
      </w:r>
      <w:proofErr w:type="spellEnd"/>
      <w:r w:rsidRPr="00FA4C3D">
        <w:rPr>
          <w:rFonts w:ascii="Times New Roman" w:hAnsi="Times New Roman" w:cs="Times New Roman"/>
          <w:b/>
          <w:bCs/>
          <w:i/>
          <w:iCs/>
          <w:sz w:val="24"/>
          <w:szCs w:val="24"/>
        </w:rPr>
        <w:t xml:space="preserve"> </w:t>
      </w:r>
      <w:proofErr w:type="spellStart"/>
      <w:r w:rsidRPr="00FA4C3D">
        <w:rPr>
          <w:rFonts w:ascii="Times New Roman" w:hAnsi="Times New Roman" w:cs="Times New Roman"/>
          <w:b/>
          <w:bCs/>
          <w:i/>
          <w:iCs/>
          <w:sz w:val="24"/>
          <w:szCs w:val="24"/>
        </w:rPr>
        <w:t>ro</w:t>
      </w:r>
      <w:proofErr w:type="spellEnd"/>
      <w:r w:rsidRPr="00FA4C3D">
        <w:rPr>
          <w:rFonts w:ascii="Times New Roman" w:hAnsi="Times New Roman" w:cs="Times New Roman"/>
          <w:b/>
          <w:bCs/>
          <w:i/>
          <w:iCs/>
          <w:sz w:val="24"/>
          <w:szCs w:val="24"/>
        </w:rPr>
        <w:t xml:space="preserve">: </w:t>
      </w:r>
      <w:proofErr w:type="spellStart"/>
      <w:r w:rsidR="0027788E" w:rsidRPr="00FA4C3D">
        <w:rPr>
          <w:rFonts w:ascii="Times New Roman" w:hAnsi="Times New Roman" w:cs="Times New Roman"/>
          <w:b/>
          <w:bCs/>
          <w:i/>
          <w:iCs/>
          <w:sz w:val="24"/>
          <w:szCs w:val="24"/>
        </w:rPr>
        <w:t>Yêu</w:t>
      </w:r>
      <w:proofErr w:type="spellEnd"/>
      <w:r w:rsidR="0027788E" w:rsidRPr="00FA4C3D">
        <w:rPr>
          <w:rFonts w:ascii="Times New Roman" w:hAnsi="Times New Roman" w:cs="Times New Roman"/>
          <w:b/>
          <w:bCs/>
          <w:i/>
          <w:iCs/>
          <w:sz w:val="24"/>
          <w:szCs w:val="24"/>
          <w:lang w:val="vi-VN"/>
        </w:rPr>
        <w:t xml:space="preserve"> cầu của Khách hàng thay đổi vào phút chót.</w:t>
      </w:r>
    </w:p>
    <w:p w14:paraId="639A7C85" w14:textId="27291952"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Mô</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tả</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rủi</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ro</w:t>
      </w:r>
      <w:proofErr w:type="spellEnd"/>
      <w:r w:rsidRPr="00FA4C3D">
        <w:rPr>
          <w:rFonts w:ascii="Times New Roman" w:hAnsi="Times New Roman" w:cs="Times New Roman"/>
          <w:i/>
          <w:iCs/>
          <w:sz w:val="24"/>
          <w:szCs w:val="24"/>
        </w:rPr>
        <w:t>:</w:t>
      </w:r>
      <w:r w:rsidR="0027788E" w:rsidRPr="00FA4C3D">
        <w:rPr>
          <w:rFonts w:ascii="Times New Roman" w:hAnsi="Times New Roman" w:cs="Times New Roman"/>
          <w:i/>
          <w:iCs/>
          <w:sz w:val="24"/>
          <w:szCs w:val="24"/>
          <w:lang w:val="vi-VN"/>
        </w:rPr>
        <w:t xml:space="preserve"> Dự án thực hiện được một thời gian nhưng khách hàng yêu cầu thay đổi một phần hoặc toàn bộ yêu cầu với sản phẩm vào phút chót.</w:t>
      </w:r>
    </w:p>
    <w:p w14:paraId="38A7E324" w14:textId="5C4E9B1B" w:rsidR="00132B6B" w:rsidRPr="00FA4C3D" w:rsidRDefault="00132B6B" w:rsidP="00D43FB2">
      <w:pPr>
        <w:pStyle w:val="ListParagraph"/>
        <w:numPr>
          <w:ilvl w:val="0"/>
          <w:numId w:val="4"/>
        </w:numPr>
        <w:rPr>
          <w:rFonts w:ascii="Times New Roman" w:hAnsi="Times New Roman" w:cs="Times New Roman"/>
          <w:i/>
          <w:iCs/>
          <w:sz w:val="24"/>
          <w:szCs w:val="24"/>
        </w:rPr>
      </w:pPr>
      <w:proofErr w:type="spellStart"/>
      <w:r w:rsidRPr="00FA4C3D">
        <w:rPr>
          <w:rFonts w:ascii="Times New Roman" w:hAnsi="Times New Roman" w:cs="Times New Roman"/>
          <w:i/>
          <w:iCs/>
          <w:sz w:val="24"/>
          <w:szCs w:val="24"/>
        </w:rPr>
        <w:t>Xác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suất</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xảy</w:t>
      </w:r>
      <w:proofErr w:type="spellEnd"/>
      <w:r w:rsidRPr="00FA4C3D">
        <w:rPr>
          <w:rFonts w:ascii="Times New Roman" w:hAnsi="Times New Roman" w:cs="Times New Roman"/>
          <w:i/>
          <w:iCs/>
          <w:sz w:val="24"/>
          <w:szCs w:val="24"/>
        </w:rPr>
        <w:t xml:space="preserve"> </w:t>
      </w:r>
      <w:r w:rsidR="0027788E" w:rsidRPr="00FA4C3D">
        <w:rPr>
          <w:rFonts w:ascii="Times New Roman" w:hAnsi="Times New Roman" w:cs="Times New Roman"/>
          <w:i/>
          <w:iCs/>
          <w:sz w:val="24"/>
          <w:szCs w:val="24"/>
        </w:rPr>
        <w:t>ra</w:t>
      </w:r>
      <w:r w:rsidR="0027788E" w:rsidRPr="00FA4C3D">
        <w:rPr>
          <w:rFonts w:ascii="Times New Roman" w:hAnsi="Times New Roman" w:cs="Times New Roman"/>
          <w:i/>
          <w:iCs/>
          <w:sz w:val="24"/>
          <w:szCs w:val="24"/>
          <w:lang w:val="vi-VN"/>
        </w:rPr>
        <w:t>: 85%</w:t>
      </w:r>
    </w:p>
    <w:p w14:paraId="1BC1BA57" w14:textId="6C017979" w:rsidR="00132B6B" w:rsidRPr="00FA4C3D" w:rsidRDefault="00132B6B" w:rsidP="00D43FB2">
      <w:pPr>
        <w:pStyle w:val="ListParagraph"/>
        <w:numPr>
          <w:ilvl w:val="0"/>
          <w:numId w:val="4"/>
        </w:numPr>
        <w:rPr>
          <w:rFonts w:ascii="Times New Roman" w:hAnsi="Times New Roman" w:cs="Times New Roman"/>
          <w:i/>
          <w:iCs/>
          <w:sz w:val="24"/>
          <w:szCs w:val="24"/>
          <w:lang w:val="vi-VN"/>
        </w:rPr>
      </w:pPr>
      <w:proofErr w:type="spellStart"/>
      <w:r w:rsidRPr="00FA4C3D">
        <w:rPr>
          <w:rFonts w:ascii="Times New Roman" w:hAnsi="Times New Roman" w:cs="Times New Roman"/>
          <w:i/>
          <w:iCs/>
          <w:sz w:val="24"/>
          <w:szCs w:val="24"/>
        </w:rPr>
        <w:t>Mức</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độ</w:t>
      </w:r>
      <w:proofErr w:type="spellEnd"/>
      <w:r w:rsidRPr="00FA4C3D">
        <w:rPr>
          <w:rFonts w:ascii="Times New Roman" w:hAnsi="Times New Roman" w:cs="Times New Roman"/>
          <w:i/>
          <w:iCs/>
          <w:sz w:val="24"/>
          <w:szCs w:val="24"/>
        </w:rPr>
        <w:t xml:space="preserve"> </w:t>
      </w:r>
      <w:proofErr w:type="spellStart"/>
      <w:r w:rsidRPr="00FA4C3D">
        <w:rPr>
          <w:rFonts w:ascii="Times New Roman" w:hAnsi="Times New Roman" w:cs="Times New Roman"/>
          <w:i/>
          <w:iCs/>
          <w:sz w:val="24"/>
          <w:szCs w:val="24"/>
        </w:rPr>
        <w:t>thiệt</w:t>
      </w:r>
      <w:proofErr w:type="spellEnd"/>
      <w:r w:rsidRPr="00FA4C3D">
        <w:rPr>
          <w:rFonts w:ascii="Times New Roman" w:hAnsi="Times New Roman" w:cs="Times New Roman"/>
          <w:i/>
          <w:iCs/>
          <w:sz w:val="24"/>
          <w:szCs w:val="24"/>
        </w:rPr>
        <w:t xml:space="preserve"> </w:t>
      </w:r>
      <w:proofErr w:type="spellStart"/>
      <w:r w:rsidR="0027788E" w:rsidRPr="00FA4C3D">
        <w:rPr>
          <w:rFonts w:ascii="Times New Roman" w:hAnsi="Times New Roman" w:cs="Times New Roman"/>
          <w:i/>
          <w:iCs/>
          <w:sz w:val="24"/>
          <w:szCs w:val="24"/>
        </w:rPr>
        <w:t>hại</w:t>
      </w:r>
      <w:proofErr w:type="spellEnd"/>
      <w:r w:rsidR="0027788E" w:rsidRPr="00FA4C3D">
        <w:rPr>
          <w:rFonts w:ascii="Times New Roman" w:hAnsi="Times New Roman" w:cs="Times New Roman"/>
          <w:i/>
          <w:iCs/>
          <w:sz w:val="24"/>
          <w:szCs w:val="24"/>
          <w:lang w:val="vi-VN"/>
        </w:rPr>
        <w:t xml:space="preserve">: Thay đổi yêu cầu đột ngột khiến cho các thành viên không kịp xoay sở và sửa đổi, ảnh hưởng nghiêm trọng tới kết quả và tiến độ của dự </w:t>
      </w:r>
      <w:r w:rsidR="003A444B" w:rsidRPr="00FA4C3D">
        <w:rPr>
          <w:rFonts w:ascii="Times New Roman" w:hAnsi="Times New Roman" w:cs="Times New Roman"/>
          <w:i/>
          <w:iCs/>
          <w:sz w:val="24"/>
          <w:szCs w:val="24"/>
          <w:lang w:val="vi-VN"/>
        </w:rPr>
        <w:t>án. Thời gian kéo dài dẫn tới chi phí để hoàn thiện dự án tăng lên đáng kể, gây tổn thất lớn đến lợi nhuận của doanh nghiệp.</w:t>
      </w:r>
    </w:p>
    <w:p w14:paraId="75BBC988" w14:textId="59E2B712" w:rsidR="00D466C7" w:rsidRPr="00FA4C3D" w:rsidRDefault="00132B6B" w:rsidP="00D43FB2">
      <w:pPr>
        <w:pStyle w:val="ListParagraph"/>
        <w:numPr>
          <w:ilvl w:val="0"/>
          <w:numId w:val="4"/>
        </w:numPr>
        <w:rPr>
          <w:rFonts w:ascii="Times New Roman" w:hAnsi="Times New Roman" w:cs="Times New Roman"/>
          <w:i/>
          <w:iCs/>
          <w:sz w:val="24"/>
          <w:szCs w:val="24"/>
          <w:lang w:val="vi-VN"/>
        </w:rPr>
      </w:pPr>
      <w:r w:rsidRPr="00FA4C3D">
        <w:rPr>
          <w:rFonts w:ascii="Times New Roman" w:hAnsi="Times New Roman" w:cs="Times New Roman"/>
          <w:i/>
          <w:iCs/>
          <w:sz w:val="24"/>
          <w:szCs w:val="24"/>
          <w:lang w:val="vi-VN"/>
        </w:rPr>
        <w:t xml:space="preserve">Giải pháp xử </w:t>
      </w:r>
      <w:r w:rsidR="003A444B" w:rsidRPr="00FA4C3D">
        <w:rPr>
          <w:rFonts w:ascii="Times New Roman" w:hAnsi="Times New Roman" w:cs="Times New Roman"/>
          <w:i/>
          <w:iCs/>
          <w:sz w:val="24"/>
          <w:szCs w:val="24"/>
          <w:lang w:val="vi-VN"/>
        </w:rPr>
        <w:t>lý: Làm hợp đồng rõ ràng, cụ thể với các điều khoản để bảo vệ doanh nghiệp trước những yêu cầu thay đổi vào phút chót của khách hàng. Mềm dẻo, khéo léo trao đổi, phân tích với khách để giữ nguyên thỏa thuận ban đầu.</w:t>
      </w:r>
    </w:p>
    <w:p w14:paraId="5532CC94" w14:textId="4F7211A5" w:rsidR="00E31DB9" w:rsidRPr="00FA4C3D" w:rsidRDefault="00E31DB9" w:rsidP="00E31DB9">
      <w:pPr>
        <w:pStyle w:val="Heading1"/>
        <w:rPr>
          <w:rFonts w:ascii="Times New Roman" w:hAnsi="Times New Roman" w:cs="Times New Roman"/>
          <w:sz w:val="44"/>
          <w:szCs w:val="44"/>
        </w:rPr>
      </w:pPr>
      <w:bookmarkStart w:id="16" w:name="_Toc57272154"/>
      <w:proofErr w:type="spellStart"/>
      <w:r w:rsidRPr="00FA4C3D">
        <w:rPr>
          <w:rFonts w:ascii="Times New Roman" w:hAnsi="Times New Roman" w:cs="Times New Roman"/>
          <w:sz w:val="44"/>
          <w:szCs w:val="44"/>
        </w:rPr>
        <w:t>Ước</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lượng</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giá</w:t>
      </w:r>
      <w:proofErr w:type="spellEnd"/>
      <w:r w:rsidRPr="00FA4C3D">
        <w:rPr>
          <w:rFonts w:ascii="Times New Roman" w:hAnsi="Times New Roman" w:cs="Times New Roman"/>
          <w:sz w:val="44"/>
          <w:szCs w:val="44"/>
        </w:rPr>
        <w:t xml:space="preserve"> thành</w:t>
      </w:r>
      <w:bookmarkEnd w:id="16"/>
    </w:p>
    <w:p w14:paraId="19ECC08F" w14:textId="77777777" w:rsidR="001C3526" w:rsidRDefault="001C3526" w:rsidP="003D6029">
      <w:pPr>
        <w:rPr>
          <w:rFonts w:ascii="Times New Roman" w:hAnsi="Times New Roman" w:cs="Times New Roman"/>
          <w:i/>
          <w:sz w:val="24"/>
          <w:szCs w:val="24"/>
        </w:rPr>
      </w:pPr>
      <w:proofErr w:type="spellStart"/>
      <w:r w:rsidRPr="001C3526">
        <w:rPr>
          <w:rFonts w:ascii="Times New Roman" w:hAnsi="Times New Roman" w:cs="Times New Roman"/>
          <w:i/>
          <w:sz w:val="24"/>
          <w:szCs w:val="24"/>
        </w:rPr>
        <w:t>Giả</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định</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rằng</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nhóm</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tải</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về</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mã</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nguồn</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mở</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này</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tìm</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hiểu</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và</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đem</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bán</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luôn</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cho</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người</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sử</w:t>
      </w:r>
      <w:proofErr w:type="spellEnd"/>
      <w:r w:rsidRPr="001C3526">
        <w:rPr>
          <w:rFonts w:ascii="Times New Roman" w:hAnsi="Times New Roman" w:cs="Times New Roman"/>
          <w:i/>
          <w:sz w:val="24"/>
          <w:szCs w:val="24"/>
        </w:rPr>
        <w:t xml:space="preserve"> </w:t>
      </w:r>
      <w:proofErr w:type="spellStart"/>
      <w:r w:rsidRPr="001C3526">
        <w:rPr>
          <w:rFonts w:ascii="Times New Roman" w:hAnsi="Times New Roman" w:cs="Times New Roman"/>
          <w:i/>
          <w:sz w:val="24"/>
          <w:szCs w:val="24"/>
        </w:rPr>
        <w:t>dụng</w:t>
      </w:r>
      <w:proofErr w:type="spellEnd"/>
    </w:p>
    <w:p w14:paraId="44E85B20" w14:textId="37718AF6" w:rsidR="003E6A70" w:rsidRPr="009075E5" w:rsidRDefault="003E6A70" w:rsidP="003D6029">
      <w:p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phát</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triển</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p>
    <w:p w14:paraId="5B12B085" w14:textId="57F96118" w:rsidR="003E6A70" w:rsidRPr="009075E5" w:rsidRDefault="003E6A70" w:rsidP="003D6029">
      <w:p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vận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hành</w:t>
      </w:r>
      <w:proofErr w:type="spellEnd"/>
      <w:r w:rsidR="003C2146" w:rsidRPr="009075E5">
        <w:rPr>
          <w:rFonts w:ascii="Times New Roman" w:hAnsi="Times New Roman" w:cs="Times New Roman"/>
          <w:i/>
          <w:sz w:val="24"/>
          <w:szCs w:val="24"/>
        </w:rPr>
        <w:t xml:space="preserve">, </w:t>
      </w:r>
      <w:proofErr w:type="spellStart"/>
      <w:r w:rsidR="003C2146" w:rsidRPr="009075E5">
        <w:rPr>
          <w:rFonts w:ascii="Times New Roman" w:hAnsi="Times New Roman" w:cs="Times New Roman"/>
          <w:i/>
          <w:sz w:val="24"/>
          <w:szCs w:val="24"/>
        </w:rPr>
        <w:t>quản</w:t>
      </w:r>
      <w:proofErr w:type="spellEnd"/>
      <w:r w:rsidR="003C2146" w:rsidRPr="009075E5">
        <w:rPr>
          <w:rFonts w:ascii="Times New Roman" w:hAnsi="Times New Roman" w:cs="Times New Roman"/>
          <w:i/>
          <w:sz w:val="24"/>
          <w:szCs w:val="24"/>
        </w:rPr>
        <w:t xml:space="preserve"> </w:t>
      </w:r>
      <w:proofErr w:type="spellStart"/>
      <w:r w:rsidR="003C2146" w:rsidRPr="009075E5">
        <w:rPr>
          <w:rFonts w:ascii="Times New Roman" w:hAnsi="Times New Roman" w:cs="Times New Roman"/>
          <w:i/>
          <w:sz w:val="24"/>
          <w:szCs w:val="24"/>
        </w:rPr>
        <w:t>lý</w:t>
      </w:r>
      <w:proofErr w:type="spellEnd"/>
      <w:r w:rsidR="003C2146" w:rsidRPr="009075E5">
        <w:rPr>
          <w:rFonts w:ascii="Times New Roman" w:hAnsi="Times New Roman" w:cs="Times New Roman"/>
          <w:i/>
          <w:sz w:val="24"/>
          <w:szCs w:val="24"/>
        </w:rPr>
        <w:t xml:space="preserve">, </w:t>
      </w:r>
      <w:proofErr w:type="spellStart"/>
      <w:r w:rsidR="003C2146" w:rsidRPr="009075E5">
        <w:rPr>
          <w:rFonts w:ascii="Times New Roman" w:hAnsi="Times New Roman" w:cs="Times New Roman"/>
          <w:i/>
          <w:sz w:val="24"/>
          <w:szCs w:val="24"/>
        </w:rPr>
        <w:t>hành</w:t>
      </w:r>
      <w:proofErr w:type="spellEnd"/>
      <w:r w:rsidR="003C2146" w:rsidRPr="009075E5">
        <w:rPr>
          <w:rFonts w:ascii="Times New Roman" w:hAnsi="Times New Roman" w:cs="Times New Roman"/>
          <w:i/>
          <w:sz w:val="24"/>
          <w:szCs w:val="24"/>
        </w:rPr>
        <w:t xml:space="preserve"> </w:t>
      </w:r>
      <w:proofErr w:type="spellStart"/>
      <w:r w:rsidR="003C2146" w:rsidRPr="009075E5">
        <w:rPr>
          <w:rFonts w:ascii="Times New Roman" w:hAnsi="Times New Roman" w:cs="Times New Roman"/>
          <w:i/>
          <w:sz w:val="24"/>
          <w:szCs w:val="24"/>
        </w:rPr>
        <w:t>chính</w:t>
      </w:r>
      <w:proofErr w:type="spellEnd"/>
    </w:p>
    <w:p w14:paraId="4AFBF87E" w14:textId="1D104483" w:rsidR="00EB02D5" w:rsidRDefault="003C2146" w:rsidP="003D6029">
      <w:p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kính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doanh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quảng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cáo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tiếp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thị</w:t>
      </w:r>
      <w:proofErr w:type="spellEnd"/>
    </w:p>
    <w:p w14:paraId="14211A01" w14:textId="21D498A3" w:rsidR="0077028A" w:rsidRPr="0077028A" w:rsidRDefault="0077028A" w:rsidP="003D6029">
      <w:pPr>
        <w:rPr>
          <w:rFonts w:ascii="Times New Roman" w:hAnsi="Times New Roman" w:cs="Times New Roman"/>
          <w:b/>
          <w:bCs/>
          <w:i/>
          <w:sz w:val="24"/>
          <w:szCs w:val="24"/>
        </w:rPr>
      </w:pPr>
      <w:proofErr w:type="spellStart"/>
      <w:r w:rsidRPr="0077028A">
        <w:rPr>
          <w:rFonts w:ascii="Times New Roman" w:hAnsi="Times New Roman" w:cs="Times New Roman"/>
          <w:b/>
          <w:bCs/>
          <w:i/>
          <w:sz w:val="24"/>
          <w:szCs w:val="24"/>
        </w:rPr>
        <w:t>Tổng</w:t>
      </w:r>
      <w:proofErr w:type="spellEnd"/>
      <w:r w:rsidRPr="0077028A">
        <w:rPr>
          <w:rFonts w:ascii="Times New Roman" w:hAnsi="Times New Roman" w:cs="Times New Roman"/>
          <w:b/>
          <w:bCs/>
          <w:i/>
          <w:sz w:val="24"/>
          <w:szCs w:val="24"/>
        </w:rPr>
        <w:t xml:space="preserve"> chi </w:t>
      </w:r>
      <w:proofErr w:type="spellStart"/>
      <w:r w:rsidRPr="0077028A">
        <w:rPr>
          <w:rFonts w:ascii="Times New Roman" w:hAnsi="Times New Roman" w:cs="Times New Roman"/>
          <w:b/>
          <w:bCs/>
          <w:i/>
          <w:sz w:val="24"/>
          <w:szCs w:val="24"/>
        </w:rPr>
        <w:t>phí</w:t>
      </w:r>
      <w:proofErr w:type="spellEnd"/>
      <w:r w:rsidRPr="0077028A">
        <w:rPr>
          <w:rFonts w:ascii="Times New Roman" w:hAnsi="Times New Roman" w:cs="Times New Roman"/>
          <w:b/>
          <w:bCs/>
          <w:i/>
          <w:sz w:val="24"/>
          <w:szCs w:val="24"/>
        </w:rPr>
        <w:t xml:space="preserve">: 1 </w:t>
      </w:r>
      <w:proofErr w:type="spellStart"/>
      <w:r w:rsidRPr="0077028A">
        <w:rPr>
          <w:rFonts w:ascii="Times New Roman" w:hAnsi="Times New Roman" w:cs="Times New Roman"/>
          <w:b/>
          <w:bCs/>
          <w:i/>
          <w:sz w:val="24"/>
          <w:szCs w:val="24"/>
        </w:rPr>
        <w:t>tỷ</w:t>
      </w:r>
      <w:proofErr w:type="spellEnd"/>
      <w:r w:rsidRPr="0077028A">
        <w:rPr>
          <w:rFonts w:ascii="Times New Roman" w:hAnsi="Times New Roman" w:cs="Times New Roman"/>
          <w:b/>
          <w:bCs/>
          <w:i/>
          <w:sz w:val="24"/>
          <w:szCs w:val="24"/>
        </w:rPr>
        <w:t xml:space="preserve"> 670 </w:t>
      </w:r>
      <w:proofErr w:type="spellStart"/>
      <w:r w:rsidRPr="0077028A">
        <w:rPr>
          <w:rFonts w:ascii="Times New Roman" w:hAnsi="Times New Roman" w:cs="Times New Roman"/>
          <w:b/>
          <w:bCs/>
          <w:i/>
          <w:sz w:val="24"/>
          <w:szCs w:val="24"/>
        </w:rPr>
        <w:t>triệu</w:t>
      </w:r>
      <w:proofErr w:type="spellEnd"/>
      <w:r w:rsidRPr="0077028A">
        <w:rPr>
          <w:rFonts w:ascii="Times New Roman" w:hAnsi="Times New Roman" w:cs="Times New Roman"/>
          <w:b/>
          <w:bCs/>
          <w:i/>
          <w:sz w:val="24"/>
          <w:szCs w:val="24"/>
        </w:rPr>
        <w:t xml:space="preserve"> </w:t>
      </w:r>
      <w:proofErr w:type="spellStart"/>
      <w:r w:rsidRPr="0077028A">
        <w:rPr>
          <w:rFonts w:ascii="Times New Roman" w:hAnsi="Times New Roman" w:cs="Times New Roman"/>
          <w:b/>
          <w:bCs/>
          <w:i/>
          <w:sz w:val="24"/>
          <w:szCs w:val="24"/>
        </w:rPr>
        <w:t>đồng</w:t>
      </w:r>
      <w:proofErr w:type="spellEnd"/>
    </w:p>
    <w:p w14:paraId="1FCFB6F4" w14:textId="25C08AF4" w:rsidR="003D2D39" w:rsidRPr="009075E5" w:rsidRDefault="003D2D39" w:rsidP="003D2D39">
      <w:pPr>
        <w:rPr>
          <w:rFonts w:ascii="Times New Roman" w:hAnsi="Times New Roman" w:cs="Times New Roman"/>
          <w:b/>
          <w:i/>
          <w:sz w:val="24"/>
          <w:szCs w:val="24"/>
        </w:rPr>
      </w:pPr>
      <w:r w:rsidRPr="009075E5">
        <w:rPr>
          <w:rFonts w:ascii="Times New Roman" w:hAnsi="Times New Roman" w:cs="Times New Roman"/>
          <w:b/>
          <w:i/>
          <w:sz w:val="24"/>
          <w:szCs w:val="24"/>
        </w:rPr>
        <w:t xml:space="preserve">A, Chi </w:t>
      </w:r>
      <w:proofErr w:type="spellStart"/>
      <w:r w:rsidRPr="009075E5">
        <w:rPr>
          <w:rFonts w:ascii="Times New Roman" w:hAnsi="Times New Roman" w:cs="Times New Roman"/>
          <w:b/>
          <w:i/>
          <w:sz w:val="24"/>
          <w:szCs w:val="24"/>
        </w:rPr>
        <w:t>phí</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phát</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triển</w:t>
      </w:r>
      <w:proofErr w:type="spellEnd"/>
      <w:r w:rsidRPr="009075E5">
        <w:rPr>
          <w:rFonts w:ascii="Times New Roman" w:hAnsi="Times New Roman" w:cs="Times New Roman"/>
          <w:b/>
          <w:i/>
          <w:sz w:val="24"/>
          <w:szCs w:val="24"/>
        </w:rPr>
        <w:t xml:space="preserve"> (Total Development Cost): </w:t>
      </w:r>
      <w:r w:rsidR="0077028A">
        <w:rPr>
          <w:rFonts w:ascii="Times New Roman" w:hAnsi="Times New Roman" w:cs="Times New Roman"/>
          <w:b/>
          <w:i/>
          <w:sz w:val="24"/>
          <w:szCs w:val="24"/>
        </w:rPr>
        <w:t xml:space="preserve">655 </w:t>
      </w:r>
      <w:proofErr w:type="spellStart"/>
      <w:r w:rsidR="0077028A">
        <w:rPr>
          <w:rFonts w:ascii="Times New Roman" w:hAnsi="Times New Roman" w:cs="Times New Roman"/>
          <w:b/>
          <w:i/>
          <w:sz w:val="24"/>
          <w:szCs w:val="24"/>
        </w:rPr>
        <w:t>triệu</w:t>
      </w:r>
      <w:proofErr w:type="spellEnd"/>
      <w:r w:rsidR="0077028A">
        <w:rPr>
          <w:rFonts w:ascii="Times New Roman" w:hAnsi="Times New Roman" w:cs="Times New Roman"/>
          <w:b/>
          <w:i/>
          <w:sz w:val="24"/>
          <w:szCs w:val="24"/>
        </w:rPr>
        <w:t xml:space="preserve"> </w:t>
      </w:r>
      <w:r w:rsidRPr="009075E5">
        <w:rPr>
          <w:rFonts w:ascii="Times New Roman" w:hAnsi="Times New Roman" w:cs="Times New Roman"/>
          <w:b/>
          <w:i/>
          <w:sz w:val="24"/>
          <w:szCs w:val="24"/>
        </w:rPr>
        <w:t>(</w:t>
      </w:r>
      <w:proofErr w:type="spellStart"/>
      <w:r w:rsidRPr="009075E5">
        <w:rPr>
          <w:rFonts w:ascii="Times New Roman" w:hAnsi="Times New Roman" w:cs="Times New Roman"/>
          <w:b/>
          <w:i/>
          <w:sz w:val="24"/>
          <w:szCs w:val="24"/>
        </w:rPr>
        <w:t>đơn</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vị</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đồng</w:t>
      </w:r>
      <w:proofErr w:type="spellEnd"/>
      <w:r w:rsidRPr="009075E5">
        <w:rPr>
          <w:rFonts w:ascii="Times New Roman" w:hAnsi="Times New Roman" w:cs="Times New Roman"/>
          <w:b/>
          <w:i/>
          <w:sz w:val="24"/>
          <w:szCs w:val="24"/>
        </w:rPr>
        <w:t xml:space="preserve"> VNĐ) </w:t>
      </w:r>
    </w:p>
    <w:p w14:paraId="3BA15F3A" w14:textId="6DE8B1F8" w:rsidR="00E863D8" w:rsidRDefault="003D2D39" w:rsidP="00E863D8">
      <w:pPr>
        <w:rPr>
          <w:rFonts w:ascii="Times New Roman" w:hAnsi="Times New Roman" w:cs="Times New Roman"/>
          <w:b/>
          <w:i/>
          <w:sz w:val="24"/>
          <w:szCs w:val="24"/>
        </w:rPr>
      </w:pPr>
      <w:r w:rsidRPr="00E863D8">
        <w:rPr>
          <w:rFonts w:ascii="Times New Roman" w:hAnsi="Times New Roman" w:cs="Times New Roman"/>
          <w:b/>
          <w:i/>
          <w:sz w:val="24"/>
          <w:szCs w:val="24"/>
        </w:rPr>
        <w:t xml:space="preserve">Thành </w:t>
      </w:r>
      <w:proofErr w:type="spellStart"/>
      <w:r w:rsidRPr="00E863D8">
        <w:rPr>
          <w:rFonts w:ascii="Times New Roman" w:hAnsi="Times New Roman" w:cs="Times New Roman"/>
          <w:b/>
          <w:i/>
          <w:sz w:val="24"/>
          <w:szCs w:val="24"/>
        </w:rPr>
        <w:t>phần</w:t>
      </w:r>
      <w:proofErr w:type="spellEnd"/>
      <w:r w:rsidRPr="00E863D8">
        <w:rPr>
          <w:rFonts w:ascii="Times New Roman" w:hAnsi="Times New Roman" w:cs="Times New Roman"/>
          <w:b/>
          <w:i/>
          <w:sz w:val="24"/>
          <w:szCs w:val="24"/>
        </w:rPr>
        <w:t xml:space="preserve"> chi </w:t>
      </w:r>
      <w:proofErr w:type="spellStart"/>
      <w:r w:rsidRPr="00E863D8">
        <w:rPr>
          <w:rFonts w:ascii="Times New Roman" w:hAnsi="Times New Roman" w:cs="Times New Roman"/>
          <w:b/>
          <w:i/>
          <w:sz w:val="24"/>
          <w:szCs w:val="24"/>
        </w:rPr>
        <w:t>phí</w:t>
      </w:r>
      <w:proofErr w:type="spellEnd"/>
      <w:r w:rsidRPr="00E863D8">
        <w:rPr>
          <w:rFonts w:ascii="Times New Roman" w:hAnsi="Times New Roman" w:cs="Times New Roman"/>
          <w:b/>
          <w:i/>
          <w:sz w:val="24"/>
          <w:szCs w:val="24"/>
        </w:rPr>
        <w:t>:</w:t>
      </w:r>
      <w:r w:rsidR="00E863D8" w:rsidRPr="00E863D8">
        <w:rPr>
          <w:rFonts w:ascii="Times New Roman" w:hAnsi="Times New Roman" w:cs="Times New Roman"/>
          <w:b/>
          <w:i/>
          <w:sz w:val="24"/>
          <w:szCs w:val="24"/>
        </w:rPr>
        <w:tab/>
      </w:r>
    </w:p>
    <w:p w14:paraId="1300719B" w14:textId="0EFCAAF7" w:rsidR="00202964" w:rsidRPr="00202964" w:rsidRDefault="00202964" w:rsidP="00202964">
      <w:pPr>
        <w:pStyle w:val="ListParagraph"/>
        <w:numPr>
          <w:ilvl w:val="0"/>
          <w:numId w:val="45"/>
        </w:numPr>
        <w:rPr>
          <w:rFonts w:ascii="Times New Roman" w:hAnsi="Times New Roman" w:cs="Times New Roman"/>
          <w:b/>
          <w:i/>
          <w:sz w:val="24"/>
          <w:szCs w:val="24"/>
        </w:rPr>
      </w:pPr>
      <w:proofErr w:type="spellStart"/>
      <w:r>
        <w:rPr>
          <w:rFonts w:ascii="Times New Roman" w:hAnsi="Times New Roman" w:cs="Times New Roman"/>
          <w:bCs/>
          <w:i/>
          <w:sz w:val="24"/>
          <w:szCs w:val="24"/>
        </w:rPr>
        <w:t>Lương</w:t>
      </w:r>
      <w:proofErr w:type="spellEnd"/>
      <w:r>
        <w:rPr>
          <w:rFonts w:ascii="Times New Roman" w:hAnsi="Times New Roman" w:cs="Times New Roman"/>
          <w:bCs/>
          <w:i/>
          <w:sz w:val="24"/>
          <w:szCs w:val="24"/>
        </w:rPr>
        <w:t xml:space="preserve"> Leader: 30 </w:t>
      </w:r>
      <w:proofErr w:type="spellStart"/>
      <w:r>
        <w:rPr>
          <w:rFonts w:ascii="Times New Roman" w:hAnsi="Times New Roman" w:cs="Times New Roman"/>
          <w:bCs/>
          <w:i/>
          <w:sz w:val="24"/>
          <w:szCs w:val="24"/>
        </w:rPr>
        <w:t>triệu</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người</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tháng</w:t>
      </w:r>
      <w:proofErr w:type="spellEnd"/>
    </w:p>
    <w:p w14:paraId="713B1D2B" w14:textId="69D14460" w:rsidR="00E863D8" w:rsidRPr="007A02F3" w:rsidRDefault="00E863D8" w:rsidP="007A02F3">
      <w:pPr>
        <w:pStyle w:val="ListParagraph"/>
        <w:numPr>
          <w:ilvl w:val="0"/>
          <w:numId w:val="43"/>
        </w:numPr>
        <w:rPr>
          <w:rFonts w:ascii="Times New Roman" w:hAnsi="Times New Roman" w:cs="Times New Roman"/>
          <w:b/>
          <w:i/>
          <w:sz w:val="24"/>
          <w:szCs w:val="24"/>
        </w:rPr>
      </w:pPr>
      <w:proofErr w:type="spellStart"/>
      <w:r>
        <w:rPr>
          <w:rFonts w:ascii="Times New Roman" w:hAnsi="Times New Roman" w:cs="Times New Roman"/>
          <w:bCs/>
          <w:i/>
          <w:sz w:val="24"/>
          <w:szCs w:val="24"/>
        </w:rPr>
        <w:t>Lương</w:t>
      </w:r>
      <w:proofErr w:type="spellEnd"/>
      <w:r>
        <w:rPr>
          <w:rFonts w:ascii="Times New Roman" w:hAnsi="Times New Roman" w:cs="Times New Roman"/>
          <w:bCs/>
          <w:i/>
          <w:sz w:val="24"/>
          <w:szCs w:val="24"/>
        </w:rPr>
        <w:t xml:space="preserve"> </w:t>
      </w:r>
      <w:proofErr w:type="spellStart"/>
      <w:r>
        <w:rPr>
          <w:rFonts w:ascii="Times New Roman" w:hAnsi="Times New Roman" w:cs="Times New Roman"/>
          <w:bCs/>
          <w:i/>
          <w:sz w:val="24"/>
          <w:szCs w:val="24"/>
        </w:rPr>
        <w:t>lập</w:t>
      </w:r>
      <w:proofErr w:type="spellEnd"/>
      <w:r>
        <w:rPr>
          <w:rFonts w:ascii="Times New Roman" w:hAnsi="Times New Roman" w:cs="Times New Roman"/>
          <w:bCs/>
          <w:i/>
          <w:sz w:val="24"/>
          <w:szCs w:val="24"/>
        </w:rPr>
        <w:t xml:space="preserve"> </w:t>
      </w:r>
      <w:proofErr w:type="spellStart"/>
      <w:r>
        <w:rPr>
          <w:rFonts w:ascii="Times New Roman" w:hAnsi="Times New Roman" w:cs="Times New Roman"/>
          <w:bCs/>
          <w:i/>
          <w:sz w:val="24"/>
          <w:szCs w:val="24"/>
        </w:rPr>
        <w:t>trình</w:t>
      </w:r>
      <w:proofErr w:type="spellEnd"/>
      <w:r>
        <w:rPr>
          <w:rFonts w:ascii="Times New Roman" w:hAnsi="Times New Roman" w:cs="Times New Roman"/>
          <w:bCs/>
          <w:i/>
          <w:sz w:val="24"/>
          <w:szCs w:val="24"/>
        </w:rPr>
        <w:t xml:space="preserve"> </w:t>
      </w:r>
      <w:proofErr w:type="spellStart"/>
      <w:r>
        <w:rPr>
          <w:rFonts w:ascii="Times New Roman" w:hAnsi="Times New Roman" w:cs="Times New Roman"/>
          <w:bCs/>
          <w:i/>
          <w:sz w:val="24"/>
          <w:szCs w:val="24"/>
        </w:rPr>
        <w:t>viên</w:t>
      </w:r>
      <w:proofErr w:type="spellEnd"/>
      <w:r>
        <w:rPr>
          <w:rFonts w:ascii="Times New Roman" w:hAnsi="Times New Roman" w:cs="Times New Roman"/>
          <w:bCs/>
          <w:i/>
          <w:sz w:val="24"/>
          <w:szCs w:val="24"/>
        </w:rPr>
        <w:t xml:space="preserve">: 20 </w:t>
      </w:r>
      <w:proofErr w:type="spellStart"/>
      <w:r>
        <w:rPr>
          <w:rFonts w:ascii="Times New Roman" w:hAnsi="Times New Roman" w:cs="Times New Roman"/>
          <w:bCs/>
          <w:i/>
          <w:sz w:val="24"/>
          <w:szCs w:val="24"/>
        </w:rPr>
        <w:t>triệu</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người</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tháng</w:t>
      </w:r>
      <w:proofErr w:type="spellEnd"/>
    </w:p>
    <w:p w14:paraId="6E87D0C2" w14:textId="7E7AED7C" w:rsidR="003D2D39" w:rsidRPr="009075E5" w:rsidRDefault="003D2D39" w:rsidP="00E863D8">
      <w:pPr>
        <w:pStyle w:val="ListParagraph"/>
        <w:numPr>
          <w:ilvl w:val="0"/>
          <w:numId w:val="43"/>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hạ</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tầng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kỹ</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thuật</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điện</w:t>
      </w:r>
      <w:proofErr w:type="spellEnd"/>
      <w:r w:rsidR="00E863D8">
        <w:rPr>
          <w:rFonts w:ascii="Times New Roman" w:hAnsi="Times New Roman" w:cs="Times New Roman"/>
          <w:i/>
          <w:sz w:val="24"/>
          <w:szCs w:val="24"/>
        </w:rPr>
        <w:t>, internet)</w:t>
      </w:r>
      <w:r w:rsidRPr="009075E5">
        <w:rPr>
          <w:rFonts w:ascii="Times New Roman" w:hAnsi="Times New Roman" w:cs="Times New Roman"/>
          <w:i/>
          <w:sz w:val="24"/>
          <w:szCs w:val="24"/>
        </w:rPr>
        <w:t xml:space="preserve">: </w:t>
      </w:r>
      <w:r w:rsidR="00A5326E">
        <w:rPr>
          <w:rFonts w:ascii="Times New Roman" w:hAnsi="Times New Roman" w:cs="Times New Roman"/>
          <w:i/>
          <w:sz w:val="24"/>
          <w:szCs w:val="24"/>
        </w:rPr>
        <w:t>3</w:t>
      </w:r>
      <w:r w:rsidR="003876BE">
        <w:rPr>
          <w:rFonts w:ascii="Times New Roman" w:hAnsi="Times New Roman" w:cs="Times New Roman"/>
          <w:i/>
          <w:sz w:val="24"/>
          <w:szCs w:val="24"/>
        </w:rPr>
        <w:t>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w:t>
      </w:r>
      <w:r w:rsidR="00A5326E">
        <w:rPr>
          <w:rFonts w:ascii="Times New Roman" w:hAnsi="Times New Roman" w:cs="Times New Roman"/>
          <w:i/>
          <w:sz w:val="24"/>
          <w:szCs w:val="24"/>
        </w:rPr>
        <w:t>2</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tháng</w:t>
      </w:r>
      <w:proofErr w:type="spellEnd"/>
    </w:p>
    <w:p w14:paraId="6B60A1A1" w14:textId="0B8D5D07" w:rsidR="003D2D39" w:rsidRPr="009075E5" w:rsidRDefault="003D2D39" w:rsidP="00E863D8">
      <w:pPr>
        <w:pStyle w:val="ListParagraph"/>
        <w:numPr>
          <w:ilvl w:val="0"/>
          <w:numId w:val="43"/>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thiết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nghệ</w:t>
      </w:r>
      <w:proofErr w:type="spellEnd"/>
      <w:r w:rsidRPr="009075E5">
        <w:rPr>
          <w:rFonts w:ascii="Times New Roman" w:hAnsi="Times New Roman" w:cs="Times New Roman"/>
          <w:i/>
          <w:sz w:val="24"/>
          <w:szCs w:val="24"/>
        </w:rPr>
        <w:t xml:space="preserve"> (laptop, host, domain</w:t>
      </w:r>
      <w:proofErr w:type="gramStart"/>
      <w:r w:rsidRPr="009075E5">
        <w:rPr>
          <w:rFonts w:ascii="Times New Roman" w:hAnsi="Times New Roman" w:cs="Times New Roman"/>
          <w:i/>
          <w:sz w:val="24"/>
          <w:szCs w:val="24"/>
        </w:rPr>
        <w:t>) :</w:t>
      </w:r>
      <w:proofErr w:type="gramEnd"/>
      <w:r w:rsidRPr="009075E5">
        <w:rPr>
          <w:rFonts w:ascii="Times New Roman" w:hAnsi="Times New Roman" w:cs="Times New Roman"/>
          <w:i/>
          <w:sz w:val="24"/>
          <w:szCs w:val="24"/>
        </w:rPr>
        <w:t xml:space="preserve"> </w:t>
      </w:r>
      <w:r w:rsidR="003876BE">
        <w:rPr>
          <w:rFonts w:ascii="Times New Roman" w:hAnsi="Times New Roman" w:cs="Times New Roman"/>
          <w:i/>
          <w:sz w:val="24"/>
          <w:szCs w:val="24"/>
        </w:rPr>
        <w:t>6</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752580C4" w14:textId="0D323BFF" w:rsidR="003D2D39" w:rsidRPr="009075E5" w:rsidRDefault="003D2D39" w:rsidP="00E863D8">
      <w:pPr>
        <w:pStyle w:val="ListParagraph"/>
        <w:numPr>
          <w:ilvl w:val="0"/>
          <w:numId w:val="43"/>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hậu</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cần</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ăn</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trưa</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nước</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uống</w:t>
      </w:r>
      <w:proofErr w:type="spellEnd"/>
      <w:r w:rsidR="00E863D8">
        <w:rPr>
          <w:rFonts w:ascii="Times New Roman" w:hAnsi="Times New Roman" w:cs="Times New Roman"/>
          <w:i/>
          <w:sz w:val="24"/>
          <w:szCs w:val="24"/>
        </w:rPr>
        <w:t xml:space="preserve">, </w:t>
      </w:r>
      <w:proofErr w:type="spellStart"/>
      <w:r w:rsidR="00E863D8">
        <w:rPr>
          <w:rFonts w:ascii="Times New Roman" w:hAnsi="Times New Roman" w:cs="Times New Roman"/>
          <w:i/>
          <w:sz w:val="24"/>
          <w:szCs w:val="24"/>
        </w:rPr>
        <w:t>ăn</w:t>
      </w:r>
      <w:proofErr w:type="spellEnd"/>
      <w:r w:rsidR="00E863D8">
        <w:rPr>
          <w:rFonts w:ascii="Times New Roman" w:hAnsi="Times New Roman" w:cs="Times New Roman"/>
          <w:i/>
          <w:sz w:val="24"/>
          <w:szCs w:val="24"/>
        </w:rPr>
        <w:t xml:space="preserve"> </w:t>
      </w:r>
      <w:proofErr w:type="spellStart"/>
      <w:proofErr w:type="gramStart"/>
      <w:r w:rsidR="00E863D8">
        <w:rPr>
          <w:rFonts w:ascii="Times New Roman" w:hAnsi="Times New Roman" w:cs="Times New Roman"/>
          <w:i/>
          <w:sz w:val="24"/>
          <w:szCs w:val="24"/>
        </w:rPr>
        <w:t>vặt</w:t>
      </w:r>
      <w:proofErr w:type="spellEnd"/>
      <w:r w:rsidR="00E863D8">
        <w:rPr>
          <w:rFonts w:ascii="Times New Roman" w:hAnsi="Times New Roman" w:cs="Times New Roman"/>
          <w:i/>
          <w:sz w:val="24"/>
          <w:szCs w:val="24"/>
        </w:rPr>
        <w:t>,…</w:t>
      </w:r>
      <w:proofErr w:type="gramEnd"/>
      <w:r w:rsidR="00E863D8">
        <w:rPr>
          <w:rFonts w:ascii="Times New Roman" w:hAnsi="Times New Roman" w:cs="Times New Roman"/>
          <w:i/>
          <w:sz w:val="24"/>
          <w:szCs w:val="24"/>
        </w:rPr>
        <w:t>)</w:t>
      </w:r>
      <w:r w:rsidRPr="009075E5">
        <w:rPr>
          <w:rFonts w:ascii="Times New Roman" w:hAnsi="Times New Roman" w:cs="Times New Roman"/>
          <w:i/>
          <w:sz w:val="24"/>
          <w:szCs w:val="24"/>
        </w:rPr>
        <w:t xml:space="preserve"> : </w:t>
      </w:r>
      <w:r w:rsidR="00E863D8">
        <w:rPr>
          <w:rFonts w:ascii="Times New Roman" w:hAnsi="Times New Roman" w:cs="Times New Roman"/>
          <w:i/>
          <w:sz w:val="24"/>
          <w:szCs w:val="24"/>
        </w:rPr>
        <w:t>45</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w:t>
      </w:r>
      <w:r w:rsidR="00E863D8">
        <w:rPr>
          <w:rFonts w:ascii="Times New Roman" w:hAnsi="Times New Roman" w:cs="Times New Roman"/>
          <w:i/>
          <w:sz w:val="24"/>
          <w:szCs w:val="24"/>
        </w:rPr>
        <w:t>2</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tháng</w:t>
      </w:r>
      <w:proofErr w:type="spellEnd"/>
    </w:p>
    <w:p w14:paraId="002A40DE" w14:textId="6B4BB018" w:rsidR="003D2D39" w:rsidRPr="009075E5" w:rsidRDefault="003D2D39" w:rsidP="00E863D8">
      <w:pPr>
        <w:pStyle w:val="ListParagraph"/>
        <w:numPr>
          <w:ilvl w:val="0"/>
          <w:numId w:val="43"/>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bảo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hiểm</w:t>
      </w:r>
      <w:proofErr w:type="spellEnd"/>
      <w:r w:rsidRPr="009075E5">
        <w:rPr>
          <w:rFonts w:ascii="Times New Roman" w:hAnsi="Times New Roman" w:cs="Times New Roman"/>
          <w:i/>
          <w:sz w:val="24"/>
          <w:szCs w:val="24"/>
        </w:rPr>
        <w:t xml:space="preserve">: </w:t>
      </w:r>
      <w:r w:rsidR="007A02F3">
        <w:rPr>
          <w:rFonts w:ascii="Times New Roman" w:hAnsi="Times New Roman" w:cs="Times New Roman"/>
          <w:i/>
          <w:sz w:val="24"/>
          <w:szCs w:val="24"/>
        </w:rPr>
        <w:t>40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632CF078" w14:textId="3F5D4A12" w:rsidR="003D2D39" w:rsidRPr="009075E5" w:rsidRDefault="003D2D39" w:rsidP="00D43FB2">
      <w:pPr>
        <w:pStyle w:val="ListParagraph"/>
        <w:numPr>
          <w:ilvl w:val="0"/>
          <w:numId w:val="15"/>
        </w:numPr>
        <w:rPr>
          <w:rFonts w:ascii="Times New Roman" w:hAnsi="Times New Roman" w:cs="Times New Roman"/>
          <w:b/>
          <w:i/>
          <w:sz w:val="24"/>
          <w:szCs w:val="24"/>
        </w:rPr>
      </w:pPr>
      <w:r w:rsidRPr="009075E5">
        <w:rPr>
          <w:rFonts w:ascii="Times New Roman" w:hAnsi="Times New Roman" w:cs="Times New Roman"/>
          <w:i/>
          <w:sz w:val="24"/>
          <w:szCs w:val="24"/>
        </w:rPr>
        <w:lastRenderedPageBreak/>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phòng</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1</w:t>
      </w:r>
      <w:r w:rsidR="007A02F3">
        <w:rPr>
          <w:rFonts w:ascii="Times New Roman" w:hAnsi="Times New Roman" w:cs="Times New Roman"/>
          <w:i/>
          <w:sz w:val="24"/>
          <w:szCs w:val="24"/>
        </w:rPr>
        <w:t>7</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4E12182A" w14:textId="3B9E20C9" w:rsidR="003D2D39" w:rsidRPr="009075E5" w:rsidRDefault="003D2D39" w:rsidP="00D43FB2">
      <w:pPr>
        <w:pStyle w:val="ListParagraph"/>
        <w:numPr>
          <w:ilvl w:val="0"/>
          <w:numId w:val="17"/>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phòng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khối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lượng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việc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phát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sinh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nếu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có</w:t>
      </w:r>
      <w:proofErr w:type="spellEnd"/>
      <w:proofErr w:type="gramStart"/>
      <w:r w:rsidRPr="009075E5">
        <w:rPr>
          <w:rFonts w:ascii="Times New Roman" w:hAnsi="Times New Roman" w:cs="Times New Roman"/>
          <w:i/>
          <w:sz w:val="24"/>
          <w:szCs w:val="24"/>
        </w:rPr>
        <w:t>) :</w:t>
      </w:r>
      <w:proofErr w:type="gramEnd"/>
      <w:r w:rsidRPr="009075E5">
        <w:rPr>
          <w:rFonts w:ascii="Times New Roman" w:hAnsi="Times New Roman" w:cs="Times New Roman"/>
          <w:i/>
          <w:sz w:val="24"/>
          <w:szCs w:val="24"/>
        </w:rPr>
        <w:t xml:space="preserve"> </w:t>
      </w:r>
      <w:r w:rsidR="007A02F3">
        <w:rPr>
          <w:rFonts w:ascii="Times New Roman" w:hAnsi="Times New Roman" w:cs="Times New Roman"/>
          <w:i/>
          <w:sz w:val="24"/>
          <w:szCs w:val="24"/>
        </w:rPr>
        <w:t>10</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2735E4AB" w14:textId="44D75ED2" w:rsidR="003D2D39" w:rsidRPr="009075E5" w:rsidRDefault="003D2D39" w:rsidP="00D43FB2">
      <w:pPr>
        <w:pStyle w:val="ListParagraph"/>
        <w:numPr>
          <w:ilvl w:val="0"/>
          <w:numId w:val="17"/>
        </w:numPr>
        <w:rPr>
          <w:rFonts w:ascii="Times New Roman" w:hAnsi="Times New Roman" w:cs="Times New Roman"/>
          <w:b/>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dự</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phòng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yếu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tố</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trượt</w:t>
      </w:r>
      <w:proofErr w:type="spellEnd"/>
      <w:r w:rsidRPr="009075E5">
        <w:rPr>
          <w:rFonts w:ascii="Times New Roman" w:hAnsi="Times New Roman" w:cs="Times New Roman"/>
          <w:i/>
          <w:sz w:val="24"/>
          <w:szCs w:val="24"/>
        </w:rPr>
        <w:t xml:space="preserve"> </w:t>
      </w:r>
      <w:proofErr w:type="spellStart"/>
      <w:proofErr w:type="gramStart"/>
      <w:r w:rsidRPr="009075E5">
        <w:rPr>
          <w:rFonts w:ascii="Times New Roman" w:hAnsi="Times New Roman" w:cs="Times New Roman"/>
          <w:i/>
          <w:sz w:val="24"/>
          <w:szCs w:val="24"/>
        </w:rPr>
        <w:t>giá</w:t>
      </w:r>
      <w:proofErr w:type="spellEnd"/>
      <w:r w:rsidRPr="009075E5">
        <w:rPr>
          <w:rFonts w:ascii="Times New Roman" w:hAnsi="Times New Roman" w:cs="Times New Roman"/>
          <w:i/>
          <w:sz w:val="24"/>
          <w:szCs w:val="24"/>
        </w:rPr>
        <w:t xml:space="preserve"> :</w:t>
      </w:r>
      <w:proofErr w:type="gramEnd"/>
      <w:r w:rsidRPr="009075E5">
        <w:rPr>
          <w:rFonts w:ascii="Times New Roman" w:hAnsi="Times New Roman" w:cs="Times New Roman"/>
          <w:i/>
          <w:sz w:val="24"/>
          <w:szCs w:val="24"/>
        </w:rPr>
        <w:t xml:space="preserve"> </w:t>
      </w:r>
      <w:r w:rsidR="007A02F3">
        <w:rPr>
          <w:rFonts w:ascii="Times New Roman" w:hAnsi="Times New Roman" w:cs="Times New Roman"/>
          <w:i/>
          <w:sz w:val="24"/>
          <w:szCs w:val="24"/>
        </w:rPr>
        <w:t>7</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57C96175" w14:textId="56398B5B" w:rsidR="003D2D39" w:rsidRDefault="003D2D39" w:rsidP="003D2D39">
      <w:pPr>
        <w:rPr>
          <w:rFonts w:ascii="Times New Roman" w:hAnsi="Times New Roman" w:cs="Times New Roman"/>
          <w:b/>
          <w:i/>
          <w:sz w:val="24"/>
          <w:szCs w:val="24"/>
        </w:rPr>
      </w:pPr>
      <w:r w:rsidRPr="009075E5">
        <w:rPr>
          <w:rFonts w:ascii="Times New Roman" w:hAnsi="Times New Roman" w:cs="Times New Roman"/>
          <w:b/>
          <w:i/>
          <w:sz w:val="24"/>
          <w:szCs w:val="24"/>
        </w:rPr>
        <w:t xml:space="preserve">B, Chi </w:t>
      </w:r>
      <w:proofErr w:type="spellStart"/>
      <w:r w:rsidRPr="009075E5">
        <w:rPr>
          <w:rFonts w:ascii="Times New Roman" w:hAnsi="Times New Roman" w:cs="Times New Roman"/>
          <w:b/>
          <w:i/>
          <w:sz w:val="24"/>
          <w:szCs w:val="24"/>
        </w:rPr>
        <w:t>phí</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kiểm</w:t>
      </w:r>
      <w:proofErr w:type="spellEnd"/>
      <w:r w:rsidRPr="009075E5">
        <w:rPr>
          <w:rFonts w:ascii="Times New Roman" w:hAnsi="Times New Roman" w:cs="Times New Roman"/>
          <w:b/>
          <w:i/>
          <w:sz w:val="24"/>
          <w:szCs w:val="24"/>
        </w:rPr>
        <w:t xml:space="preserve"> </w:t>
      </w:r>
      <w:proofErr w:type="spellStart"/>
      <w:proofErr w:type="gramStart"/>
      <w:r w:rsidRPr="009075E5">
        <w:rPr>
          <w:rFonts w:ascii="Times New Roman" w:hAnsi="Times New Roman" w:cs="Times New Roman"/>
          <w:b/>
          <w:i/>
          <w:sz w:val="24"/>
          <w:szCs w:val="24"/>
        </w:rPr>
        <w:t>thử</w:t>
      </w:r>
      <w:proofErr w:type="spellEnd"/>
      <w:r w:rsidRPr="009075E5">
        <w:rPr>
          <w:rFonts w:ascii="Times New Roman" w:hAnsi="Times New Roman" w:cs="Times New Roman"/>
          <w:b/>
          <w:i/>
          <w:sz w:val="24"/>
          <w:szCs w:val="24"/>
        </w:rPr>
        <w:t xml:space="preserve"> :</w:t>
      </w:r>
      <w:proofErr w:type="gramEnd"/>
      <w:r w:rsidRPr="009075E5">
        <w:rPr>
          <w:rFonts w:ascii="Times New Roman" w:hAnsi="Times New Roman" w:cs="Times New Roman"/>
          <w:b/>
          <w:i/>
          <w:sz w:val="24"/>
          <w:szCs w:val="24"/>
        </w:rPr>
        <w:t xml:space="preserve"> </w:t>
      </w:r>
      <w:r w:rsidR="0077028A">
        <w:rPr>
          <w:rFonts w:ascii="Times New Roman" w:hAnsi="Times New Roman" w:cs="Times New Roman"/>
          <w:b/>
          <w:i/>
          <w:sz w:val="24"/>
          <w:szCs w:val="24"/>
        </w:rPr>
        <w:t xml:space="preserve">230 </w:t>
      </w:r>
      <w:proofErr w:type="spellStart"/>
      <w:r w:rsidR="0077028A">
        <w:rPr>
          <w:rFonts w:ascii="Times New Roman" w:hAnsi="Times New Roman" w:cs="Times New Roman"/>
          <w:b/>
          <w:i/>
          <w:sz w:val="24"/>
          <w:szCs w:val="24"/>
        </w:rPr>
        <w:t>triệu</w:t>
      </w:r>
      <w:proofErr w:type="spellEnd"/>
      <w:r w:rsidR="0077028A">
        <w:rPr>
          <w:rFonts w:ascii="Times New Roman" w:hAnsi="Times New Roman" w:cs="Times New Roman"/>
          <w:b/>
          <w:i/>
          <w:sz w:val="24"/>
          <w:szCs w:val="24"/>
        </w:rPr>
        <w:t xml:space="preserve"> </w:t>
      </w:r>
      <w:r w:rsidRPr="009075E5">
        <w:rPr>
          <w:rFonts w:ascii="Times New Roman" w:hAnsi="Times New Roman" w:cs="Times New Roman"/>
          <w:b/>
          <w:i/>
          <w:sz w:val="24"/>
          <w:szCs w:val="24"/>
        </w:rPr>
        <w:t>(</w:t>
      </w:r>
      <w:proofErr w:type="spellStart"/>
      <w:r w:rsidRPr="009075E5">
        <w:rPr>
          <w:rFonts w:ascii="Times New Roman" w:hAnsi="Times New Roman" w:cs="Times New Roman"/>
          <w:b/>
          <w:i/>
          <w:sz w:val="24"/>
          <w:szCs w:val="24"/>
        </w:rPr>
        <w:t>đơn</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vị</w:t>
      </w:r>
      <w:proofErr w:type="spellEnd"/>
      <w:r w:rsidRPr="009075E5">
        <w:rPr>
          <w:rFonts w:ascii="Times New Roman" w:hAnsi="Times New Roman" w:cs="Times New Roman"/>
          <w:b/>
          <w:i/>
          <w:sz w:val="24"/>
          <w:szCs w:val="24"/>
        </w:rPr>
        <w:t xml:space="preserve"> : </w:t>
      </w:r>
      <w:proofErr w:type="spellStart"/>
      <w:r w:rsidRPr="009075E5">
        <w:rPr>
          <w:rFonts w:ascii="Times New Roman" w:hAnsi="Times New Roman" w:cs="Times New Roman"/>
          <w:b/>
          <w:i/>
          <w:sz w:val="24"/>
          <w:szCs w:val="24"/>
        </w:rPr>
        <w:t>đồng</w:t>
      </w:r>
      <w:proofErr w:type="spellEnd"/>
      <w:r w:rsidRPr="009075E5">
        <w:rPr>
          <w:rFonts w:ascii="Times New Roman" w:hAnsi="Times New Roman" w:cs="Times New Roman"/>
          <w:b/>
          <w:i/>
          <w:sz w:val="24"/>
          <w:szCs w:val="24"/>
        </w:rPr>
        <w:t xml:space="preserve"> VNĐ). </w:t>
      </w:r>
    </w:p>
    <w:p w14:paraId="1697F7D3" w14:textId="1D4B0F2F" w:rsidR="007A02F3" w:rsidRPr="007A02F3" w:rsidRDefault="007A02F3" w:rsidP="007A02F3">
      <w:pPr>
        <w:pStyle w:val="ListParagraph"/>
        <w:numPr>
          <w:ilvl w:val="0"/>
          <w:numId w:val="15"/>
        </w:numPr>
        <w:rPr>
          <w:rFonts w:ascii="Times New Roman" w:hAnsi="Times New Roman" w:cs="Times New Roman"/>
          <w:b/>
          <w:i/>
          <w:sz w:val="24"/>
          <w:szCs w:val="24"/>
        </w:rPr>
      </w:pPr>
      <w:proofErr w:type="spellStart"/>
      <w:r>
        <w:rPr>
          <w:rFonts w:ascii="Times New Roman" w:hAnsi="Times New Roman" w:cs="Times New Roman"/>
          <w:bCs/>
          <w:i/>
          <w:sz w:val="24"/>
          <w:szCs w:val="24"/>
        </w:rPr>
        <w:t>Lương</w:t>
      </w:r>
      <w:proofErr w:type="spellEnd"/>
      <w:r>
        <w:rPr>
          <w:rFonts w:ascii="Times New Roman" w:hAnsi="Times New Roman" w:cs="Times New Roman"/>
          <w:bCs/>
          <w:i/>
          <w:sz w:val="24"/>
          <w:szCs w:val="24"/>
        </w:rPr>
        <w:t xml:space="preserve"> tester: 15 </w:t>
      </w:r>
      <w:proofErr w:type="spellStart"/>
      <w:r>
        <w:rPr>
          <w:rFonts w:ascii="Times New Roman" w:hAnsi="Times New Roman" w:cs="Times New Roman"/>
          <w:bCs/>
          <w:i/>
          <w:sz w:val="24"/>
          <w:szCs w:val="24"/>
        </w:rPr>
        <w:t>triệu</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người</w:t>
      </w:r>
      <w:proofErr w:type="spellEnd"/>
      <w:r>
        <w:rPr>
          <w:rFonts w:ascii="Times New Roman" w:hAnsi="Times New Roman" w:cs="Times New Roman"/>
          <w:bCs/>
          <w:i/>
          <w:sz w:val="24"/>
          <w:szCs w:val="24"/>
        </w:rPr>
        <w:t>/</w:t>
      </w:r>
      <w:proofErr w:type="spellStart"/>
      <w:r>
        <w:rPr>
          <w:rFonts w:ascii="Times New Roman" w:hAnsi="Times New Roman" w:cs="Times New Roman"/>
          <w:bCs/>
          <w:i/>
          <w:sz w:val="24"/>
          <w:szCs w:val="24"/>
        </w:rPr>
        <w:t>tháng</w:t>
      </w:r>
      <w:proofErr w:type="spellEnd"/>
    </w:p>
    <w:p w14:paraId="63ACB991" w14:textId="77782185" w:rsidR="003D2D39" w:rsidRPr="008E2B9A" w:rsidRDefault="003D2D39" w:rsidP="00D43FB2">
      <w:pPr>
        <w:pStyle w:val="ListParagraph"/>
        <w:numPr>
          <w:ilvl w:val="0"/>
          <w:numId w:val="15"/>
        </w:numPr>
        <w:rPr>
          <w:rFonts w:ascii="Times New Roman" w:hAnsi="Times New Roman" w:cs="Times New Roman"/>
          <w:b/>
          <w:i/>
          <w:sz w:val="24"/>
          <w:szCs w:val="24"/>
        </w:rPr>
      </w:pPr>
      <w:proofErr w:type="spellStart"/>
      <w:r w:rsidRPr="009075E5">
        <w:rPr>
          <w:rFonts w:ascii="Times New Roman" w:hAnsi="Times New Roman" w:cs="Times New Roman"/>
          <w:i/>
          <w:sz w:val="24"/>
          <w:szCs w:val="24"/>
        </w:rPr>
        <w:t>Giá</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phần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mềm</w:t>
      </w:r>
      <w:proofErr w:type="spellEnd"/>
      <w:r w:rsidRPr="009075E5">
        <w:rPr>
          <w:rFonts w:ascii="Times New Roman" w:hAnsi="Times New Roman" w:cs="Times New Roman"/>
          <w:i/>
          <w:sz w:val="24"/>
          <w:szCs w:val="24"/>
        </w:rPr>
        <w:t xml:space="preserve"> (</w:t>
      </w:r>
      <w:r w:rsidRPr="009075E5">
        <w:rPr>
          <w:rFonts w:ascii="Times New Roman" w:hAnsi="Times New Roman" w:cs="Times New Roman"/>
          <w:b/>
          <w:i/>
          <w:sz w:val="24"/>
          <w:szCs w:val="24"/>
        </w:rPr>
        <w:t>G</w:t>
      </w:r>
      <w:proofErr w:type="gramStart"/>
      <w:r w:rsidRPr="009075E5">
        <w:rPr>
          <w:rFonts w:ascii="Times New Roman" w:hAnsi="Times New Roman" w:cs="Times New Roman"/>
          <w:i/>
          <w:sz w:val="24"/>
          <w:szCs w:val="24"/>
        </w:rPr>
        <w:t>) :</w:t>
      </w:r>
      <w:proofErr w:type="gramEnd"/>
      <w:r w:rsidRPr="009075E5">
        <w:rPr>
          <w:rFonts w:ascii="Times New Roman" w:hAnsi="Times New Roman" w:cs="Times New Roman"/>
          <w:i/>
          <w:sz w:val="24"/>
          <w:szCs w:val="24"/>
        </w:rPr>
        <w:t xml:space="preserve"> </w:t>
      </w:r>
      <w:r w:rsidR="008E2B9A">
        <w:rPr>
          <w:rFonts w:ascii="Times New Roman" w:hAnsi="Times New Roman" w:cs="Times New Roman"/>
          <w:i/>
          <w:sz w:val="24"/>
          <w:szCs w:val="24"/>
        </w:rPr>
        <w:t>2</w:t>
      </w:r>
      <w:r w:rsidR="007A02F3">
        <w:rPr>
          <w:rFonts w:ascii="Times New Roman" w:hAnsi="Times New Roman" w:cs="Times New Roman"/>
          <w:i/>
          <w:sz w:val="24"/>
          <w:szCs w:val="24"/>
        </w:rPr>
        <w:t>00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w:t>
      </w:r>
      <w:r w:rsidR="007A02F3">
        <w:rPr>
          <w:rFonts w:ascii="Times New Roman" w:hAnsi="Times New Roman" w:cs="Times New Roman"/>
          <w:i/>
          <w:sz w:val="24"/>
          <w:szCs w:val="24"/>
        </w:rPr>
        <w:t>riệu</w:t>
      </w:r>
      <w:proofErr w:type="spellEnd"/>
      <w:r w:rsidRPr="009075E5">
        <w:rPr>
          <w:rFonts w:ascii="Times New Roman" w:hAnsi="Times New Roman" w:cs="Times New Roman"/>
          <w:i/>
          <w:sz w:val="24"/>
          <w:szCs w:val="24"/>
        </w:rPr>
        <w:t>.</w:t>
      </w:r>
    </w:p>
    <w:p w14:paraId="56AAF316" w14:textId="6750CB98" w:rsidR="008E2B9A" w:rsidRPr="00A62836" w:rsidRDefault="008E2B9A" w:rsidP="008E2B9A">
      <w:pPr>
        <w:pStyle w:val="ListParagraph"/>
        <w:ind w:left="1080"/>
        <w:rPr>
          <w:rFonts w:ascii="Times New Roman" w:hAnsi="Times New Roman" w:cs="Times New Roman"/>
          <w:b/>
          <w:i/>
          <w:sz w:val="24"/>
          <w:szCs w:val="24"/>
        </w:rPr>
      </w:pPr>
      <m:oMathPara>
        <m:oMath>
          <m:r>
            <m:rPr>
              <m:sty m:val="bi"/>
            </m:rPr>
            <w:rPr>
              <w:rFonts w:ascii="Cambria Math" w:hAnsi="Cambria Math" w:cs="Times New Roman"/>
              <w:sz w:val="24"/>
              <w:szCs w:val="24"/>
            </w:rPr>
            <m:t>G=</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m:t>
              </m:r>
            </m:sub>
            <m:sup>
              <m:r>
                <m:rPr>
                  <m:sty m:val="bi"/>
                </m:rPr>
                <w:rPr>
                  <w:rFonts w:ascii="Cambria Math" w:hAnsi="Cambria Math" w:cs="Times New Roman"/>
                  <w:sz w:val="24"/>
                  <w:szCs w:val="24"/>
                </w:rPr>
                <m:t>n</m:t>
              </m:r>
            </m:sup>
            <m:e>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*2 triệu</m:t>
              </m:r>
            </m:e>
          </m:nary>
        </m:oMath>
      </m:oMathPara>
    </w:p>
    <w:p w14:paraId="219F7B1C" w14:textId="303605B4" w:rsidR="00A62836" w:rsidRDefault="00A62836" w:rsidP="008E2B9A">
      <w:pPr>
        <w:pStyle w:val="ListParagraph"/>
        <w:ind w:left="1080"/>
        <w:rPr>
          <w:rFonts w:ascii="Times New Roman" w:hAnsi="Times New Roman" w:cs="Times New Roman"/>
          <w:b/>
          <w:i/>
          <w:sz w:val="24"/>
          <w:szCs w:val="24"/>
        </w:rPr>
      </w:pPr>
      <w:r>
        <w:rPr>
          <w:rFonts w:ascii="Times New Roman" w:hAnsi="Times New Roman" w:cs="Times New Roman"/>
          <w:b/>
          <w:i/>
          <w:sz w:val="24"/>
          <w:szCs w:val="24"/>
        </w:rPr>
        <w:t xml:space="preserve">C: </w:t>
      </w:r>
      <w:proofErr w:type="spellStart"/>
      <w:r>
        <w:rPr>
          <w:rFonts w:ascii="Times New Roman" w:hAnsi="Times New Roman" w:cs="Times New Roman"/>
          <w:b/>
          <w:i/>
          <w:sz w:val="24"/>
          <w:szCs w:val="24"/>
        </w:rPr>
        <w:t>Độ</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phức</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tạp</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chức</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năng</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tính</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theo</w:t>
      </w:r>
      <w:proofErr w:type="spellEnd"/>
      <w:r>
        <w:rPr>
          <w:rFonts w:ascii="Times New Roman" w:hAnsi="Times New Roman" w:cs="Times New Roman"/>
          <w:b/>
          <w:i/>
          <w:sz w:val="24"/>
          <w:szCs w:val="24"/>
        </w:rPr>
        <w:t xml:space="preserve"> % reference </w:t>
      </w:r>
      <w:proofErr w:type="spellStart"/>
      <w:r>
        <w:rPr>
          <w:rFonts w:ascii="Times New Roman" w:hAnsi="Times New Roman" w:cs="Times New Roman"/>
          <w:b/>
          <w:i/>
          <w:sz w:val="24"/>
          <w:szCs w:val="24"/>
        </w:rPr>
        <w:t>từ</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các</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chức</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năng</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khác</w:t>
      </w:r>
      <w:proofErr w:type="spellEnd"/>
      <w:r>
        <w:rPr>
          <w:rFonts w:ascii="Times New Roman" w:hAnsi="Times New Roman" w:cs="Times New Roman"/>
          <w:b/>
          <w:i/>
          <w:sz w:val="24"/>
          <w:szCs w:val="24"/>
        </w:rPr>
        <w:t>)</w:t>
      </w:r>
    </w:p>
    <w:p w14:paraId="633F9D00" w14:textId="249AC75C" w:rsidR="00A62836" w:rsidRPr="009075E5" w:rsidRDefault="00A62836" w:rsidP="008E2B9A">
      <w:pPr>
        <w:pStyle w:val="ListParagraph"/>
        <w:ind w:left="1080"/>
        <w:rPr>
          <w:rFonts w:ascii="Times New Roman" w:hAnsi="Times New Roman" w:cs="Times New Roman"/>
          <w:b/>
          <w:i/>
          <w:sz w:val="24"/>
          <w:szCs w:val="24"/>
        </w:rPr>
      </w:pPr>
      <w:r>
        <w:rPr>
          <w:rFonts w:ascii="Times New Roman" w:hAnsi="Times New Roman" w:cs="Times New Roman"/>
          <w:b/>
          <w:i/>
          <w:sz w:val="24"/>
          <w:szCs w:val="24"/>
        </w:rPr>
        <w:t xml:space="preserve">m: </w:t>
      </w:r>
      <w:proofErr w:type="spellStart"/>
      <w:r>
        <w:rPr>
          <w:rFonts w:ascii="Times New Roman" w:hAnsi="Times New Roman" w:cs="Times New Roman"/>
          <w:b/>
          <w:i/>
          <w:sz w:val="24"/>
          <w:szCs w:val="24"/>
        </w:rPr>
        <w:t>Độ</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lớn</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của</w:t>
      </w:r>
      <w:proofErr w:type="spellEnd"/>
      <w:r>
        <w:rPr>
          <w:rFonts w:ascii="Times New Roman" w:hAnsi="Times New Roman" w:cs="Times New Roman"/>
          <w:b/>
          <w:i/>
          <w:sz w:val="24"/>
          <w:szCs w:val="24"/>
        </w:rPr>
        <w:t xml:space="preserve"> test (</w:t>
      </w:r>
      <w:proofErr w:type="spellStart"/>
      <w:r>
        <w:rPr>
          <w:rFonts w:ascii="Times New Roman" w:hAnsi="Times New Roman" w:cs="Times New Roman"/>
          <w:b/>
          <w:i/>
          <w:sz w:val="24"/>
          <w:szCs w:val="24"/>
        </w:rPr>
        <w:t>tính</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theo</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số</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dòng</w:t>
      </w:r>
      <w:proofErr w:type="spellEnd"/>
      <w:r>
        <w:rPr>
          <w:rFonts w:ascii="Times New Roman" w:hAnsi="Times New Roman" w:cs="Times New Roman"/>
          <w:b/>
          <w:i/>
          <w:sz w:val="24"/>
          <w:szCs w:val="24"/>
        </w:rPr>
        <w:t>)</w:t>
      </w:r>
    </w:p>
    <w:p w14:paraId="1CB6A344" w14:textId="1587FD62" w:rsidR="003D2D39" w:rsidRPr="009075E5" w:rsidRDefault="003D2D39" w:rsidP="003D2D39">
      <w:pPr>
        <w:rPr>
          <w:rFonts w:ascii="Times New Roman" w:hAnsi="Times New Roman" w:cs="Times New Roman"/>
          <w:i/>
          <w:sz w:val="24"/>
          <w:szCs w:val="24"/>
        </w:rPr>
      </w:pPr>
      <w:r w:rsidRPr="009075E5">
        <w:rPr>
          <w:rFonts w:ascii="Times New Roman" w:hAnsi="Times New Roman" w:cs="Times New Roman"/>
          <w:b/>
          <w:i/>
          <w:sz w:val="24"/>
          <w:szCs w:val="24"/>
        </w:rPr>
        <w:t xml:space="preserve">C, Chi </w:t>
      </w:r>
      <w:proofErr w:type="spellStart"/>
      <w:r w:rsidRPr="009075E5">
        <w:rPr>
          <w:rFonts w:ascii="Times New Roman" w:hAnsi="Times New Roman" w:cs="Times New Roman"/>
          <w:b/>
          <w:i/>
          <w:sz w:val="24"/>
          <w:szCs w:val="24"/>
        </w:rPr>
        <w:t>phí</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kinh</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doanh</w:t>
      </w:r>
      <w:proofErr w:type="spellEnd"/>
      <w:r w:rsidRPr="009075E5">
        <w:rPr>
          <w:rFonts w:ascii="Times New Roman" w:hAnsi="Times New Roman" w:cs="Times New Roman"/>
          <w:b/>
          <w:i/>
          <w:sz w:val="24"/>
          <w:szCs w:val="24"/>
        </w:rPr>
        <w:t xml:space="preserve">: </w:t>
      </w:r>
      <w:r w:rsidR="0077028A">
        <w:rPr>
          <w:rFonts w:ascii="Times New Roman" w:hAnsi="Times New Roman" w:cs="Times New Roman"/>
          <w:b/>
          <w:i/>
          <w:sz w:val="24"/>
          <w:szCs w:val="24"/>
        </w:rPr>
        <w:t xml:space="preserve">685 </w:t>
      </w:r>
      <w:proofErr w:type="spellStart"/>
      <w:r w:rsidR="0077028A">
        <w:rPr>
          <w:rFonts w:ascii="Times New Roman" w:hAnsi="Times New Roman" w:cs="Times New Roman"/>
          <w:b/>
          <w:i/>
          <w:sz w:val="24"/>
          <w:szCs w:val="24"/>
        </w:rPr>
        <w:t>triệu</w:t>
      </w:r>
      <w:proofErr w:type="spellEnd"/>
      <w:r w:rsidR="0077028A">
        <w:rPr>
          <w:rFonts w:ascii="Times New Roman" w:hAnsi="Times New Roman" w:cs="Times New Roman"/>
          <w:b/>
          <w:i/>
          <w:sz w:val="24"/>
          <w:szCs w:val="24"/>
        </w:rPr>
        <w:t xml:space="preserve"> </w:t>
      </w:r>
      <w:r w:rsidRPr="009075E5">
        <w:rPr>
          <w:rFonts w:ascii="Times New Roman" w:hAnsi="Times New Roman" w:cs="Times New Roman"/>
          <w:b/>
          <w:i/>
          <w:sz w:val="24"/>
          <w:szCs w:val="24"/>
        </w:rPr>
        <w:t>(</w:t>
      </w:r>
      <w:proofErr w:type="spellStart"/>
      <w:r w:rsidRPr="009075E5">
        <w:rPr>
          <w:rFonts w:ascii="Times New Roman" w:hAnsi="Times New Roman" w:cs="Times New Roman"/>
          <w:b/>
          <w:i/>
          <w:sz w:val="24"/>
          <w:szCs w:val="24"/>
        </w:rPr>
        <w:t>đơn</w:t>
      </w:r>
      <w:proofErr w:type="spellEnd"/>
      <w:r w:rsidRPr="009075E5">
        <w:rPr>
          <w:rFonts w:ascii="Times New Roman" w:hAnsi="Times New Roman" w:cs="Times New Roman"/>
          <w:b/>
          <w:i/>
          <w:sz w:val="24"/>
          <w:szCs w:val="24"/>
        </w:rPr>
        <w:t xml:space="preserve"> </w:t>
      </w:r>
      <w:proofErr w:type="spellStart"/>
      <w:r w:rsidRPr="009075E5">
        <w:rPr>
          <w:rFonts w:ascii="Times New Roman" w:hAnsi="Times New Roman" w:cs="Times New Roman"/>
          <w:b/>
          <w:i/>
          <w:sz w:val="24"/>
          <w:szCs w:val="24"/>
        </w:rPr>
        <w:t>bị</w:t>
      </w:r>
      <w:proofErr w:type="spellEnd"/>
      <w:r w:rsidRPr="009075E5">
        <w:rPr>
          <w:rFonts w:ascii="Times New Roman" w:hAnsi="Times New Roman" w:cs="Times New Roman"/>
          <w:b/>
          <w:i/>
          <w:sz w:val="24"/>
          <w:szCs w:val="24"/>
        </w:rPr>
        <w:t xml:space="preserve"> VNĐ).</w:t>
      </w:r>
    </w:p>
    <w:p w14:paraId="25A2260C" w14:textId="5F1C49C4" w:rsidR="003D2D39" w:rsidRPr="009075E5" w:rsidRDefault="003D2D39" w:rsidP="00D43FB2">
      <w:pPr>
        <w:pStyle w:val="ListParagraph"/>
        <w:numPr>
          <w:ilvl w:val="0"/>
          <w:numId w:val="15"/>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quảng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cáo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tiếp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thị</w:t>
      </w:r>
      <w:proofErr w:type="spellEnd"/>
      <w:r w:rsidRPr="009075E5">
        <w:rPr>
          <w:rFonts w:ascii="Times New Roman" w:hAnsi="Times New Roman" w:cs="Times New Roman"/>
          <w:i/>
          <w:sz w:val="24"/>
          <w:szCs w:val="24"/>
        </w:rPr>
        <w:t xml:space="preserve">: </w:t>
      </w:r>
      <w:r w:rsidR="00202964">
        <w:rPr>
          <w:rFonts w:ascii="Times New Roman" w:hAnsi="Times New Roman" w:cs="Times New Roman"/>
          <w:i/>
          <w:sz w:val="24"/>
          <w:szCs w:val="24"/>
        </w:rPr>
        <w:t>40</w:t>
      </w:r>
      <w:r w:rsidR="00A62836">
        <w:rPr>
          <w:rFonts w:ascii="Times New Roman" w:hAnsi="Times New Roman" w:cs="Times New Roman"/>
          <w:i/>
          <w:sz w:val="24"/>
          <w:szCs w:val="24"/>
        </w:rPr>
        <w:t>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3188D50A" w14:textId="45BBA93C" w:rsidR="003D2D39"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nghiên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cứu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thị</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r w:rsidR="00202964">
        <w:rPr>
          <w:rFonts w:ascii="Times New Roman" w:hAnsi="Times New Roman" w:cs="Times New Roman"/>
          <w:i/>
          <w:sz w:val="24"/>
          <w:szCs w:val="24"/>
        </w:rPr>
        <w:t>80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5C4B780A" w14:textId="133209DB" w:rsidR="00202964" w:rsidRPr="009075E5" w:rsidRDefault="00202964" w:rsidP="00D43FB2">
      <w:pPr>
        <w:pStyle w:val="ListParagraph"/>
        <w:numPr>
          <w:ilvl w:val="0"/>
          <w:numId w:val="19"/>
        </w:numPr>
        <w:rPr>
          <w:rFonts w:ascii="Times New Roman" w:hAnsi="Times New Roman" w:cs="Times New Roman"/>
          <w:i/>
          <w:sz w:val="24"/>
          <w:szCs w:val="24"/>
        </w:rPr>
      </w:pPr>
      <w:r>
        <w:rPr>
          <w:rFonts w:ascii="Times New Roman" w:hAnsi="Times New Roman" w:cs="Times New Roman"/>
          <w:i/>
          <w:sz w:val="24"/>
          <w:szCs w:val="24"/>
        </w:rPr>
        <w:t xml:space="preserve">Chi </w:t>
      </w:r>
      <w:proofErr w:type="spellStart"/>
      <w:r>
        <w:rPr>
          <w:rFonts w:ascii="Times New Roman" w:hAnsi="Times New Roman" w:cs="Times New Roman"/>
          <w:i/>
          <w:sz w:val="24"/>
          <w:szCs w:val="24"/>
        </w:rPr>
        <w:t>phí</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chạy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quảng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cáo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trên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các</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nền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tảng</w:t>
      </w:r>
      <w:proofErr w:type="spellEnd"/>
      <w:r>
        <w:rPr>
          <w:rFonts w:ascii="Times New Roman" w:hAnsi="Times New Roman" w:cs="Times New Roman"/>
          <w:i/>
          <w:sz w:val="24"/>
          <w:szCs w:val="24"/>
        </w:rPr>
        <w:t xml:space="preserve">: 250 </w:t>
      </w:r>
      <w:proofErr w:type="spellStart"/>
      <w:r>
        <w:rPr>
          <w:rFonts w:ascii="Times New Roman" w:hAnsi="Times New Roman" w:cs="Times New Roman"/>
          <w:i/>
          <w:sz w:val="24"/>
          <w:szCs w:val="24"/>
        </w:rPr>
        <w:t>triệu</w:t>
      </w:r>
      <w:proofErr w:type="spellEnd"/>
    </w:p>
    <w:p w14:paraId="6961BB12" w14:textId="77777777"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thuê</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tư</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vấn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thực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hiện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việc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nghiên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cứu</w:t>
      </w:r>
      <w:proofErr w:type="spellEnd"/>
      <w:r w:rsidRPr="009075E5">
        <w:rPr>
          <w:rFonts w:ascii="Times New Roman" w:hAnsi="Times New Roman" w:cs="Times New Roman"/>
          <w:i/>
          <w:sz w:val="24"/>
          <w:szCs w:val="24"/>
        </w:rPr>
        <w:t xml:space="preserve">: 20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(1 </w:t>
      </w:r>
      <w:proofErr w:type="spellStart"/>
      <w:r w:rsidRPr="009075E5">
        <w:rPr>
          <w:rFonts w:ascii="Times New Roman" w:hAnsi="Times New Roman" w:cs="Times New Roman"/>
          <w:i/>
          <w:sz w:val="24"/>
          <w:szCs w:val="24"/>
        </w:rPr>
        <w:t>tháng</w:t>
      </w:r>
      <w:proofErr w:type="spellEnd"/>
      <w:r w:rsidRPr="009075E5">
        <w:rPr>
          <w:rFonts w:ascii="Times New Roman" w:hAnsi="Times New Roman" w:cs="Times New Roman"/>
          <w:i/>
          <w:sz w:val="24"/>
          <w:szCs w:val="24"/>
        </w:rPr>
        <w:t>).</w:t>
      </w:r>
    </w:p>
    <w:p w14:paraId="65528498" w14:textId="77777777"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thuê</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không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gian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giới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thiệu</w:t>
      </w:r>
      <w:proofErr w:type="spellEnd"/>
      <w:r w:rsidRPr="009075E5">
        <w:rPr>
          <w:rFonts w:ascii="Times New Roman" w:hAnsi="Times New Roman" w:cs="Times New Roman"/>
          <w:i/>
          <w:sz w:val="24"/>
          <w:szCs w:val="24"/>
        </w:rPr>
        <w:t xml:space="preserve">: 40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29B59A01" w14:textId="57CA874E"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vật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liệu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công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cụ</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hỗ</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trợ</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trưng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bày</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giới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thiệu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sản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phẩm</w:t>
      </w:r>
      <w:proofErr w:type="spellEnd"/>
      <w:r w:rsidRPr="009075E5">
        <w:rPr>
          <w:rFonts w:ascii="Times New Roman" w:hAnsi="Times New Roman" w:cs="Times New Roman"/>
          <w:i/>
          <w:sz w:val="24"/>
          <w:szCs w:val="24"/>
        </w:rPr>
        <w:t xml:space="preserve">: </w:t>
      </w:r>
      <w:r w:rsidR="00202964">
        <w:rPr>
          <w:rFonts w:ascii="Times New Roman" w:hAnsi="Times New Roman" w:cs="Times New Roman"/>
          <w:i/>
          <w:sz w:val="24"/>
          <w:szCs w:val="24"/>
        </w:rPr>
        <w:t>10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36E1E996" w14:textId="16023818" w:rsidR="003D2D39" w:rsidRPr="009075E5" w:rsidRDefault="003D2D39" w:rsidP="00D43FB2">
      <w:pPr>
        <w:pStyle w:val="ListParagraph"/>
        <w:numPr>
          <w:ilvl w:val="0"/>
          <w:numId w:val="15"/>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phúc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lợi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nhân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viên</w:t>
      </w:r>
      <w:proofErr w:type="spellEnd"/>
      <w:r w:rsidRPr="009075E5">
        <w:rPr>
          <w:rFonts w:ascii="Times New Roman" w:hAnsi="Times New Roman" w:cs="Times New Roman"/>
          <w:i/>
          <w:sz w:val="24"/>
          <w:szCs w:val="24"/>
        </w:rPr>
        <w:t xml:space="preserve">: </w:t>
      </w:r>
      <w:r w:rsidR="0077219F">
        <w:rPr>
          <w:rFonts w:ascii="Times New Roman" w:hAnsi="Times New Roman" w:cs="Times New Roman"/>
          <w:i/>
          <w:sz w:val="24"/>
          <w:szCs w:val="24"/>
        </w:rPr>
        <w:t xml:space="preserve">285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 xml:space="preserve">. </w:t>
      </w:r>
    </w:p>
    <w:p w14:paraId="13CAF570" w14:textId="478FFA29"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quà</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tặng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quà</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tết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nhân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viên</w:t>
      </w:r>
      <w:proofErr w:type="spellEnd"/>
      <w:r w:rsidRPr="009075E5">
        <w:rPr>
          <w:rFonts w:ascii="Times New Roman" w:hAnsi="Times New Roman" w:cs="Times New Roman"/>
          <w:i/>
          <w:sz w:val="24"/>
          <w:szCs w:val="24"/>
        </w:rPr>
        <w:t xml:space="preserve">: </w:t>
      </w:r>
      <w:r w:rsidR="00202964">
        <w:rPr>
          <w:rFonts w:ascii="Times New Roman" w:hAnsi="Times New Roman" w:cs="Times New Roman"/>
          <w:i/>
          <w:sz w:val="24"/>
          <w:szCs w:val="24"/>
        </w:rPr>
        <w:t>40</w:t>
      </w:r>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6C368A46" w14:textId="4E394239" w:rsidR="003D2D39" w:rsidRPr="009075E5" w:rsidRDefault="003D2D39" w:rsidP="00D43FB2">
      <w:pPr>
        <w:pStyle w:val="ListParagraph"/>
        <w:numPr>
          <w:ilvl w:val="0"/>
          <w:numId w:val="19"/>
        </w:numPr>
        <w:rPr>
          <w:rFonts w:ascii="Times New Roman" w:hAnsi="Times New Roman" w:cs="Times New Roman"/>
          <w:i/>
          <w:sz w:val="24"/>
          <w:szCs w:val="24"/>
        </w:rPr>
      </w:pPr>
      <w:proofErr w:type="spellStart"/>
      <w:r w:rsidRPr="009075E5">
        <w:rPr>
          <w:rFonts w:ascii="Times New Roman" w:hAnsi="Times New Roman" w:cs="Times New Roman"/>
          <w:i/>
          <w:sz w:val="24"/>
          <w:szCs w:val="24"/>
        </w:rPr>
        <w:t>Tiền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hỗ</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trợ</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khi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chấm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dứt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hợp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đồng</w:t>
      </w:r>
      <w:proofErr w:type="spellEnd"/>
      <w:r w:rsidRPr="009075E5">
        <w:rPr>
          <w:rFonts w:ascii="Times New Roman" w:hAnsi="Times New Roman" w:cs="Times New Roman"/>
          <w:i/>
          <w:sz w:val="24"/>
          <w:szCs w:val="24"/>
        </w:rPr>
        <w:t xml:space="preserve">: </w:t>
      </w:r>
      <w:r w:rsidR="00202964">
        <w:rPr>
          <w:rFonts w:ascii="Times New Roman" w:hAnsi="Times New Roman" w:cs="Times New Roman"/>
          <w:i/>
          <w:sz w:val="24"/>
          <w:szCs w:val="24"/>
        </w:rPr>
        <w:t>6</w:t>
      </w:r>
      <w:r w:rsidRPr="009075E5">
        <w:rPr>
          <w:rFonts w:ascii="Times New Roman" w:hAnsi="Times New Roman" w:cs="Times New Roman"/>
          <w:i/>
          <w:sz w:val="24"/>
          <w:szCs w:val="24"/>
        </w:rPr>
        <w:t xml:space="preserve">5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03638F4D" w14:textId="77777777"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nghỉ</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mát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phúc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lợi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nhân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viên</w:t>
      </w:r>
      <w:proofErr w:type="spellEnd"/>
      <w:r w:rsidRPr="009075E5">
        <w:rPr>
          <w:rFonts w:ascii="Times New Roman" w:hAnsi="Times New Roman" w:cs="Times New Roman"/>
          <w:i/>
          <w:sz w:val="24"/>
          <w:szCs w:val="24"/>
        </w:rPr>
        <w:t xml:space="preserve">: 100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1D7D37CB" w14:textId="4651D798" w:rsidR="003D2D39" w:rsidRPr="009075E5" w:rsidRDefault="003D2D39" w:rsidP="00D43FB2">
      <w:pPr>
        <w:pStyle w:val="ListParagraph"/>
        <w:numPr>
          <w:ilvl w:val="0"/>
          <w:numId w:val="19"/>
        </w:numPr>
        <w:rPr>
          <w:rFonts w:ascii="Times New Roman" w:hAnsi="Times New Roman" w:cs="Times New Roman"/>
          <w:i/>
          <w:sz w:val="24"/>
          <w:szCs w:val="24"/>
        </w:rPr>
      </w:pPr>
      <w:r w:rsidRPr="009075E5">
        <w:rPr>
          <w:rFonts w:ascii="Times New Roman" w:hAnsi="Times New Roman" w:cs="Times New Roman"/>
          <w:i/>
          <w:sz w:val="24"/>
          <w:szCs w:val="24"/>
        </w:rPr>
        <w:t xml:space="preserve">Chi </w:t>
      </w:r>
      <w:proofErr w:type="spellStart"/>
      <w:r w:rsidRPr="009075E5">
        <w:rPr>
          <w:rFonts w:ascii="Times New Roman" w:hAnsi="Times New Roman" w:cs="Times New Roman"/>
          <w:i/>
          <w:sz w:val="24"/>
          <w:szCs w:val="24"/>
        </w:rPr>
        <w:t>phí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tiền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thưởng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cho</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nhân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viên</w:t>
      </w:r>
      <w:proofErr w:type="spellEnd"/>
      <w:r w:rsidRPr="009075E5">
        <w:rPr>
          <w:rFonts w:ascii="Times New Roman" w:hAnsi="Times New Roman" w:cs="Times New Roman"/>
          <w:i/>
          <w:sz w:val="24"/>
          <w:szCs w:val="24"/>
        </w:rPr>
        <w:t xml:space="preserve">: </w:t>
      </w:r>
      <w:r w:rsidR="00202964">
        <w:rPr>
          <w:rFonts w:ascii="Times New Roman" w:hAnsi="Times New Roman" w:cs="Times New Roman"/>
          <w:i/>
          <w:sz w:val="24"/>
          <w:szCs w:val="24"/>
        </w:rPr>
        <w:t>8</w:t>
      </w:r>
      <w:r w:rsidRPr="009075E5">
        <w:rPr>
          <w:rFonts w:ascii="Times New Roman" w:hAnsi="Times New Roman" w:cs="Times New Roman"/>
          <w:i/>
          <w:sz w:val="24"/>
          <w:szCs w:val="24"/>
        </w:rPr>
        <w:t xml:space="preserve">0 </w:t>
      </w:r>
      <w:proofErr w:type="spellStart"/>
      <w:r w:rsidRPr="009075E5">
        <w:rPr>
          <w:rFonts w:ascii="Times New Roman" w:hAnsi="Times New Roman" w:cs="Times New Roman"/>
          <w:i/>
          <w:sz w:val="24"/>
          <w:szCs w:val="24"/>
        </w:rPr>
        <w:t>triệu</w:t>
      </w:r>
      <w:proofErr w:type="spellEnd"/>
      <w:r w:rsidRPr="009075E5">
        <w:rPr>
          <w:rFonts w:ascii="Times New Roman" w:hAnsi="Times New Roman" w:cs="Times New Roman"/>
          <w:i/>
          <w:sz w:val="24"/>
          <w:szCs w:val="24"/>
        </w:rPr>
        <w:t>.</w:t>
      </w:r>
    </w:p>
    <w:p w14:paraId="578C2CD0" w14:textId="2114E611" w:rsidR="00D65A38" w:rsidRPr="00FA4C3D" w:rsidRDefault="00D65A38" w:rsidP="00D65A38">
      <w:pPr>
        <w:pStyle w:val="Heading1"/>
        <w:rPr>
          <w:rFonts w:ascii="Times New Roman" w:hAnsi="Times New Roman" w:cs="Times New Roman"/>
          <w:sz w:val="44"/>
          <w:szCs w:val="44"/>
        </w:rPr>
      </w:pPr>
      <w:bookmarkStart w:id="17" w:name="_Toc57272155"/>
      <w:proofErr w:type="spellStart"/>
      <w:r w:rsidRPr="00FA4C3D">
        <w:rPr>
          <w:rFonts w:ascii="Times New Roman" w:hAnsi="Times New Roman" w:cs="Times New Roman"/>
          <w:sz w:val="44"/>
          <w:szCs w:val="44"/>
        </w:rPr>
        <w:t>Ước</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lượng</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chất</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lượng</w:t>
      </w:r>
      <w:bookmarkEnd w:id="17"/>
      <w:proofErr w:type="spellEnd"/>
    </w:p>
    <w:p w14:paraId="32007B6F" w14:textId="339DDB9B" w:rsidR="00D65A38" w:rsidRPr="00FA4C3D" w:rsidRDefault="00FF6F60" w:rsidP="003D6029">
      <w:pPr>
        <w:rPr>
          <w:rFonts w:ascii="Times New Roman" w:hAnsi="Times New Roman" w:cs="Times New Roman"/>
          <w:i/>
          <w:sz w:val="24"/>
          <w:szCs w:val="24"/>
        </w:rPr>
      </w:pPr>
      <w:proofErr w:type="spellStart"/>
      <w:r w:rsidRPr="00FA4C3D">
        <w:rPr>
          <w:rFonts w:ascii="Times New Roman" w:hAnsi="Times New Roman" w:cs="Times New Roman"/>
          <w:i/>
          <w:sz w:val="24"/>
          <w:szCs w:val="24"/>
        </w:rPr>
        <w:t>Ước</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lượng</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số</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dòng</w:t>
      </w:r>
      <w:proofErr w:type="spellEnd"/>
      <w:r w:rsidRPr="00FA4C3D">
        <w:rPr>
          <w:rFonts w:ascii="Times New Roman" w:hAnsi="Times New Roman" w:cs="Times New Roman"/>
          <w:i/>
          <w:sz w:val="24"/>
          <w:szCs w:val="24"/>
        </w:rPr>
        <w:t xml:space="preserve"> code</w:t>
      </w:r>
    </w:p>
    <w:p w14:paraId="49FE857A" w14:textId="0A05FCF1" w:rsidR="00FF6F60" w:rsidRPr="00FA4C3D" w:rsidRDefault="00FF6F60" w:rsidP="003D6029">
      <w:pPr>
        <w:rPr>
          <w:rFonts w:ascii="Times New Roman" w:hAnsi="Times New Roman" w:cs="Times New Roman"/>
          <w:i/>
          <w:sz w:val="24"/>
          <w:szCs w:val="24"/>
        </w:rPr>
      </w:pPr>
      <w:proofErr w:type="spellStart"/>
      <w:r w:rsidRPr="00FA4C3D">
        <w:rPr>
          <w:rFonts w:ascii="Times New Roman" w:hAnsi="Times New Roman" w:cs="Times New Roman"/>
          <w:i/>
          <w:sz w:val="24"/>
          <w:szCs w:val="24"/>
        </w:rPr>
        <w:t>Ước</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lượng</w:t>
      </w:r>
      <w:proofErr w:type="spellEnd"/>
      <w:r w:rsidRPr="00FA4C3D">
        <w:rPr>
          <w:rFonts w:ascii="Times New Roman" w:hAnsi="Times New Roman" w:cs="Times New Roman"/>
          <w:i/>
          <w:sz w:val="24"/>
          <w:szCs w:val="24"/>
        </w:rPr>
        <w:t xml:space="preserve"> </w:t>
      </w:r>
      <w:proofErr w:type="spellStart"/>
      <w:r w:rsidRPr="00FA4C3D">
        <w:rPr>
          <w:rFonts w:ascii="Times New Roman" w:hAnsi="Times New Roman" w:cs="Times New Roman"/>
          <w:i/>
          <w:sz w:val="24"/>
          <w:szCs w:val="24"/>
        </w:rPr>
        <w:t>số</w:t>
      </w:r>
      <w:proofErr w:type="spellEnd"/>
      <w:r w:rsidRPr="00FA4C3D">
        <w:rPr>
          <w:rFonts w:ascii="Times New Roman" w:hAnsi="Times New Roman" w:cs="Times New Roman"/>
          <w:i/>
          <w:sz w:val="24"/>
          <w:szCs w:val="24"/>
        </w:rPr>
        <w:t xml:space="preserve"> testcase </w:t>
      </w:r>
    </w:p>
    <w:p w14:paraId="22C571DC" w14:textId="060DE2F2" w:rsidR="00AE641A" w:rsidRPr="00FA4C3D" w:rsidRDefault="00AE641A" w:rsidP="003D6029">
      <w:pPr>
        <w:rPr>
          <w:rFonts w:ascii="Times New Roman" w:hAnsi="Times New Roman" w:cs="Times New Roman"/>
          <w:i/>
          <w:sz w:val="24"/>
          <w:szCs w:val="24"/>
          <w:lang w:val="fr-FR"/>
        </w:rPr>
      </w:pPr>
      <w:r w:rsidRPr="00FA4C3D">
        <w:rPr>
          <w:rFonts w:ascii="Times New Roman" w:hAnsi="Times New Roman" w:cs="Times New Roman"/>
          <w:i/>
          <w:sz w:val="24"/>
          <w:szCs w:val="24"/>
          <w:lang w:val="fr-FR"/>
        </w:rPr>
        <w:t xml:space="preserve">Qui </w:t>
      </w:r>
      <w:proofErr w:type="spellStart"/>
      <w:r w:rsidRPr="00FA4C3D">
        <w:rPr>
          <w:rFonts w:ascii="Times New Roman" w:hAnsi="Times New Roman" w:cs="Times New Roman"/>
          <w:i/>
          <w:sz w:val="24"/>
          <w:szCs w:val="24"/>
          <w:lang w:val="fr-FR"/>
        </w:rPr>
        <w:t>định</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số</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dòng</w:t>
      </w:r>
      <w:proofErr w:type="spellEnd"/>
      <w:r w:rsidRPr="00FA4C3D">
        <w:rPr>
          <w:rFonts w:ascii="Times New Roman" w:hAnsi="Times New Roman" w:cs="Times New Roman"/>
          <w:i/>
          <w:sz w:val="24"/>
          <w:szCs w:val="24"/>
          <w:lang w:val="fr-FR"/>
        </w:rPr>
        <w:t xml:space="preserve"> comment </w:t>
      </w:r>
      <w:proofErr w:type="spellStart"/>
      <w:r w:rsidRPr="00FA4C3D">
        <w:rPr>
          <w:rFonts w:ascii="Times New Roman" w:hAnsi="Times New Roman" w:cs="Times New Roman"/>
          <w:i/>
          <w:sz w:val="24"/>
          <w:szCs w:val="24"/>
          <w:lang w:val="fr-FR"/>
        </w:rPr>
        <w:t>trên</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mỗi</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K</w:t>
      </w:r>
      <w:r w:rsidR="009D5FF7" w:rsidRPr="00FA4C3D">
        <w:rPr>
          <w:rFonts w:ascii="Times New Roman" w:hAnsi="Times New Roman" w:cs="Times New Roman"/>
          <w:i/>
          <w:sz w:val="24"/>
          <w:szCs w:val="24"/>
          <w:lang w:val="fr-FR"/>
        </w:rPr>
        <w:t>l</w:t>
      </w:r>
      <w:r w:rsidRPr="00FA4C3D">
        <w:rPr>
          <w:rFonts w:ascii="Times New Roman" w:hAnsi="Times New Roman" w:cs="Times New Roman"/>
          <w:i/>
          <w:sz w:val="24"/>
          <w:szCs w:val="24"/>
          <w:lang w:val="fr-FR"/>
        </w:rPr>
        <w:t>oc</w:t>
      </w:r>
      <w:proofErr w:type="spellEnd"/>
    </w:p>
    <w:p w14:paraId="55516DAA" w14:textId="16E90554" w:rsidR="008F0448" w:rsidRDefault="009D5FF7" w:rsidP="003D6029">
      <w:pPr>
        <w:rPr>
          <w:rFonts w:ascii="Times New Roman" w:hAnsi="Times New Roman" w:cs="Times New Roman"/>
          <w:i/>
          <w:sz w:val="24"/>
          <w:szCs w:val="24"/>
          <w:lang w:val="fr-FR"/>
        </w:rPr>
      </w:pPr>
      <w:r w:rsidRPr="00FA4C3D">
        <w:rPr>
          <w:rFonts w:ascii="Times New Roman" w:hAnsi="Times New Roman" w:cs="Times New Roman"/>
          <w:i/>
          <w:sz w:val="24"/>
          <w:szCs w:val="24"/>
          <w:lang w:val="fr-FR"/>
        </w:rPr>
        <w:t xml:space="preserve">Qui </w:t>
      </w:r>
      <w:proofErr w:type="spellStart"/>
      <w:r w:rsidRPr="00FA4C3D">
        <w:rPr>
          <w:rFonts w:ascii="Times New Roman" w:hAnsi="Times New Roman" w:cs="Times New Roman"/>
          <w:i/>
          <w:sz w:val="24"/>
          <w:szCs w:val="24"/>
          <w:lang w:val="fr-FR"/>
        </w:rPr>
        <w:t>định</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về</w:t>
      </w:r>
      <w:proofErr w:type="spellEnd"/>
      <w:r w:rsidRPr="00FA4C3D">
        <w:rPr>
          <w:rFonts w:ascii="Times New Roman" w:hAnsi="Times New Roman" w:cs="Times New Roman"/>
          <w:i/>
          <w:sz w:val="24"/>
          <w:szCs w:val="24"/>
          <w:lang w:val="fr-FR"/>
        </w:rPr>
        <w:t xml:space="preserve"> </w:t>
      </w:r>
      <w:proofErr w:type="spellStart"/>
      <w:r w:rsidRPr="00FA4C3D">
        <w:rPr>
          <w:rFonts w:ascii="Times New Roman" w:hAnsi="Times New Roman" w:cs="Times New Roman"/>
          <w:i/>
          <w:sz w:val="24"/>
          <w:szCs w:val="24"/>
          <w:lang w:val="fr-FR"/>
        </w:rPr>
        <w:t>số</w:t>
      </w:r>
      <w:proofErr w:type="spellEnd"/>
      <w:r w:rsidRPr="00FA4C3D">
        <w:rPr>
          <w:rFonts w:ascii="Times New Roman" w:hAnsi="Times New Roman" w:cs="Times New Roman"/>
          <w:i/>
          <w:sz w:val="24"/>
          <w:szCs w:val="24"/>
          <w:lang w:val="fr-FR"/>
        </w:rPr>
        <w:t xml:space="preserve"> unit test, automation test</w:t>
      </w:r>
    </w:p>
    <w:p w14:paraId="7D7DC6D3" w14:textId="3740E2E9" w:rsidR="008F0448" w:rsidRPr="009075E5" w:rsidRDefault="008F0448" w:rsidP="00D43FB2">
      <w:pPr>
        <w:pStyle w:val="ListParagraph"/>
        <w:numPr>
          <w:ilvl w:val="0"/>
          <w:numId w:val="28"/>
        </w:numPr>
        <w:rPr>
          <w:rFonts w:ascii="Times New Roman" w:hAnsi="Times New Roman" w:cs="Times New Roman"/>
          <w:i/>
          <w:sz w:val="24"/>
          <w:szCs w:val="24"/>
          <w:lang w:val="fr-FR"/>
        </w:rPr>
      </w:pPr>
      <w:proofErr w:type="spellStart"/>
      <w:r w:rsidRPr="009075E5">
        <w:rPr>
          <w:rFonts w:ascii="Times New Roman" w:hAnsi="Times New Roman" w:cs="Times New Roman"/>
          <w:i/>
          <w:sz w:val="24"/>
          <w:szCs w:val="24"/>
          <w:lang w:val="fr-FR"/>
        </w:rPr>
        <w:lastRenderedPageBreak/>
        <w:t>Ước</w:t>
      </w:r>
      <w:proofErr w:type="spellEnd"/>
      <w:r w:rsidRPr="009075E5">
        <w:rPr>
          <w:rFonts w:ascii="Times New Roman" w:hAnsi="Times New Roman" w:cs="Times New Roman"/>
          <w:i/>
          <w:sz w:val="24"/>
          <w:szCs w:val="24"/>
          <w:lang w:val="fr-FR"/>
        </w:rPr>
        <w:t xml:space="preserve"> </w:t>
      </w:r>
      <w:proofErr w:type="spellStart"/>
      <w:r w:rsidRPr="009075E5">
        <w:rPr>
          <w:rFonts w:ascii="Times New Roman" w:hAnsi="Times New Roman" w:cs="Times New Roman"/>
          <w:i/>
          <w:sz w:val="24"/>
          <w:szCs w:val="24"/>
          <w:lang w:val="fr-FR"/>
        </w:rPr>
        <w:t>lượng</w:t>
      </w:r>
      <w:proofErr w:type="spellEnd"/>
      <w:r w:rsidRPr="009075E5">
        <w:rPr>
          <w:rFonts w:ascii="Times New Roman" w:hAnsi="Times New Roman" w:cs="Times New Roman"/>
          <w:i/>
          <w:sz w:val="24"/>
          <w:szCs w:val="24"/>
          <w:lang w:val="fr-FR"/>
        </w:rPr>
        <w:t xml:space="preserve"> </w:t>
      </w:r>
      <w:proofErr w:type="spellStart"/>
      <w:r w:rsidRPr="009075E5">
        <w:rPr>
          <w:rFonts w:ascii="Times New Roman" w:hAnsi="Times New Roman" w:cs="Times New Roman"/>
          <w:i/>
          <w:sz w:val="24"/>
          <w:szCs w:val="24"/>
          <w:lang w:val="fr-FR"/>
        </w:rPr>
        <w:t>số</w:t>
      </w:r>
      <w:proofErr w:type="spellEnd"/>
      <w:r w:rsidRPr="009075E5">
        <w:rPr>
          <w:rFonts w:ascii="Times New Roman" w:hAnsi="Times New Roman" w:cs="Times New Roman"/>
          <w:i/>
          <w:sz w:val="24"/>
          <w:szCs w:val="24"/>
          <w:lang w:val="fr-FR"/>
        </w:rPr>
        <w:t xml:space="preserve"> </w:t>
      </w:r>
      <w:proofErr w:type="spellStart"/>
      <w:r w:rsidRPr="009075E5">
        <w:rPr>
          <w:rFonts w:ascii="Times New Roman" w:hAnsi="Times New Roman" w:cs="Times New Roman"/>
          <w:i/>
          <w:sz w:val="24"/>
          <w:szCs w:val="24"/>
          <w:lang w:val="fr-FR"/>
        </w:rPr>
        <w:t>dòng</w:t>
      </w:r>
      <w:proofErr w:type="spellEnd"/>
      <w:r w:rsidRPr="009075E5">
        <w:rPr>
          <w:rFonts w:ascii="Times New Roman" w:hAnsi="Times New Roman" w:cs="Times New Roman"/>
          <w:i/>
          <w:sz w:val="24"/>
          <w:szCs w:val="24"/>
          <w:lang w:val="fr-FR"/>
        </w:rPr>
        <w:t xml:space="preserve"> </w:t>
      </w:r>
      <w:proofErr w:type="gramStart"/>
      <w:r w:rsidRPr="009075E5">
        <w:rPr>
          <w:rFonts w:ascii="Times New Roman" w:hAnsi="Times New Roman" w:cs="Times New Roman"/>
          <w:i/>
          <w:sz w:val="24"/>
          <w:szCs w:val="24"/>
          <w:lang w:val="fr-FR"/>
        </w:rPr>
        <w:t>code:</w:t>
      </w:r>
      <w:proofErr w:type="gramEnd"/>
      <w:r w:rsidRPr="009075E5">
        <w:rPr>
          <w:rFonts w:ascii="Times New Roman" w:hAnsi="Times New Roman" w:cs="Times New Roman"/>
          <w:i/>
          <w:sz w:val="24"/>
          <w:szCs w:val="24"/>
          <w:lang w:val="fr-FR"/>
        </w:rPr>
        <w:t xml:space="preserve"> </w:t>
      </w:r>
      <w:r w:rsidR="0077219F">
        <w:rPr>
          <w:rFonts w:ascii="Times New Roman" w:hAnsi="Times New Roman" w:cs="Times New Roman"/>
          <w:i/>
          <w:sz w:val="24"/>
          <w:szCs w:val="24"/>
          <w:lang w:val="fr-FR"/>
        </w:rPr>
        <w:t>1173</w:t>
      </w:r>
      <w:r w:rsidRPr="009075E5">
        <w:rPr>
          <w:rFonts w:ascii="Times New Roman" w:hAnsi="Times New Roman" w:cs="Times New Roman"/>
          <w:i/>
          <w:sz w:val="24"/>
          <w:szCs w:val="24"/>
          <w:lang w:val="fr-FR"/>
        </w:rPr>
        <w:t xml:space="preserve"> </w:t>
      </w:r>
      <w:proofErr w:type="spellStart"/>
      <w:r w:rsidRPr="009075E5">
        <w:rPr>
          <w:rFonts w:ascii="Times New Roman" w:hAnsi="Times New Roman" w:cs="Times New Roman"/>
          <w:i/>
          <w:sz w:val="24"/>
          <w:szCs w:val="24"/>
          <w:lang w:val="fr-FR"/>
        </w:rPr>
        <w:t>dòng</w:t>
      </w:r>
      <w:proofErr w:type="spellEnd"/>
      <w:r w:rsidRPr="009075E5">
        <w:rPr>
          <w:rFonts w:ascii="Times New Roman" w:hAnsi="Times New Roman" w:cs="Times New Roman"/>
          <w:i/>
          <w:sz w:val="24"/>
          <w:szCs w:val="24"/>
          <w:lang w:val="fr-FR"/>
        </w:rPr>
        <w:t>.</w:t>
      </w:r>
    </w:p>
    <w:p w14:paraId="5D419B2A" w14:textId="77777777" w:rsidR="008F0448" w:rsidRPr="009075E5" w:rsidRDefault="008F0448" w:rsidP="00D43FB2">
      <w:pPr>
        <w:pStyle w:val="ListParagraph"/>
        <w:numPr>
          <w:ilvl w:val="0"/>
          <w:numId w:val="28"/>
        </w:numPr>
        <w:rPr>
          <w:rFonts w:ascii="Times New Roman" w:hAnsi="Times New Roman" w:cs="Times New Roman"/>
          <w:i/>
          <w:sz w:val="24"/>
          <w:szCs w:val="24"/>
        </w:rPr>
      </w:pPr>
      <w:proofErr w:type="spellStart"/>
      <w:r w:rsidRPr="009075E5">
        <w:rPr>
          <w:rFonts w:ascii="Times New Roman" w:hAnsi="Times New Roman" w:cs="Times New Roman"/>
          <w:i/>
          <w:sz w:val="24"/>
          <w:szCs w:val="24"/>
        </w:rPr>
        <w:t>Ước</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lượng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số</w:t>
      </w:r>
      <w:proofErr w:type="spellEnd"/>
      <w:r w:rsidRPr="009075E5">
        <w:rPr>
          <w:rFonts w:ascii="Times New Roman" w:hAnsi="Times New Roman" w:cs="Times New Roman"/>
          <w:i/>
          <w:sz w:val="24"/>
          <w:szCs w:val="24"/>
        </w:rPr>
        <w:t xml:space="preserve"> testcase: </w:t>
      </w:r>
    </w:p>
    <w:p w14:paraId="38EA86AE" w14:textId="77777777" w:rsidR="008F0448" w:rsidRPr="009075E5" w:rsidRDefault="008F0448" w:rsidP="00D43FB2">
      <w:pPr>
        <w:pStyle w:val="ListParagraph"/>
        <w:numPr>
          <w:ilvl w:val="0"/>
          <w:numId w:val="29"/>
        </w:numPr>
        <w:rPr>
          <w:rFonts w:ascii="Times New Roman" w:hAnsi="Times New Roman" w:cs="Times New Roman"/>
          <w:i/>
          <w:sz w:val="24"/>
          <w:szCs w:val="24"/>
        </w:rPr>
      </w:pP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họp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bình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thường</w:t>
      </w:r>
      <w:proofErr w:type="spellEnd"/>
      <w:r w:rsidRPr="009075E5">
        <w:rPr>
          <w:rFonts w:ascii="Times New Roman" w:hAnsi="Times New Roman" w:cs="Times New Roman"/>
          <w:i/>
          <w:sz w:val="24"/>
          <w:szCs w:val="24"/>
        </w:rPr>
        <w:t xml:space="preserve"> (Normal case): 30 </w:t>
      </w:r>
      <w:proofErr w:type="gramStart"/>
      <w:r w:rsidRPr="009075E5">
        <w:rPr>
          <w:rFonts w:ascii="Times New Roman" w:hAnsi="Times New Roman" w:cs="Times New Roman"/>
          <w:i/>
          <w:sz w:val="24"/>
          <w:szCs w:val="24"/>
        </w:rPr>
        <w:t>case</w:t>
      </w:r>
      <w:proofErr w:type="gramEnd"/>
      <w:r w:rsidRPr="009075E5">
        <w:rPr>
          <w:rFonts w:ascii="Times New Roman" w:hAnsi="Times New Roman" w:cs="Times New Roman"/>
          <w:i/>
          <w:sz w:val="24"/>
          <w:szCs w:val="24"/>
        </w:rPr>
        <w:t>.</w:t>
      </w:r>
    </w:p>
    <w:p w14:paraId="183D94AF" w14:textId="77777777" w:rsidR="008F0448" w:rsidRPr="009075E5" w:rsidRDefault="008F0448" w:rsidP="00D43FB2">
      <w:pPr>
        <w:pStyle w:val="ListParagraph"/>
        <w:numPr>
          <w:ilvl w:val="0"/>
          <w:numId w:val="29"/>
        </w:numPr>
        <w:rPr>
          <w:rFonts w:ascii="Times New Roman" w:hAnsi="Times New Roman" w:cs="Times New Roman"/>
          <w:i/>
          <w:sz w:val="24"/>
          <w:szCs w:val="24"/>
        </w:rPr>
      </w:pP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hợp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bất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bình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thường</w:t>
      </w:r>
      <w:proofErr w:type="spellEnd"/>
      <w:r w:rsidRPr="009075E5">
        <w:rPr>
          <w:rFonts w:ascii="Times New Roman" w:hAnsi="Times New Roman" w:cs="Times New Roman"/>
          <w:i/>
          <w:sz w:val="24"/>
          <w:szCs w:val="24"/>
        </w:rPr>
        <w:t xml:space="preserve"> (Abnormal case): 50 </w:t>
      </w:r>
      <w:proofErr w:type="gramStart"/>
      <w:r w:rsidRPr="009075E5">
        <w:rPr>
          <w:rFonts w:ascii="Times New Roman" w:hAnsi="Times New Roman" w:cs="Times New Roman"/>
          <w:i/>
          <w:sz w:val="24"/>
          <w:szCs w:val="24"/>
        </w:rPr>
        <w:t>case</w:t>
      </w:r>
      <w:proofErr w:type="gramEnd"/>
      <w:r w:rsidRPr="009075E5">
        <w:rPr>
          <w:rFonts w:ascii="Times New Roman" w:hAnsi="Times New Roman" w:cs="Times New Roman"/>
          <w:i/>
          <w:sz w:val="24"/>
          <w:szCs w:val="24"/>
        </w:rPr>
        <w:t>.</w:t>
      </w:r>
    </w:p>
    <w:p w14:paraId="0D7DBE64" w14:textId="77777777" w:rsidR="008F0448" w:rsidRPr="009075E5" w:rsidRDefault="008F0448" w:rsidP="00D43FB2">
      <w:pPr>
        <w:pStyle w:val="ListParagraph"/>
        <w:numPr>
          <w:ilvl w:val="0"/>
          <w:numId w:val="29"/>
        </w:numPr>
        <w:rPr>
          <w:rFonts w:ascii="Times New Roman" w:hAnsi="Times New Roman" w:cs="Times New Roman"/>
          <w:i/>
          <w:sz w:val="24"/>
          <w:szCs w:val="24"/>
        </w:rPr>
      </w:pPr>
      <w:proofErr w:type="spellStart"/>
      <w:r w:rsidRPr="009075E5">
        <w:rPr>
          <w:rFonts w:ascii="Times New Roman" w:hAnsi="Times New Roman" w:cs="Times New Roman"/>
          <w:i/>
          <w:sz w:val="24"/>
          <w:szCs w:val="24"/>
        </w:rPr>
        <w:t>Trường</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hợp</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Boundary (Boundary case): 20 </w:t>
      </w:r>
      <w:proofErr w:type="gramStart"/>
      <w:r w:rsidRPr="009075E5">
        <w:rPr>
          <w:rFonts w:ascii="Times New Roman" w:hAnsi="Times New Roman" w:cs="Times New Roman"/>
          <w:i/>
          <w:sz w:val="24"/>
          <w:szCs w:val="24"/>
        </w:rPr>
        <w:t>case</w:t>
      </w:r>
      <w:proofErr w:type="gramEnd"/>
      <w:r w:rsidRPr="009075E5">
        <w:rPr>
          <w:rFonts w:ascii="Times New Roman" w:hAnsi="Times New Roman" w:cs="Times New Roman"/>
          <w:i/>
          <w:sz w:val="24"/>
          <w:szCs w:val="24"/>
        </w:rPr>
        <w:t>.</w:t>
      </w:r>
    </w:p>
    <w:p w14:paraId="2BFDBA60" w14:textId="77777777" w:rsidR="008F0448" w:rsidRPr="009075E5" w:rsidRDefault="008F0448" w:rsidP="00D43FB2">
      <w:pPr>
        <w:pStyle w:val="ListParagraph"/>
        <w:numPr>
          <w:ilvl w:val="0"/>
          <w:numId w:val="30"/>
        </w:numPr>
        <w:rPr>
          <w:rFonts w:ascii="Times New Roman" w:hAnsi="Times New Roman" w:cs="Times New Roman"/>
          <w:i/>
          <w:sz w:val="24"/>
          <w:szCs w:val="24"/>
        </w:rPr>
      </w:pPr>
      <w:r w:rsidRPr="009075E5">
        <w:rPr>
          <w:rFonts w:ascii="Times New Roman" w:hAnsi="Times New Roman" w:cs="Times New Roman"/>
          <w:i/>
          <w:sz w:val="24"/>
          <w:szCs w:val="24"/>
        </w:rPr>
        <w:t xml:space="preserve">Qui </w:t>
      </w:r>
      <w:proofErr w:type="spellStart"/>
      <w:r w:rsidRPr="009075E5">
        <w:rPr>
          <w:rFonts w:ascii="Times New Roman" w:hAnsi="Times New Roman" w:cs="Times New Roman"/>
          <w:i/>
          <w:sz w:val="24"/>
          <w:szCs w:val="24"/>
        </w:rPr>
        <w:t>định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số</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dòng</w:t>
      </w:r>
      <w:proofErr w:type="spellEnd"/>
      <w:r w:rsidRPr="009075E5">
        <w:rPr>
          <w:rFonts w:ascii="Times New Roman" w:hAnsi="Times New Roman" w:cs="Times New Roman"/>
          <w:i/>
          <w:sz w:val="24"/>
          <w:szCs w:val="24"/>
        </w:rPr>
        <w:t xml:space="preserve"> comment </w:t>
      </w:r>
      <w:proofErr w:type="spellStart"/>
      <w:r w:rsidRPr="009075E5">
        <w:rPr>
          <w:rFonts w:ascii="Times New Roman" w:hAnsi="Times New Roman" w:cs="Times New Roman"/>
          <w:i/>
          <w:sz w:val="24"/>
          <w:szCs w:val="24"/>
        </w:rPr>
        <w:t>trên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mỗi</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Kloc</w:t>
      </w:r>
      <w:proofErr w:type="spellEnd"/>
      <w:r w:rsidRPr="009075E5">
        <w:rPr>
          <w:rFonts w:ascii="Times New Roman" w:hAnsi="Times New Roman" w:cs="Times New Roman"/>
          <w:i/>
          <w:sz w:val="24"/>
          <w:szCs w:val="24"/>
        </w:rPr>
        <w:t xml:space="preserve"> (kilo-lines of code): 2 </w:t>
      </w:r>
      <w:proofErr w:type="spellStart"/>
      <w:r w:rsidRPr="009075E5">
        <w:rPr>
          <w:rFonts w:ascii="Times New Roman" w:hAnsi="Times New Roman" w:cs="Times New Roman"/>
          <w:i/>
          <w:sz w:val="24"/>
          <w:szCs w:val="24"/>
        </w:rPr>
        <w:t>dòng</w:t>
      </w:r>
      <w:proofErr w:type="spellEnd"/>
      <w:r w:rsidRPr="009075E5">
        <w:rPr>
          <w:rFonts w:ascii="Times New Roman" w:hAnsi="Times New Roman" w:cs="Times New Roman"/>
          <w:i/>
          <w:sz w:val="24"/>
          <w:szCs w:val="24"/>
        </w:rPr>
        <w:t>.</w:t>
      </w:r>
    </w:p>
    <w:p w14:paraId="3FE3C99F" w14:textId="77777777" w:rsidR="008F0448" w:rsidRPr="009075E5" w:rsidRDefault="008F0448" w:rsidP="00D43FB2">
      <w:pPr>
        <w:pStyle w:val="ListParagraph"/>
        <w:numPr>
          <w:ilvl w:val="0"/>
          <w:numId w:val="30"/>
        </w:numPr>
        <w:rPr>
          <w:rFonts w:ascii="Times New Roman" w:hAnsi="Times New Roman" w:cs="Times New Roman"/>
          <w:i/>
          <w:sz w:val="24"/>
          <w:szCs w:val="24"/>
        </w:rPr>
      </w:pPr>
      <w:r w:rsidRPr="009075E5">
        <w:rPr>
          <w:rFonts w:ascii="Times New Roman" w:hAnsi="Times New Roman" w:cs="Times New Roman"/>
          <w:i/>
          <w:sz w:val="24"/>
          <w:szCs w:val="24"/>
        </w:rPr>
        <w:t xml:space="preserve">Qui </w:t>
      </w:r>
      <w:proofErr w:type="spellStart"/>
      <w:r w:rsidRPr="009075E5">
        <w:rPr>
          <w:rFonts w:ascii="Times New Roman" w:hAnsi="Times New Roman" w:cs="Times New Roman"/>
          <w:i/>
          <w:sz w:val="24"/>
          <w:szCs w:val="24"/>
        </w:rPr>
        <w:t>định</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số</w:t>
      </w:r>
      <w:proofErr w:type="spellEnd"/>
      <w:r w:rsidRPr="009075E5">
        <w:rPr>
          <w:rFonts w:ascii="Times New Roman" w:hAnsi="Times New Roman" w:cs="Times New Roman"/>
          <w:i/>
          <w:sz w:val="24"/>
          <w:szCs w:val="24"/>
        </w:rPr>
        <w:t xml:space="preserve"> unit test, automation test:</w:t>
      </w:r>
    </w:p>
    <w:p w14:paraId="20BA9CF3" w14:textId="77777777" w:rsidR="008F0448" w:rsidRPr="009075E5" w:rsidRDefault="008F0448" w:rsidP="00D43FB2">
      <w:pPr>
        <w:pStyle w:val="ListParagraph"/>
        <w:numPr>
          <w:ilvl w:val="0"/>
          <w:numId w:val="31"/>
        </w:numPr>
        <w:rPr>
          <w:rFonts w:ascii="Times New Roman" w:hAnsi="Times New Roman" w:cs="Times New Roman"/>
          <w:i/>
          <w:sz w:val="24"/>
          <w:szCs w:val="24"/>
        </w:rPr>
      </w:pPr>
      <w:r w:rsidRPr="009075E5">
        <w:rPr>
          <w:rFonts w:ascii="Times New Roman" w:hAnsi="Times New Roman" w:cs="Times New Roman"/>
          <w:i/>
          <w:sz w:val="24"/>
          <w:szCs w:val="24"/>
        </w:rPr>
        <w:t>Unit test: 10 unit/</w:t>
      </w:r>
      <w:proofErr w:type="spellStart"/>
      <w:r w:rsidRPr="009075E5">
        <w:rPr>
          <w:rFonts w:ascii="Times New Roman" w:hAnsi="Times New Roman" w:cs="Times New Roman"/>
          <w:i/>
          <w:sz w:val="24"/>
          <w:szCs w:val="24"/>
        </w:rPr>
        <w:t>hàm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cần</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w:t>
      </w:r>
    </w:p>
    <w:p w14:paraId="047E1B5F" w14:textId="0379AAAD" w:rsidR="008F0448" w:rsidRPr="00E2699D" w:rsidRDefault="008F0448" w:rsidP="00D43FB2">
      <w:pPr>
        <w:pStyle w:val="ListParagraph"/>
        <w:numPr>
          <w:ilvl w:val="0"/>
          <w:numId w:val="31"/>
        </w:numPr>
        <w:rPr>
          <w:rFonts w:ascii="Times New Roman" w:hAnsi="Times New Roman" w:cs="Times New Roman"/>
          <w:i/>
          <w:sz w:val="24"/>
          <w:szCs w:val="24"/>
        </w:rPr>
      </w:pPr>
      <w:r w:rsidRPr="009075E5">
        <w:rPr>
          <w:rFonts w:ascii="Times New Roman" w:hAnsi="Times New Roman" w:cs="Times New Roman"/>
          <w:i/>
          <w:sz w:val="24"/>
          <w:szCs w:val="24"/>
        </w:rPr>
        <w:t xml:space="preserve">Automation test: </w:t>
      </w:r>
      <w:proofErr w:type="spellStart"/>
      <w:r w:rsidRPr="009075E5">
        <w:rPr>
          <w:rFonts w:ascii="Times New Roman" w:hAnsi="Times New Roman" w:cs="Times New Roman"/>
          <w:i/>
          <w:sz w:val="24"/>
          <w:szCs w:val="24"/>
        </w:rPr>
        <w:t>kiểm</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thử</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ngay</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sau</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một</w:t>
      </w:r>
      <w:proofErr w:type="spellEnd"/>
      <w:r w:rsidRPr="009075E5">
        <w:rPr>
          <w:rFonts w:ascii="Times New Roman" w:hAnsi="Times New Roman" w:cs="Times New Roman"/>
          <w:i/>
          <w:sz w:val="24"/>
          <w:szCs w:val="24"/>
        </w:rPr>
        <w:t xml:space="preserve"> </w:t>
      </w:r>
      <w:proofErr w:type="spellStart"/>
      <w:r w:rsidRPr="009075E5">
        <w:rPr>
          <w:rFonts w:ascii="Times New Roman" w:hAnsi="Times New Roman" w:cs="Times New Roman"/>
          <w:i/>
          <w:sz w:val="24"/>
          <w:szCs w:val="24"/>
        </w:rPr>
        <w:t>hàm</w:t>
      </w:r>
      <w:proofErr w:type="spellEnd"/>
    </w:p>
    <w:p w14:paraId="46C3CD65" w14:textId="51F65BDC" w:rsidR="005E2D65" w:rsidRPr="00FA4C3D" w:rsidRDefault="005E2D65" w:rsidP="005E2D65">
      <w:pPr>
        <w:pStyle w:val="Heading1"/>
        <w:rPr>
          <w:rFonts w:ascii="Times New Roman" w:hAnsi="Times New Roman" w:cs="Times New Roman"/>
          <w:sz w:val="44"/>
          <w:szCs w:val="44"/>
        </w:rPr>
      </w:pPr>
      <w:bookmarkStart w:id="18" w:name="_Toc57272156"/>
      <w:proofErr w:type="spellStart"/>
      <w:r w:rsidRPr="00FA4C3D">
        <w:rPr>
          <w:rFonts w:ascii="Times New Roman" w:hAnsi="Times New Roman" w:cs="Times New Roman"/>
          <w:sz w:val="44"/>
          <w:szCs w:val="44"/>
        </w:rPr>
        <w:t>Đóng</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dự</w:t>
      </w:r>
      <w:proofErr w:type="spellEnd"/>
      <w:r w:rsidRPr="00FA4C3D">
        <w:rPr>
          <w:rFonts w:ascii="Times New Roman" w:hAnsi="Times New Roman" w:cs="Times New Roman"/>
          <w:sz w:val="44"/>
          <w:szCs w:val="44"/>
        </w:rPr>
        <w:t xml:space="preserve"> </w:t>
      </w:r>
      <w:proofErr w:type="spellStart"/>
      <w:r w:rsidRPr="00FA4C3D">
        <w:rPr>
          <w:rFonts w:ascii="Times New Roman" w:hAnsi="Times New Roman" w:cs="Times New Roman"/>
          <w:sz w:val="44"/>
          <w:szCs w:val="44"/>
        </w:rPr>
        <w:t>án</w:t>
      </w:r>
      <w:bookmarkEnd w:id="18"/>
      <w:proofErr w:type="spellEnd"/>
    </w:p>
    <w:p w14:paraId="6CD045D2" w14:textId="45570D4B" w:rsidR="005E2D65" w:rsidRPr="00FA4C3D" w:rsidRDefault="008E6AE9" w:rsidP="005E2D65">
      <w:pPr>
        <w:rPr>
          <w:rFonts w:ascii="Times New Roman" w:hAnsi="Times New Roman" w:cs="Times New Roman"/>
          <w:sz w:val="24"/>
          <w:szCs w:val="24"/>
        </w:rPr>
      </w:pPr>
      <w:proofErr w:type="spellStart"/>
      <w:r w:rsidRPr="00FA4C3D">
        <w:rPr>
          <w:rFonts w:ascii="Times New Roman" w:hAnsi="Times New Roman" w:cs="Times New Roman"/>
          <w:sz w:val="24"/>
          <w:szCs w:val="24"/>
        </w:rPr>
        <w:t>Thực</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hiện</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các</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thống</w:t>
      </w:r>
      <w:proofErr w:type="spellEnd"/>
      <w:r w:rsidRPr="00FA4C3D">
        <w:rPr>
          <w:rFonts w:ascii="Times New Roman" w:hAnsi="Times New Roman" w:cs="Times New Roman"/>
          <w:sz w:val="24"/>
          <w:szCs w:val="24"/>
        </w:rPr>
        <w:t xml:space="preserve"> </w:t>
      </w:r>
      <w:proofErr w:type="spellStart"/>
      <w:r w:rsidRPr="00FA4C3D">
        <w:rPr>
          <w:rFonts w:ascii="Times New Roman" w:hAnsi="Times New Roman" w:cs="Times New Roman"/>
          <w:sz w:val="24"/>
          <w:szCs w:val="24"/>
        </w:rPr>
        <w:t>kê</w:t>
      </w:r>
      <w:proofErr w:type="spellEnd"/>
    </w:p>
    <w:p w14:paraId="37A5DC86" w14:textId="03D73393" w:rsidR="008E6AE9" w:rsidRPr="00FA4C3D" w:rsidRDefault="00D1020B" w:rsidP="00D1020B">
      <w:pPr>
        <w:pStyle w:val="Heading2"/>
        <w:rPr>
          <w:rFonts w:ascii="Times New Roman" w:hAnsi="Times New Roman" w:cs="Times New Roman"/>
          <w:sz w:val="32"/>
          <w:szCs w:val="32"/>
        </w:rPr>
      </w:pPr>
      <w:bookmarkStart w:id="19" w:name="_Toc57272157"/>
      <w:proofErr w:type="spellStart"/>
      <w:r w:rsidRPr="00FA4C3D">
        <w:rPr>
          <w:rFonts w:ascii="Times New Roman" w:hAnsi="Times New Roman" w:cs="Times New Roman"/>
          <w:sz w:val="32"/>
          <w:szCs w:val="32"/>
        </w:rPr>
        <w:t>Quản</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lý</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mã</w:t>
      </w:r>
      <w:proofErr w:type="spellEnd"/>
      <w:r w:rsidRPr="00FA4C3D">
        <w:rPr>
          <w:rFonts w:ascii="Times New Roman" w:hAnsi="Times New Roman" w:cs="Times New Roman"/>
          <w:sz w:val="32"/>
          <w:szCs w:val="32"/>
        </w:rPr>
        <w:t xml:space="preserve"> </w:t>
      </w:r>
      <w:proofErr w:type="spellStart"/>
      <w:r w:rsidRPr="00FA4C3D">
        <w:rPr>
          <w:rFonts w:ascii="Times New Roman" w:hAnsi="Times New Roman" w:cs="Times New Roman"/>
          <w:sz w:val="32"/>
          <w:szCs w:val="32"/>
        </w:rPr>
        <w:t>nguồn</w:t>
      </w:r>
      <w:bookmarkEnd w:id="19"/>
      <w:proofErr w:type="spellEnd"/>
    </w:p>
    <w:p w14:paraId="141EF49B" w14:textId="77777777" w:rsidR="00610EF1" w:rsidRPr="00610EF1" w:rsidRDefault="00610EF1" w:rsidP="00D43FB2">
      <w:pPr>
        <w:pStyle w:val="ListParagraph"/>
        <w:numPr>
          <w:ilvl w:val="0"/>
          <w:numId w:val="33"/>
        </w:numPr>
        <w:rPr>
          <w:rFonts w:ascii="Times New Roman" w:hAnsi="Times New Roman" w:cs="Times New Roman"/>
          <w:sz w:val="24"/>
          <w:szCs w:val="24"/>
        </w:rPr>
      </w:pPr>
      <w:bookmarkStart w:id="20" w:name="_Toc57272158"/>
      <w:proofErr w:type="spellStart"/>
      <w:r w:rsidRPr="00610EF1">
        <w:rPr>
          <w:rFonts w:ascii="Times New Roman" w:hAnsi="Times New Roman" w:cs="Times New Roman"/>
          <w:sz w:val="24"/>
          <w:szCs w:val="24"/>
        </w:rPr>
        <w:t>Phân</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bố</w:t>
      </w:r>
      <w:proofErr w:type="spellEnd"/>
      <w:r w:rsidRPr="00610EF1">
        <w:rPr>
          <w:rFonts w:ascii="Times New Roman" w:hAnsi="Times New Roman" w:cs="Times New Roman"/>
          <w:sz w:val="24"/>
          <w:szCs w:val="24"/>
        </w:rPr>
        <w:t xml:space="preserve"> commit </w:t>
      </w:r>
      <w:proofErr w:type="spellStart"/>
      <w:r w:rsidRPr="00610EF1">
        <w:rPr>
          <w:rFonts w:ascii="Times New Roman" w:hAnsi="Times New Roman" w:cs="Times New Roman"/>
          <w:sz w:val="24"/>
          <w:szCs w:val="24"/>
        </w:rPr>
        <w:t>của</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dự</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án</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sáng</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chiều</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đêm</w:t>
      </w:r>
      <w:proofErr w:type="spellEnd"/>
      <w:r w:rsidRPr="00610EF1">
        <w:rPr>
          <w:rFonts w:ascii="Times New Roman" w:hAnsi="Times New Roman" w:cs="Times New Roman"/>
          <w:sz w:val="24"/>
          <w:szCs w:val="24"/>
        </w:rPr>
        <w:t>…):</w:t>
      </w:r>
    </w:p>
    <w:p w14:paraId="029A9084" w14:textId="1A7D7C4F" w:rsidR="00610EF1" w:rsidRPr="00610EF1" w:rsidRDefault="000B61C6" w:rsidP="00D43FB2">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Ngô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Văn</w:t>
      </w:r>
      <w:proofErr w:type="spellEnd"/>
      <w:r>
        <w:rPr>
          <w:rFonts w:ascii="Times New Roman" w:hAnsi="Times New Roman" w:cs="Times New Roman"/>
          <w:sz w:val="24"/>
          <w:szCs w:val="24"/>
        </w:rPr>
        <w:t xml:space="preserve"> Nam</w:t>
      </w:r>
      <w:r w:rsidR="00610EF1" w:rsidRPr="00610EF1">
        <w:rPr>
          <w:rFonts w:ascii="Times New Roman" w:hAnsi="Times New Roman" w:cs="Times New Roman"/>
          <w:sz w:val="24"/>
          <w:szCs w:val="24"/>
        </w:rPr>
        <w:t xml:space="preserve"> (Leader</w:t>
      </w:r>
      <w:proofErr w:type="gramStart"/>
      <w:r w:rsidR="00610EF1" w:rsidRPr="00610EF1">
        <w:rPr>
          <w:rFonts w:ascii="Times New Roman" w:hAnsi="Times New Roman" w:cs="Times New Roman"/>
          <w:sz w:val="24"/>
          <w:szCs w:val="24"/>
        </w:rPr>
        <w:t>) :</w:t>
      </w:r>
      <w:proofErr w:type="gramEnd"/>
      <w:r w:rsidR="00610EF1" w:rsidRPr="00610EF1">
        <w:rPr>
          <w:rFonts w:ascii="Times New Roman" w:hAnsi="Times New Roman" w:cs="Times New Roman"/>
          <w:sz w:val="24"/>
          <w:szCs w:val="24"/>
        </w:rPr>
        <w:t xml:space="preserve"> commit </w:t>
      </w:r>
      <w:proofErr w:type="spellStart"/>
      <w:r w:rsidR="00610EF1" w:rsidRPr="00610EF1">
        <w:rPr>
          <w:rFonts w:ascii="Times New Roman" w:hAnsi="Times New Roman" w:cs="Times New Roman"/>
          <w:sz w:val="24"/>
          <w:szCs w:val="24"/>
        </w:rPr>
        <w:t>buổi</w:t>
      </w:r>
      <w:proofErr w:type="spellEnd"/>
      <w:r w:rsidR="00610EF1" w:rsidRPr="00610EF1">
        <w:rPr>
          <w:rFonts w:ascii="Times New Roman" w:hAnsi="Times New Roman" w:cs="Times New Roman"/>
          <w:sz w:val="24"/>
          <w:szCs w:val="24"/>
        </w:rPr>
        <w:t xml:space="preserve"> </w:t>
      </w:r>
      <w:proofErr w:type="spellStart"/>
      <w:r w:rsidR="00610EF1" w:rsidRPr="00610EF1">
        <w:rPr>
          <w:rFonts w:ascii="Times New Roman" w:hAnsi="Times New Roman" w:cs="Times New Roman"/>
          <w:sz w:val="24"/>
          <w:szCs w:val="24"/>
        </w:rPr>
        <w:t>chiều</w:t>
      </w:r>
      <w:proofErr w:type="spellEnd"/>
      <w:r w:rsidR="00610EF1" w:rsidRPr="00610EF1">
        <w:rPr>
          <w:rFonts w:ascii="Times New Roman" w:hAnsi="Times New Roman" w:cs="Times New Roman"/>
          <w:sz w:val="24"/>
          <w:szCs w:val="24"/>
        </w:rPr>
        <w:t>.</w:t>
      </w:r>
      <w:r w:rsidR="0077219F">
        <w:rPr>
          <w:rFonts w:ascii="Times New Roman" w:hAnsi="Times New Roman" w:cs="Times New Roman"/>
          <w:sz w:val="24"/>
          <w:szCs w:val="24"/>
        </w:rPr>
        <w:t>- 2</w:t>
      </w:r>
      <w:r w:rsidR="00D43C33">
        <w:rPr>
          <w:rFonts w:ascii="Times New Roman" w:hAnsi="Times New Roman" w:cs="Times New Roman"/>
          <w:sz w:val="24"/>
          <w:szCs w:val="24"/>
        </w:rPr>
        <w:t>2</w:t>
      </w:r>
      <w:r w:rsidR="0077219F">
        <w:rPr>
          <w:rFonts w:ascii="Times New Roman" w:hAnsi="Times New Roman" w:cs="Times New Roman"/>
          <w:sz w:val="24"/>
          <w:szCs w:val="24"/>
        </w:rPr>
        <w:t xml:space="preserve"> commit</w:t>
      </w:r>
    </w:p>
    <w:p w14:paraId="7EA6BFE3" w14:textId="0CABAC9A" w:rsidR="00610EF1" w:rsidRPr="00610EF1" w:rsidRDefault="000B61C6" w:rsidP="00D43FB2">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Đỗ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Sơn</w:t>
      </w:r>
      <w:proofErr w:type="spellEnd"/>
      <w:r w:rsidR="00610EF1" w:rsidRPr="00610EF1">
        <w:rPr>
          <w:rFonts w:ascii="Times New Roman" w:hAnsi="Times New Roman" w:cs="Times New Roman"/>
          <w:sz w:val="24"/>
          <w:szCs w:val="24"/>
        </w:rPr>
        <w:t xml:space="preserve"> (Programmer</w:t>
      </w:r>
      <w:proofErr w:type="gramStart"/>
      <w:r w:rsidR="00610EF1" w:rsidRPr="00610EF1">
        <w:rPr>
          <w:rFonts w:ascii="Times New Roman" w:hAnsi="Times New Roman" w:cs="Times New Roman"/>
          <w:sz w:val="24"/>
          <w:szCs w:val="24"/>
        </w:rPr>
        <w:t>) :</w:t>
      </w:r>
      <w:proofErr w:type="gramEnd"/>
      <w:r w:rsidR="00610EF1" w:rsidRPr="00610EF1">
        <w:rPr>
          <w:rFonts w:ascii="Times New Roman" w:hAnsi="Times New Roman" w:cs="Times New Roman"/>
          <w:sz w:val="24"/>
          <w:szCs w:val="24"/>
        </w:rPr>
        <w:t xml:space="preserve"> commit </w:t>
      </w:r>
      <w:proofErr w:type="spellStart"/>
      <w:r w:rsidR="00610EF1" w:rsidRPr="00610EF1">
        <w:rPr>
          <w:rFonts w:ascii="Times New Roman" w:hAnsi="Times New Roman" w:cs="Times New Roman"/>
          <w:sz w:val="24"/>
          <w:szCs w:val="24"/>
        </w:rPr>
        <w:t>buổi</w:t>
      </w:r>
      <w:proofErr w:type="spellEnd"/>
      <w:r w:rsidR="00610EF1" w:rsidRPr="00610EF1">
        <w:rPr>
          <w:rFonts w:ascii="Times New Roman" w:hAnsi="Times New Roman" w:cs="Times New Roman"/>
          <w:sz w:val="24"/>
          <w:szCs w:val="24"/>
        </w:rPr>
        <w:t xml:space="preserve"> </w:t>
      </w:r>
      <w:proofErr w:type="spellStart"/>
      <w:r w:rsidR="00610EF1" w:rsidRPr="00610EF1">
        <w:rPr>
          <w:rFonts w:ascii="Times New Roman" w:hAnsi="Times New Roman" w:cs="Times New Roman"/>
          <w:sz w:val="24"/>
          <w:szCs w:val="24"/>
        </w:rPr>
        <w:t>sáng</w:t>
      </w:r>
      <w:proofErr w:type="spellEnd"/>
      <w:r w:rsidR="00610EF1" w:rsidRPr="00610EF1">
        <w:rPr>
          <w:rFonts w:ascii="Times New Roman" w:hAnsi="Times New Roman" w:cs="Times New Roman"/>
          <w:sz w:val="24"/>
          <w:szCs w:val="24"/>
        </w:rPr>
        <w:t>.</w:t>
      </w:r>
      <w:r w:rsidR="0077219F">
        <w:rPr>
          <w:rFonts w:ascii="Times New Roman" w:hAnsi="Times New Roman" w:cs="Times New Roman"/>
          <w:sz w:val="24"/>
          <w:szCs w:val="24"/>
        </w:rPr>
        <w:t>- 1</w:t>
      </w:r>
      <w:r w:rsidR="00D43C33">
        <w:rPr>
          <w:rFonts w:ascii="Times New Roman" w:hAnsi="Times New Roman" w:cs="Times New Roman"/>
          <w:sz w:val="24"/>
          <w:szCs w:val="24"/>
        </w:rPr>
        <w:t>9</w:t>
      </w:r>
      <w:r w:rsidR="0077219F">
        <w:rPr>
          <w:rFonts w:ascii="Times New Roman" w:hAnsi="Times New Roman" w:cs="Times New Roman"/>
          <w:sz w:val="24"/>
          <w:szCs w:val="24"/>
        </w:rPr>
        <w:t xml:space="preserve"> commit</w:t>
      </w:r>
    </w:p>
    <w:p w14:paraId="5E1C608D" w14:textId="00218ED5" w:rsidR="00610EF1" w:rsidRPr="00610EF1" w:rsidRDefault="000B61C6" w:rsidP="00D43FB2">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Bùi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Tùng</w:t>
      </w:r>
      <w:proofErr w:type="spellEnd"/>
      <w:r>
        <w:rPr>
          <w:rFonts w:ascii="Times New Roman" w:hAnsi="Times New Roman" w:cs="Times New Roman"/>
          <w:sz w:val="24"/>
          <w:szCs w:val="24"/>
        </w:rPr>
        <w:t xml:space="preserve"> Anh</w:t>
      </w:r>
      <w:r w:rsidR="00610EF1" w:rsidRPr="00610EF1">
        <w:rPr>
          <w:rFonts w:ascii="Times New Roman" w:hAnsi="Times New Roman" w:cs="Times New Roman"/>
          <w:sz w:val="24"/>
          <w:szCs w:val="24"/>
        </w:rPr>
        <w:t xml:space="preserve"> (Tester</w:t>
      </w:r>
      <w:proofErr w:type="gramStart"/>
      <w:r w:rsidR="00610EF1" w:rsidRPr="00610EF1">
        <w:rPr>
          <w:rFonts w:ascii="Times New Roman" w:hAnsi="Times New Roman" w:cs="Times New Roman"/>
          <w:sz w:val="24"/>
          <w:szCs w:val="24"/>
        </w:rPr>
        <w:t>) :</w:t>
      </w:r>
      <w:proofErr w:type="gramEnd"/>
      <w:r w:rsidR="00610EF1" w:rsidRPr="00610EF1">
        <w:rPr>
          <w:rFonts w:ascii="Times New Roman" w:hAnsi="Times New Roman" w:cs="Times New Roman"/>
          <w:sz w:val="24"/>
          <w:szCs w:val="24"/>
        </w:rPr>
        <w:t xml:space="preserve"> commit </w:t>
      </w:r>
      <w:proofErr w:type="spellStart"/>
      <w:r w:rsidR="00610EF1" w:rsidRPr="00610EF1">
        <w:rPr>
          <w:rFonts w:ascii="Times New Roman" w:hAnsi="Times New Roman" w:cs="Times New Roman"/>
          <w:sz w:val="24"/>
          <w:szCs w:val="24"/>
        </w:rPr>
        <w:t>buổi</w:t>
      </w:r>
      <w:proofErr w:type="spellEnd"/>
      <w:r w:rsidR="00610EF1" w:rsidRPr="00610EF1">
        <w:rPr>
          <w:rFonts w:ascii="Times New Roman" w:hAnsi="Times New Roman" w:cs="Times New Roman"/>
          <w:sz w:val="24"/>
          <w:szCs w:val="24"/>
        </w:rPr>
        <w:t xml:space="preserve"> </w:t>
      </w:r>
      <w:proofErr w:type="spellStart"/>
      <w:r w:rsidR="00610EF1" w:rsidRPr="00610EF1">
        <w:rPr>
          <w:rFonts w:ascii="Times New Roman" w:hAnsi="Times New Roman" w:cs="Times New Roman"/>
          <w:sz w:val="24"/>
          <w:szCs w:val="24"/>
        </w:rPr>
        <w:t>chiều</w:t>
      </w:r>
      <w:proofErr w:type="spellEnd"/>
      <w:r w:rsidR="00610EF1" w:rsidRPr="00610EF1">
        <w:rPr>
          <w:rFonts w:ascii="Times New Roman" w:hAnsi="Times New Roman" w:cs="Times New Roman"/>
          <w:sz w:val="24"/>
          <w:szCs w:val="24"/>
        </w:rPr>
        <w:t>.</w:t>
      </w:r>
      <w:r w:rsidR="0077219F">
        <w:rPr>
          <w:rFonts w:ascii="Times New Roman" w:hAnsi="Times New Roman" w:cs="Times New Roman"/>
          <w:sz w:val="24"/>
          <w:szCs w:val="24"/>
        </w:rPr>
        <w:t>- 13 commit</w:t>
      </w:r>
    </w:p>
    <w:p w14:paraId="01B0E029" w14:textId="3F38D5ED" w:rsidR="00610EF1" w:rsidRPr="00610EF1" w:rsidRDefault="000B61C6" w:rsidP="00D43FB2">
      <w:pPr>
        <w:pStyle w:val="ListParagraph"/>
        <w:numPr>
          <w:ilvl w:val="0"/>
          <w:numId w:val="34"/>
        </w:numPr>
        <w:rPr>
          <w:rFonts w:ascii="Times New Roman" w:hAnsi="Times New Roman" w:cs="Times New Roman"/>
          <w:sz w:val="24"/>
          <w:szCs w:val="24"/>
        </w:rPr>
      </w:pPr>
      <w:proofErr w:type="spellStart"/>
      <w:r>
        <w:rPr>
          <w:rFonts w:ascii="Times New Roman" w:hAnsi="Times New Roman" w:cs="Times New Roman"/>
          <w:sz w:val="24"/>
          <w:szCs w:val="24"/>
        </w:rPr>
        <w:t>Trần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Hùng</w:t>
      </w:r>
      <w:proofErr w:type="spellEnd"/>
      <w:r w:rsidR="00610EF1" w:rsidRPr="00610EF1">
        <w:rPr>
          <w:rFonts w:ascii="Times New Roman" w:hAnsi="Times New Roman" w:cs="Times New Roman"/>
          <w:sz w:val="24"/>
          <w:szCs w:val="24"/>
        </w:rPr>
        <w:t xml:space="preserve"> (Tester</w:t>
      </w:r>
      <w:proofErr w:type="gramStart"/>
      <w:r w:rsidR="00610EF1" w:rsidRPr="00610EF1">
        <w:rPr>
          <w:rFonts w:ascii="Times New Roman" w:hAnsi="Times New Roman" w:cs="Times New Roman"/>
          <w:sz w:val="24"/>
          <w:szCs w:val="24"/>
        </w:rPr>
        <w:t>) :</w:t>
      </w:r>
      <w:proofErr w:type="gramEnd"/>
      <w:r w:rsidR="00610EF1" w:rsidRPr="00610EF1">
        <w:rPr>
          <w:rFonts w:ascii="Times New Roman" w:hAnsi="Times New Roman" w:cs="Times New Roman"/>
          <w:sz w:val="24"/>
          <w:szCs w:val="24"/>
        </w:rPr>
        <w:t xml:space="preserve"> commit </w:t>
      </w:r>
      <w:proofErr w:type="spellStart"/>
      <w:r w:rsidR="00610EF1" w:rsidRPr="00610EF1">
        <w:rPr>
          <w:rFonts w:ascii="Times New Roman" w:hAnsi="Times New Roman" w:cs="Times New Roman"/>
          <w:sz w:val="24"/>
          <w:szCs w:val="24"/>
        </w:rPr>
        <w:t>buổi</w:t>
      </w:r>
      <w:proofErr w:type="spellEnd"/>
      <w:r w:rsidR="00610EF1" w:rsidRPr="00610EF1">
        <w:rPr>
          <w:rFonts w:ascii="Times New Roman" w:hAnsi="Times New Roman" w:cs="Times New Roman"/>
          <w:sz w:val="24"/>
          <w:szCs w:val="24"/>
        </w:rPr>
        <w:t xml:space="preserve"> </w:t>
      </w:r>
      <w:proofErr w:type="spellStart"/>
      <w:r w:rsidR="00610EF1" w:rsidRPr="00610EF1">
        <w:rPr>
          <w:rFonts w:ascii="Times New Roman" w:hAnsi="Times New Roman" w:cs="Times New Roman"/>
          <w:sz w:val="24"/>
          <w:szCs w:val="24"/>
        </w:rPr>
        <w:t>tối</w:t>
      </w:r>
      <w:proofErr w:type="spellEnd"/>
      <w:r w:rsidR="00610EF1" w:rsidRPr="00610EF1">
        <w:rPr>
          <w:rFonts w:ascii="Times New Roman" w:hAnsi="Times New Roman" w:cs="Times New Roman"/>
          <w:sz w:val="24"/>
          <w:szCs w:val="24"/>
        </w:rPr>
        <w:t>.</w:t>
      </w:r>
      <w:r w:rsidR="0077219F">
        <w:rPr>
          <w:rFonts w:ascii="Times New Roman" w:hAnsi="Times New Roman" w:cs="Times New Roman"/>
          <w:sz w:val="24"/>
          <w:szCs w:val="24"/>
        </w:rPr>
        <w:t>- 11 commit</w:t>
      </w:r>
    </w:p>
    <w:p w14:paraId="470F7D01" w14:textId="544C4DA9" w:rsidR="00610EF1" w:rsidRPr="00610EF1" w:rsidRDefault="00610EF1" w:rsidP="00D43FB2">
      <w:pPr>
        <w:pStyle w:val="ListParagraph"/>
        <w:numPr>
          <w:ilvl w:val="0"/>
          <w:numId w:val="33"/>
        </w:numPr>
        <w:rPr>
          <w:rFonts w:ascii="Times New Roman" w:hAnsi="Times New Roman" w:cs="Times New Roman"/>
          <w:sz w:val="24"/>
          <w:szCs w:val="24"/>
        </w:rPr>
      </w:pPr>
      <w:proofErr w:type="spellStart"/>
      <w:r w:rsidRPr="00610EF1">
        <w:rPr>
          <w:rFonts w:ascii="Times New Roman" w:hAnsi="Times New Roman" w:cs="Times New Roman"/>
          <w:sz w:val="24"/>
          <w:szCs w:val="24"/>
        </w:rPr>
        <w:t>Số</w:t>
      </w:r>
      <w:proofErr w:type="spellEnd"/>
      <w:r w:rsidRPr="00610EF1">
        <w:rPr>
          <w:rFonts w:ascii="Times New Roman" w:hAnsi="Times New Roman" w:cs="Times New Roman"/>
          <w:sz w:val="24"/>
          <w:szCs w:val="24"/>
        </w:rPr>
        <w:t xml:space="preserve"> </w:t>
      </w:r>
      <w:r w:rsidR="0077219F">
        <w:rPr>
          <w:rFonts w:ascii="Times New Roman" w:hAnsi="Times New Roman" w:cs="Times New Roman"/>
          <w:sz w:val="24"/>
          <w:szCs w:val="24"/>
        </w:rPr>
        <w:t>file</w:t>
      </w:r>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bị</w:t>
      </w:r>
      <w:proofErr w:type="spellEnd"/>
      <w:r w:rsidRPr="00610EF1">
        <w:rPr>
          <w:rFonts w:ascii="Times New Roman" w:hAnsi="Times New Roman" w:cs="Times New Roman"/>
          <w:sz w:val="24"/>
          <w:szCs w:val="24"/>
        </w:rPr>
        <w:t xml:space="preserve"> </w:t>
      </w:r>
      <w:proofErr w:type="spellStart"/>
      <w:r w:rsidRPr="00610EF1">
        <w:rPr>
          <w:rFonts w:ascii="Times New Roman" w:hAnsi="Times New Roman" w:cs="Times New Roman"/>
          <w:sz w:val="24"/>
          <w:szCs w:val="24"/>
        </w:rPr>
        <w:t>thay</w:t>
      </w:r>
      <w:proofErr w:type="spellEnd"/>
      <w:r w:rsidRPr="00610EF1">
        <w:rPr>
          <w:rFonts w:ascii="Times New Roman" w:hAnsi="Times New Roman" w:cs="Times New Roman"/>
          <w:sz w:val="24"/>
          <w:szCs w:val="24"/>
        </w:rPr>
        <w:t xml:space="preserve"> </w:t>
      </w:r>
      <w:proofErr w:type="spellStart"/>
      <w:proofErr w:type="gramStart"/>
      <w:r w:rsidRPr="00610EF1">
        <w:rPr>
          <w:rFonts w:ascii="Times New Roman" w:hAnsi="Times New Roman" w:cs="Times New Roman"/>
          <w:sz w:val="24"/>
          <w:szCs w:val="24"/>
        </w:rPr>
        <w:t>đổi</w:t>
      </w:r>
      <w:proofErr w:type="spellEnd"/>
      <w:r w:rsidRPr="00610EF1">
        <w:rPr>
          <w:rFonts w:ascii="Times New Roman" w:hAnsi="Times New Roman" w:cs="Times New Roman"/>
          <w:sz w:val="24"/>
          <w:szCs w:val="24"/>
        </w:rPr>
        <w:t xml:space="preserve"> :</w:t>
      </w:r>
      <w:proofErr w:type="gramEnd"/>
      <w:r w:rsidRPr="00610EF1">
        <w:rPr>
          <w:rFonts w:ascii="Times New Roman" w:hAnsi="Times New Roman" w:cs="Times New Roman"/>
          <w:sz w:val="24"/>
          <w:szCs w:val="24"/>
        </w:rPr>
        <w:t xml:space="preserve"> </w:t>
      </w:r>
      <w:r w:rsidR="00D43C33">
        <w:rPr>
          <w:rFonts w:ascii="Times New Roman" w:hAnsi="Times New Roman" w:cs="Times New Roman"/>
          <w:sz w:val="24"/>
          <w:szCs w:val="24"/>
        </w:rPr>
        <w:t>3</w:t>
      </w:r>
      <w:r w:rsidR="0077219F">
        <w:rPr>
          <w:rFonts w:ascii="Times New Roman" w:hAnsi="Times New Roman" w:cs="Times New Roman"/>
          <w:sz w:val="24"/>
          <w:szCs w:val="24"/>
        </w:rPr>
        <w:t>8</w:t>
      </w:r>
    </w:p>
    <w:bookmarkEnd w:id="20"/>
    <w:p w14:paraId="18B24D52" w14:textId="67D49D53" w:rsidR="00610EF1" w:rsidRPr="00610EF1" w:rsidRDefault="00610EF1" w:rsidP="00610EF1">
      <w:pPr>
        <w:pStyle w:val="ListParagraph"/>
        <w:ind w:left="0"/>
        <w:rPr>
          <w:rFonts w:ascii="Times New Roman" w:hAnsi="Times New Roman" w:cs="Times New Roman"/>
          <w:sz w:val="24"/>
          <w:szCs w:val="24"/>
          <w:lang w:val="vi-VN"/>
        </w:rPr>
      </w:pPr>
    </w:p>
    <w:p w14:paraId="01AC2A27" w14:textId="1E92EDB7" w:rsidR="00127A55" w:rsidRPr="00610EF1" w:rsidRDefault="00127A55" w:rsidP="00127A55">
      <w:pPr>
        <w:pStyle w:val="Heading1"/>
        <w:rPr>
          <w:rFonts w:ascii="Times New Roman" w:hAnsi="Times New Roman" w:cs="Times New Roman"/>
          <w:sz w:val="44"/>
          <w:szCs w:val="44"/>
          <w:lang w:val="vi-VN" w:eastAsia="en-US" w:bidi="ar-SA"/>
        </w:rPr>
      </w:pPr>
      <w:bookmarkStart w:id="21" w:name="_Toc57272159"/>
      <w:r w:rsidRPr="00610EF1">
        <w:rPr>
          <w:rFonts w:ascii="Times New Roman" w:hAnsi="Times New Roman" w:cs="Times New Roman"/>
          <w:sz w:val="44"/>
          <w:szCs w:val="44"/>
          <w:lang w:val="vi-VN" w:eastAsia="en-US" w:bidi="ar-SA"/>
        </w:rPr>
        <w:t>Danh mục tài liệu liên quan</w:t>
      </w:r>
      <w:bookmarkEnd w:id="21"/>
    </w:p>
    <w:p w14:paraId="17965795" w14:textId="7CF4533E" w:rsidR="003F1120" w:rsidRPr="00FC02ED" w:rsidRDefault="00C16159" w:rsidP="00D43FB2">
      <w:pPr>
        <w:pStyle w:val="ListParagraph"/>
        <w:numPr>
          <w:ilvl w:val="0"/>
          <w:numId w:val="32"/>
        </w:numPr>
        <w:rPr>
          <w:rFonts w:ascii="Times New Roman" w:hAnsi="Times New Roman" w:cs="Times New Roman"/>
          <w:sz w:val="24"/>
          <w:szCs w:val="24"/>
          <w:lang w:val="vi-VN"/>
        </w:rPr>
      </w:pPr>
      <w:r w:rsidRPr="00FC02ED">
        <w:rPr>
          <w:rFonts w:ascii="Times New Roman" w:hAnsi="Times New Roman" w:cs="Times New Roman"/>
          <w:sz w:val="24"/>
          <w:szCs w:val="24"/>
        </w:rPr>
        <w:t>Link</w:t>
      </w:r>
      <w:r w:rsidRPr="00FC02ED">
        <w:rPr>
          <w:rFonts w:ascii="Times New Roman" w:hAnsi="Times New Roman" w:cs="Times New Roman"/>
          <w:sz w:val="24"/>
          <w:szCs w:val="24"/>
          <w:lang w:val="vi-VN"/>
        </w:rPr>
        <w:t xml:space="preserve"> github của mã nguồn mở: </w:t>
      </w:r>
      <w:r w:rsidR="0077219F" w:rsidRPr="0077219F">
        <w:rPr>
          <w:rFonts w:ascii="Times New Roman" w:hAnsi="Times New Roman" w:cs="Times New Roman"/>
          <w:sz w:val="24"/>
          <w:szCs w:val="24"/>
          <w:u w:val="single"/>
        </w:rPr>
        <w:t>https://github.com/natergj/excel4node</w:t>
      </w:r>
    </w:p>
    <w:p w14:paraId="0DB1703C" w14:textId="0CEF6B40" w:rsidR="00FC02ED" w:rsidRDefault="00C16159" w:rsidP="00D43FB2">
      <w:pPr>
        <w:pStyle w:val="ListParagraph"/>
        <w:numPr>
          <w:ilvl w:val="0"/>
          <w:numId w:val="32"/>
        </w:numPr>
        <w:rPr>
          <w:rFonts w:ascii="Times New Roman" w:hAnsi="Times New Roman" w:cs="Times New Roman"/>
          <w:color w:val="000000"/>
          <w:sz w:val="24"/>
          <w:szCs w:val="24"/>
          <w:shd w:val="clear" w:color="auto" w:fill="FFFFFF"/>
          <w:lang w:val="vi-VN"/>
        </w:rPr>
      </w:pPr>
      <w:r w:rsidRPr="00FC02ED">
        <w:rPr>
          <w:rFonts w:ascii="Times New Roman" w:hAnsi="Times New Roman" w:cs="Times New Roman"/>
          <w:sz w:val="24"/>
          <w:szCs w:val="24"/>
          <w:lang w:val="vi-VN"/>
        </w:rPr>
        <w:t xml:space="preserve">Định </w:t>
      </w:r>
      <w:r w:rsidR="00FC02ED">
        <w:rPr>
          <w:rFonts w:ascii="Times New Roman" w:hAnsi="Times New Roman" w:cs="Times New Roman"/>
          <w:sz w:val="24"/>
          <w:szCs w:val="24"/>
          <w:lang w:val="vi-VN"/>
        </w:rPr>
        <w:t>nghĩa, khái niệm</w:t>
      </w:r>
      <w:r w:rsidRPr="00FC02ED">
        <w:rPr>
          <w:rFonts w:ascii="Times New Roman" w:hAnsi="Times New Roman" w:cs="Times New Roman"/>
          <w:sz w:val="24"/>
          <w:szCs w:val="24"/>
          <w:lang w:val="vi-VN"/>
        </w:rPr>
        <w:t xml:space="preserve"> mã nguồn mở: </w:t>
      </w:r>
      <w:hyperlink r:id="rId12" w:history="1">
        <w:r w:rsidR="00FC02ED" w:rsidRPr="00FC02ED">
          <w:rPr>
            <w:rStyle w:val="Hyperlink"/>
            <w:rFonts w:ascii="Times New Roman" w:hAnsi="Times New Roman" w:cs="Times New Roman"/>
            <w:sz w:val="24"/>
            <w:szCs w:val="24"/>
            <w:shd w:val="clear" w:color="auto" w:fill="FFFFFF"/>
            <w:lang w:val="vi-VN"/>
          </w:rPr>
          <w:t>https://tinyurl.com/y44odzts</w:t>
        </w:r>
      </w:hyperlink>
      <w:r w:rsidR="00FC02ED" w:rsidRPr="00FC02ED">
        <w:rPr>
          <w:rFonts w:ascii="Times New Roman" w:hAnsi="Times New Roman" w:cs="Times New Roman"/>
          <w:color w:val="000000"/>
          <w:sz w:val="24"/>
          <w:szCs w:val="24"/>
          <w:shd w:val="clear" w:color="auto" w:fill="FFFFFF"/>
          <w:lang w:val="vi-VN"/>
        </w:rPr>
        <w:t xml:space="preserve"> </w:t>
      </w:r>
    </w:p>
    <w:p w14:paraId="706F032A" w14:textId="590AC842" w:rsidR="00FC02ED" w:rsidRPr="00F057BB" w:rsidRDefault="00FC02ED" w:rsidP="00AF1144">
      <w:pPr>
        <w:ind w:left="90" w:firstLine="360"/>
        <w:rPr>
          <w:rFonts w:ascii="Times New Roman" w:hAnsi="Times New Roman" w:cs="Times New Roman"/>
          <w:color w:val="000000"/>
          <w:sz w:val="24"/>
          <w:szCs w:val="24"/>
          <w:shd w:val="clear" w:color="auto" w:fill="FFFFFF"/>
          <w:lang w:val="vi-VN"/>
        </w:rPr>
      </w:pPr>
      <w:r w:rsidRPr="00F057BB">
        <w:rPr>
          <w:rFonts w:ascii="Times New Roman" w:hAnsi="Times New Roman" w:cs="Times New Roman"/>
          <w:sz w:val="24"/>
          <w:szCs w:val="24"/>
          <w:lang w:val="vi-VN"/>
        </w:rPr>
        <w:t xml:space="preserve">hoặc </w:t>
      </w:r>
      <w:hyperlink r:id="rId13" w:tgtFrame="_blank" w:history="1">
        <w:r w:rsidRPr="00F057BB">
          <w:rPr>
            <w:rStyle w:val="Hyperlink"/>
            <w:rFonts w:ascii="Times New Roman" w:hAnsi="Times New Roman" w:cs="Times New Roman"/>
            <w:sz w:val="24"/>
            <w:szCs w:val="24"/>
            <w:lang w:val="vi-VN"/>
          </w:rPr>
          <w:t>https://opensource.com/resources/what-open-source</w:t>
        </w:r>
      </w:hyperlink>
    </w:p>
    <w:p w14:paraId="463386AD" w14:textId="77777777" w:rsidR="00C16159" w:rsidRPr="00FC02ED" w:rsidRDefault="00C16159" w:rsidP="00D43FB2">
      <w:pPr>
        <w:pStyle w:val="ListParagraph"/>
        <w:numPr>
          <w:ilvl w:val="0"/>
          <w:numId w:val="32"/>
        </w:numPr>
        <w:rPr>
          <w:rFonts w:ascii="Times New Roman" w:hAnsi="Times New Roman" w:cs="Times New Roman"/>
          <w:sz w:val="24"/>
          <w:szCs w:val="24"/>
          <w:lang w:val="vi-VN"/>
        </w:rPr>
      </w:pPr>
      <w:r w:rsidRPr="00FC02ED">
        <w:rPr>
          <w:rFonts w:ascii="Times New Roman" w:hAnsi="Times New Roman" w:cs="Times New Roman"/>
          <w:sz w:val="24"/>
          <w:szCs w:val="24"/>
          <w:lang w:val="vi-VN"/>
        </w:rPr>
        <w:t>Tài liệu về Quản lý rủi ro trong triển khai hệ thống CNTT:</w:t>
      </w:r>
    </w:p>
    <w:p w14:paraId="2E8F574F" w14:textId="13F4D450" w:rsidR="00B33271" w:rsidRPr="00FC02ED" w:rsidRDefault="00515051" w:rsidP="000B61C6">
      <w:pPr>
        <w:pStyle w:val="ListParagraph"/>
        <w:ind w:left="450"/>
        <w:rPr>
          <w:rFonts w:ascii="Times New Roman" w:hAnsi="Times New Roman" w:cs="Times New Roman"/>
          <w:sz w:val="24"/>
          <w:szCs w:val="24"/>
          <w:lang w:val="vi-VN"/>
        </w:rPr>
      </w:pPr>
      <w:hyperlink r:id="rId14" w:history="1">
        <w:r w:rsidR="000B61C6" w:rsidRPr="00C16429">
          <w:rPr>
            <w:rStyle w:val="Hyperlink"/>
            <w:rFonts w:ascii="Times New Roman" w:hAnsi="Times New Roman" w:cs="Times New Roman"/>
            <w:sz w:val="24"/>
            <w:szCs w:val="24"/>
            <w:lang w:val="vi-VN"/>
          </w:rPr>
          <w:t>http://www.taichinhdientu.vn/tap-chi-efinance/quan-ly-rui-ro-trong-trien-khai-he-thong-cntt-132141.html</w:t>
        </w:r>
      </w:hyperlink>
    </w:p>
    <w:p w14:paraId="2DA7ED35" w14:textId="6EDC62A2" w:rsidR="00FC02ED" w:rsidRPr="00FC02ED" w:rsidRDefault="00FC02ED" w:rsidP="00D43FB2">
      <w:pPr>
        <w:pStyle w:val="ListParagraph"/>
        <w:numPr>
          <w:ilvl w:val="0"/>
          <w:numId w:val="32"/>
        </w:numPr>
        <w:rPr>
          <w:rFonts w:ascii="Times New Roman" w:hAnsi="Times New Roman" w:cs="Times New Roman"/>
          <w:sz w:val="24"/>
          <w:szCs w:val="24"/>
          <w:lang w:val="vi-VN"/>
        </w:rPr>
      </w:pPr>
      <w:r w:rsidRPr="00FC02ED">
        <w:rPr>
          <w:rFonts w:ascii="Times New Roman" w:hAnsi="Times New Roman" w:cs="Times New Roman"/>
          <w:sz w:val="24"/>
          <w:szCs w:val="24"/>
        </w:rPr>
        <w:lastRenderedPageBreak/>
        <w:t xml:space="preserve">Tool </w:t>
      </w:r>
      <w:proofErr w:type="spellStart"/>
      <w:r w:rsidRPr="00FC02ED">
        <w:rPr>
          <w:rFonts w:ascii="Times New Roman" w:hAnsi="Times New Roman" w:cs="Times New Roman"/>
          <w:sz w:val="24"/>
          <w:szCs w:val="24"/>
        </w:rPr>
        <w:t>quản</w:t>
      </w:r>
      <w:proofErr w:type="spellEnd"/>
      <w:r w:rsidRPr="00FC02ED">
        <w:rPr>
          <w:rFonts w:ascii="Times New Roman" w:hAnsi="Times New Roman" w:cs="Times New Roman"/>
          <w:sz w:val="24"/>
          <w:szCs w:val="24"/>
        </w:rPr>
        <w:t xml:space="preserve"> </w:t>
      </w:r>
      <w:proofErr w:type="spellStart"/>
      <w:r w:rsidRPr="00FC02ED">
        <w:rPr>
          <w:rFonts w:ascii="Times New Roman" w:hAnsi="Times New Roman" w:cs="Times New Roman"/>
          <w:sz w:val="24"/>
          <w:szCs w:val="24"/>
        </w:rPr>
        <w:t>lí</w:t>
      </w:r>
      <w:proofErr w:type="spellEnd"/>
      <w:r w:rsidRPr="00FC02ED">
        <w:rPr>
          <w:rFonts w:ascii="Times New Roman" w:hAnsi="Times New Roman" w:cs="Times New Roman"/>
          <w:sz w:val="24"/>
          <w:szCs w:val="24"/>
        </w:rPr>
        <w:t xml:space="preserve"> </w:t>
      </w:r>
      <w:proofErr w:type="spellStart"/>
      <w:r w:rsidRPr="00FC02ED">
        <w:rPr>
          <w:rFonts w:ascii="Times New Roman" w:hAnsi="Times New Roman" w:cs="Times New Roman"/>
          <w:sz w:val="24"/>
          <w:szCs w:val="24"/>
        </w:rPr>
        <w:t>mã</w:t>
      </w:r>
      <w:proofErr w:type="spellEnd"/>
      <w:r w:rsidRPr="00FC02ED">
        <w:rPr>
          <w:rFonts w:ascii="Times New Roman" w:hAnsi="Times New Roman" w:cs="Times New Roman"/>
          <w:sz w:val="24"/>
          <w:szCs w:val="24"/>
        </w:rPr>
        <w:t xml:space="preserve"> </w:t>
      </w:r>
      <w:proofErr w:type="spellStart"/>
      <w:r w:rsidRPr="00FC02ED">
        <w:rPr>
          <w:rFonts w:ascii="Times New Roman" w:hAnsi="Times New Roman" w:cs="Times New Roman"/>
          <w:sz w:val="24"/>
          <w:szCs w:val="24"/>
        </w:rPr>
        <w:t>nguồn</w:t>
      </w:r>
      <w:proofErr w:type="spellEnd"/>
      <w:r w:rsidRPr="00FC02ED">
        <w:rPr>
          <w:rFonts w:ascii="Times New Roman" w:hAnsi="Times New Roman" w:cs="Times New Roman"/>
          <w:sz w:val="24"/>
          <w:szCs w:val="24"/>
        </w:rPr>
        <w:t xml:space="preserve"> </w:t>
      </w:r>
      <w:proofErr w:type="spellStart"/>
      <w:r w:rsidRPr="00FC02ED">
        <w:rPr>
          <w:rFonts w:ascii="Times New Roman" w:hAnsi="Times New Roman" w:cs="Times New Roman"/>
          <w:sz w:val="24"/>
          <w:szCs w:val="24"/>
        </w:rPr>
        <w:t>mở</w:t>
      </w:r>
      <w:proofErr w:type="spellEnd"/>
      <w:r w:rsidRPr="00FC02ED">
        <w:rPr>
          <w:rFonts w:ascii="Times New Roman" w:hAnsi="Times New Roman" w:cs="Times New Roman"/>
          <w:sz w:val="24"/>
          <w:szCs w:val="24"/>
        </w:rPr>
        <w:t xml:space="preserve">: Top 7 </w:t>
      </w:r>
      <w:proofErr w:type="gramStart"/>
      <w:r w:rsidRPr="00FC02ED">
        <w:rPr>
          <w:rFonts w:ascii="Times New Roman" w:hAnsi="Times New Roman" w:cs="Times New Roman"/>
          <w:sz w:val="24"/>
          <w:szCs w:val="24"/>
        </w:rPr>
        <w:t>open source</w:t>
      </w:r>
      <w:proofErr w:type="gramEnd"/>
      <w:r w:rsidRPr="00FC02ED">
        <w:rPr>
          <w:rFonts w:ascii="Times New Roman" w:hAnsi="Times New Roman" w:cs="Times New Roman"/>
          <w:sz w:val="24"/>
          <w:szCs w:val="24"/>
        </w:rPr>
        <w:t xml:space="preserve"> project management tools for agile teams</w:t>
      </w:r>
      <w:r w:rsidRPr="00FC02ED">
        <w:rPr>
          <w:rFonts w:ascii="Times New Roman" w:hAnsi="Times New Roman" w:cs="Times New Roman"/>
          <w:sz w:val="24"/>
          <w:szCs w:val="24"/>
          <w:lang w:val="vi-VN"/>
        </w:rPr>
        <w:t>:</w:t>
      </w:r>
    </w:p>
    <w:p w14:paraId="71671FE8" w14:textId="2F265079" w:rsidR="00C16159" w:rsidRPr="00FC02ED" w:rsidRDefault="00515051" w:rsidP="00554E32">
      <w:pPr>
        <w:pStyle w:val="ListParagraph"/>
        <w:ind w:left="450"/>
        <w:rPr>
          <w:rFonts w:ascii="Times New Roman" w:hAnsi="Times New Roman" w:cs="Times New Roman"/>
          <w:sz w:val="24"/>
          <w:szCs w:val="24"/>
          <w:lang w:val="vi-VN"/>
        </w:rPr>
      </w:pPr>
      <w:hyperlink r:id="rId15" w:history="1">
        <w:r w:rsidR="00AF1144" w:rsidRPr="002F7BFD">
          <w:rPr>
            <w:rStyle w:val="Hyperlink"/>
            <w:rFonts w:ascii="Times New Roman" w:hAnsi="Times New Roman" w:cs="Times New Roman"/>
            <w:sz w:val="24"/>
            <w:szCs w:val="24"/>
            <w:lang w:val="vi-VN"/>
          </w:rPr>
          <w:t>https://opensource.com/article/18/2/agile-project-management-tools?fbclid=IwAR2RHuu2Amdi6018HNEv51sapxLEqI857317A9MXcS0XtMA_Xoe5HN_1220</w:t>
        </w:r>
      </w:hyperlink>
    </w:p>
    <w:p w14:paraId="5AA0EE60" w14:textId="5D926B56" w:rsidR="00FC02ED" w:rsidRPr="00FC02ED" w:rsidRDefault="00FC02ED" w:rsidP="00D43FB2">
      <w:pPr>
        <w:pStyle w:val="ListParagraph"/>
        <w:numPr>
          <w:ilvl w:val="0"/>
          <w:numId w:val="32"/>
        </w:numPr>
        <w:rPr>
          <w:rFonts w:ascii="Times New Roman" w:hAnsi="Times New Roman" w:cs="Times New Roman"/>
          <w:sz w:val="24"/>
          <w:szCs w:val="24"/>
          <w:lang w:val="vi-VN"/>
        </w:rPr>
      </w:pPr>
      <w:r w:rsidRPr="00FC02ED">
        <w:rPr>
          <w:rFonts w:ascii="Times New Roman" w:hAnsi="Times New Roman" w:cs="Times New Roman"/>
          <w:sz w:val="24"/>
          <w:szCs w:val="24"/>
          <w:lang w:val="vi-VN"/>
        </w:rPr>
        <w:t>Hướng dẫn thao tác trên mã nguồn mở</w:t>
      </w:r>
      <w:r>
        <w:rPr>
          <w:rFonts w:ascii="Times New Roman" w:hAnsi="Times New Roman" w:cs="Times New Roman"/>
          <w:sz w:val="24"/>
          <w:szCs w:val="24"/>
          <w:lang w:val="vi-VN"/>
        </w:rPr>
        <w:t xml:space="preserve"> </w:t>
      </w:r>
      <w:r w:rsidRPr="00FC02ED">
        <w:rPr>
          <w:rFonts w:ascii="Times New Roman" w:hAnsi="Times New Roman" w:cs="Times New Roman"/>
          <w:sz w:val="24"/>
          <w:szCs w:val="24"/>
          <w:lang w:val="vi-VN"/>
        </w:rPr>
        <w:t xml:space="preserve">: </w:t>
      </w:r>
      <w:hyperlink r:id="rId16" w:tgtFrame="_blank" w:history="1">
        <w:r w:rsidRPr="00FC02ED">
          <w:rPr>
            <w:rStyle w:val="Hyperlink"/>
            <w:rFonts w:ascii="Times New Roman" w:hAnsi="Times New Roman" w:cs="Times New Roman"/>
            <w:sz w:val="24"/>
            <w:szCs w:val="24"/>
            <w:lang w:val="vi-VN"/>
          </w:rPr>
          <w:t>https://opensource.google/projects/explore/iot</w:t>
        </w:r>
      </w:hyperlink>
    </w:p>
    <w:p w14:paraId="7F51A096" w14:textId="2BBF1B98" w:rsidR="00FC02ED" w:rsidRPr="00FC02ED" w:rsidRDefault="00FC02ED" w:rsidP="000B61C6">
      <w:pPr>
        <w:ind w:firstLine="450"/>
        <w:rPr>
          <w:rFonts w:ascii="Times New Roman" w:hAnsi="Times New Roman" w:cs="Times New Roman"/>
          <w:sz w:val="24"/>
          <w:szCs w:val="24"/>
        </w:rPr>
      </w:pPr>
      <w:proofErr w:type="spellStart"/>
      <w:r>
        <w:rPr>
          <w:rFonts w:ascii="Times New Roman" w:hAnsi="Times New Roman" w:cs="Times New Roman"/>
          <w:sz w:val="24"/>
          <w:szCs w:val="24"/>
        </w:rPr>
        <w:t>hoặc</w:t>
      </w:r>
      <w:proofErr w:type="spellEnd"/>
      <w:r>
        <w:rPr>
          <w:rFonts w:ascii="Times New Roman" w:hAnsi="Times New Roman" w:cs="Times New Roman"/>
          <w:sz w:val="24"/>
          <w:szCs w:val="24"/>
          <w:lang w:val="vi-VN"/>
        </w:rPr>
        <w:t xml:space="preserve"> </w:t>
      </w:r>
      <w:hyperlink r:id="rId17" w:tgtFrame="_blank" w:history="1">
        <w:r w:rsidRPr="00FC02ED">
          <w:rPr>
            <w:rStyle w:val="Hyperlink"/>
            <w:rFonts w:ascii="Times New Roman" w:hAnsi="Times New Roman" w:cs="Times New Roman"/>
            <w:sz w:val="24"/>
            <w:szCs w:val="24"/>
          </w:rPr>
          <w:t>https://opensource.guide</w:t>
        </w:r>
      </w:hyperlink>
    </w:p>
    <w:p w14:paraId="3E12453E" w14:textId="77777777" w:rsidR="00C16159" w:rsidRPr="00C16159" w:rsidRDefault="00C16159" w:rsidP="003F1120">
      <w:pPr>
        <w:rPr>
          <w:rFonts w:ascii="Times New Roman" w:hAnsi="Times New Roman" w:cs="Times New Roman"/>
          <w:sz w:val="24"/>
          <w:szCs w:val="24"/>
          <w:lang w:val="vi-VN"/>
        </w:rPr>
      </w:pPr>
    </w:p>
    <w:sectPr w:rsidR="00C16159" w:rsidRPr="00C16159"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014F0" w14:textId="77777777" w:rsidR="00515051" w:rsidRDefault="00515051">
      <w:r>
        <w:separator/>
      </w:r>
    </w:p>
    <w:p w14:paraId="2B101314" w14:textId="77777777" w:rsidR="00515051" w:rsidRDefault="00515051"/>
  </w:endnote>
  <w:endnote w:type="continuationSeparator" w:id="0">
    <w:p w14:paraId="250D7937" w14:textId="77777777" w:rsidR="00515051" w:rsidRDefault="00515051">
      <w:r>
        <w:continuationSeparator/>
      </w:r>
    </w:p>
    <w:p w14:paraId="10EFF778" w14:textId="77777777" w:rsidR="00515051" w:rsidRDefault="005150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JetBrains Mono">
    <w:panose1 w:val="02000009000000000000"/>
    <w:charset w:val="00"/>
    <w:family w:val="modern"/>
    <w:pitch w:val="fixed"/>
    <w:sig w:usb0="A00002FF" w:usb1="1000F8EB" w:usb2="0000000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6846C75A" w:rsidR="00317EB7" w:rsidRPr="009A57EC" w:rsidRDefault="00317EB7"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3D2A3D">
      <w:rPr>
        <w:i/>
        <w:noProof/>
        <w:color w:val="951B13"/>
        <w:lang w:eastAsia="ar-SA" w:bidi="ar-SA"/>
      </w:rPr>
      <w:t>iv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317EB7" w:rsidRPr="00932976" w:rsidRDefault="00317EB7"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317EB7" w:rsidRPr="00932976" w:rsidRDefault="00317EB7"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317EB7" w:rsidRDefault="00317EB7"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317EB7" w:rsidRDefault="00317EB7">
    <w:pPr>
      <w:pStyle w:val="Footer"/>
      <w:rPr>
        <w:i/>
        <w:color w:val="003366"/>
      </w:rPr>
    </w:pPr>
  </w:p>
  <w:p w14:paraId="2B3DBBFD" w14:textId="77777777" w:rsidR="00317EB7" w:rsidRDefault="00317EB7">
    <w:pPr>
      <w:pStyle w:val="Footer"/>
      <w:rPr>
        <w:i/>
        <w:color w:val="003366"/>
      </w:rPr>
    </w:pPr>
  </w:p>
  <w:p w14:paraId="7A61AF73" w14:textId="77777777" w:rsidR="00317EB7" w:rsidRPr="00932976" w:rsidRDefault="00317EB7">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317EB7" w:rsidRDefault="00317EB7"/>
  <w:p w14:paraId="7F403060" w14:textId="77777777" w:rsidR="00317EB7" w:rsidRDefault="00317EB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4D37EDF5" w:rsidR="00317EB7" w:rsidRPr="001022FF" w:rsidRDefault="00317EB7"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08787F">
      <w:rPr>
        <w:i/>
        <w:noProof/>
        <w:color w:val="C00000"/>
        <w:lang w:eastAsia="ar-SA" w:bidi="ar-SA"/>
      </w:rPr>
      <w:t>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08787F">
      <w:rPr>
        <w:i/>
        <w:noProof/>
        <w:color w:val="C00000"/>
        <w:lang w:eastAsia="ar-SA" w:bidi="ar-SA"/>
      </w:rPr>
      <w:t>22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317EB7" w:rsidRDefault="00317E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E7864" w14:textId="77777777" w:rsidR="00515051" w:rsidRDefault="00515051">
      <w:r>
        <w:separator/>
      </w:r>
    </w:p>
    <w:p w14:paraId="39BD7A15" w14:textId="77777777" w:rsidR="00515051" w:rsidRDefault="00515051"/>
  </w:footnote>
  <w:footnote w:type="continuationSeparator" w:id="0">
    <w:p w14:paraId="0CB69041" w14:textId="77777777" w:rsidR="00515051" w:rsidRDefault="00515051">
      <w:r>
        <w:continuationSeparator/>
      </w:r>
    </w:p>
    <w:p w14:paraId="52C8CAAE" w14:textId="77777777" w:rsidR="00515051" w:rsidRDefault="005150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317EB7" w:rsidRPr="009A57EC" w:rsidRDefault="00317EB7"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317EB7" w:rsidRDefault="00317EB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BFF6" w14:textId="77777777" w:rsidR="00E37844" w:rsidRPr="00FA4C3D" w:rsidRDefault="00E37844" w:rsidP="00E37844">
    <w:pPr>
      <w:spacing w:line="240" w:lineRule="auto"/>
      <w:rPr>
        <w:rFonts w:ascii="Times New Roman" w:hAnsi="Times New Roman" w:cs="Times New Roman"/>
        <w:b/>
        <w:i/>
        <w:color w:val="2A62A6"/>
        <w:sz w:val="40"/>
        <w:szCs w:val="40"/>
      </w:rPr>
    </w:pPr>
    <w:r w:rsidRPr="00FA4C3D">
      <w:rPr>
        <w:rFonts w:ascii="Times New Roman" w:hAnsi="Times New Roman" w:cs="Times New Roman"/>
        <w:b/>
        <w:i/>
        <w:noProof/>
        <w:color w:val="2A62A6"/>
        <w:sz w:val="40"/>
        <w:szCs w:val="40"/>
        <w:lang w:eastAsia="en-US" w:bidi="ar-SA"/>
      </w:rPr>
      <mc:AlternateContent>
        <mc:Choice Requires="wps">
          <w:drawing>
            <wp:anchor distT="0" distB="0" distL="114300" distR="114300" simplePos="0" relativeHeight="251661312" behindDoc="0" locked="0" layoutInCell="1" allowOverlap="1" wp14:anchorId="3AAF0856" wp14:editId="6990BF92">
              <wp:simplePos x="0" y="0"/>
              <wp:positionH relativeFrom="column">
                <wp:posOffset>-709295</wp:posOffset>
              </wp:positionH>
              <wp:positionV relativeFrom="paragraph">
                <wp:posOffset>9525</wp:posOffset>
              </wp:positionV>
              <wp:extent cx="1114425" cy="1028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114425" cy="1028700"/>
                      </a:xfrm>
                      <a:prstGeom prst="rect">
                        <a:avLst/>
                      </a:prstGeom>
                      <a:solidFill>
                        <a:schemeClr val="lt1"/>
                      </a:solidFill>
                      <a:ln w="6350">
                        <a:solidFill>
                          <a:prstClr val="black"/>
                        </a:solidFill>
                      </a:ln>
                    </wps:spPr>
                    <wps:txbx>
                      <w:txbxContent>
                        <w:p w14:paraId="51DF94F3" w14:textId="77777777" w:rsidR="00E37844" w:rsidRPr="001501A9" w:rsidRDefault="00E37844" w:rsidP="00E37844">
                          <w:pPr>
                            <w:rPr>
                              <w:b/>
                              <w:i/>
                              <w:color w:val="C00000"/>
                            </w:rPr>
                          </w:pPr>
                          <w:r>
                            <w:rPr>
                              <w:noProof/>
                              <w:lang w:eastAsia="en-US" w:bidi="ar-SA"/>
                            </w:rPr>
                            <w:drawing>
                              <wp:inline distT="0" distB="0" distL="0" distR="0" wp14:anchorId="126806DB" wp14:editId="25C048ED">
                                <wp:extent cx="866775" cy="866775"/>
                                <wp:effectExtent l="0" t="0" r="9525" b="9525"/>
                                <wp:docPr id="3" name="Picture 3" descr="A blue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le with white 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AF0856" id="_x0000_t202" coordsize="21600,21600" o:spt="202" path="m,l,21600r21600,l21600,xe">
              <v:stroke joinstyle="miter"/>
              <v:path gradientshapeok="t" o:connecttype="rect"/>
            </v:shapetype>
            <v:shape id="Text Box 1" o:spid="_x0000_s1027" type="#_x0000_t202" style="position:absolute;left:0;text-align:left;margin-left:-55.85pt;margin-top:.75pt;width:87.7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" fillcolor="white [3201]" strokeweight=".5pt">
              <v:textbox>
                <w:txbxContent>
                  <w:p w14:paraId="51DF94F3" w14:textId="77777777" w:rsidR="00E37844" w:rsidRPr="001501A9" w:rsidRDefault="00E37844" w:rsidP="00E37844">
                    <w:pPr>
                      <w:rPr>
                        <w:b/>
                        <w:i/>
                        <w:color w:val="C00000"/>
                      </w:rPr>
                    </w:pPr>
                    <w:r>
                      <w:rPr>
                        <w:noProof/>
                        <w:lang w:eastAsia="en-US" w:bidi="ar-SA"/>
                      </w:rPr>
                      <w:drawing>
                        <wp:inline distT="0" distB="0" distL="0" distR="0" wp14:anchorId="126806DB" wp14:editId="25C048ED">
                          <wp:extent cx="866775" cy="866775"/>
                          <wp:effectExtent l="0" t="0" r="9525" b="9525"/>
                          <wp:docPr id="3" name="Picture 3" descr="A blue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rectangle with white 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xbxContent>
              </v:textbox>
            </v:shape>
          </w:pict>
        </mc:Fallback>
      </mc:AlternateContent>
    </w:r>
  </w:p>
  <w:p w14:paraId="297442BE" w14:textId="77777777" w:rsidR="00E37844" w:rsidRPr="00FA4C3D" w:rsidRDefault="00E37844" w:rsidP="00E37844">
    <w:pPr>
      <w:rPr>
        <w:rFonts w:ascii="Times New Roman" w:hAnsi="Times New Roman" w:cs="Times New Roman"/>
        <w:i/>
        <w:color w:val="548DD4"/>
        <w:sz w:val="40"/>
        <w:szCs w:val="40"/>
      </w:rPr>
    </w:pPr>
  </w:p>
  <w:p w14:paraId="6C314EF5" w14:textId="77777777" w:rsidR="00E37844" w:rsidRPr="00FA4C3D" w:rsidRDefault="00E37844" w:rsidP="00E37844">
    <w:pPr>
      <w:rPr>
        <w:rFonts w:ascii="Times New Roman" w:hAnsi="Times New Roman" w:cs="Times New Roman"/>
        <w:i/>
        <w:color w:val="548DD4"/>
        <w:sz w:val="40"/>
        <w:szCs w:val="40"/>
      </w:rPr>
    </w:pPr>
  </w:p>
  <w:p w14:paraId="49EA4CFE" w14:textId="596ECCE4" w:rsidR="00317EB7" w:rsidRPr="00AB15C8" w:rsidRDefault="00317EB7" w:rsidP="002F5F61">
    <w:pPr>
      <w:pStyle w:val="Header"/>
      <w:pBdr>
        <w:bottom w:val="single" w:sz="8" w:space="1" w:color="365F91"/>
      </w:pBdr>
      <w:tabs>
        <w:tab w:val="right" w:pos="8784"/>
      </w:tabs>
      <w:ind w:right="27"/>
      <w:rPr>
        <w:i/>
        <w:color w:val="C00000"/>
        <w:lang w:eastAsia="ar-SA" w:bidi="ar-SA"/>
      </w:rPr>
    </w:pP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proofErr w:type="spellStart"/>
    <w:r>
      <w:rPr>
        <w:i/>
        <w:color w:val="C00000"/>
        <w:lang w:eastAsia="ar-SA" w:bidi="ar-SA"/>
      </w:rPr>
      <w:t>Ước</w:t>
    </w:r>
    <w:proofErr w:type="spellEnd"/>
    <w:r>
      <w:rPr>
        <w:i/>
        <w:color w:val="C00000"/>
        <w:lang w:eastAsia="ar-SA" w:bidi="ar-SA"/>
      </w:rPr>
      <w:t xml:space="preserve"> </w:t>
    </w:r>
    <w:proofErr w:type="spellStart"/>
    <w:r>
      <w:rPr>
        <w:i/>
        <w:color w:val="C00000"/>
        <w:lang w:eastAsia="ar-SA" w:bidi="ar-SA"/>
      </w:rPr>
      <w:t>lượng</w:t>
    </w:r>
    <w:proofErr w:type="spellEnd"/>
    <w:r>
      <w:rPr>
        <w:i/>
        <w:color w:val="C00000"/>
        <w:lang w:eastAsia="ar-SA" w:bidi="ar-SA"/>
      </w:rPr>
      <w:t xml:space="preserve"> </w:t>
    </w:r>
    <w:proofErr w:type="spellStart"/>
    <w:r>
      <w:rPr>
        <w:i/>
        <w:color w:val="C00000"/>
        <w:lang w:eastAsia="ar-SA" w:bidi="ar-SA"/>
      </w:rPr>
      <w:t>dự</w:t>
    </w:r>
    <w:proofErr w:type="spellEnd"/>
    <w:r>
      <w:rPr>
        <w:i/>
        <w:color w:val="C00000"/>
        <w:lang w:eastAsia="ar-SA" w:bidi="ar-SA"/>
      </w:rPr>
      <w:t xml:space="preserve"> </w:t>
    </w:r>
    <w:proofErr w:type="spellStart"/>
    <w:r>
      <w:rPr>
        <w:i/>
        <w:color w:val="C00000"/>
        <w:lang w:eastAsia="ar-SA" w:bidi="ar-SA"/>
      </w:rPr>
      <w:t>án</w:t>
    </w:r>
    <w:proofErr w:type="spellEnd"/>
    <w:r>
      <w:rPr>
        <w:i/>
        <w:color w:val="C00000"/>
        <w:lang w:eastAsia="ar-SA" w:bidi="ar-SA"/>
      </w:rPr>
      <w:t xml:space="preserve"> </w:t>
    </w:r>
    <w:proofErr w:type="spellStart"/>
    <w:r>
      <w:rPr>
        <w:i/>
        <w:color w:val="C00000"/>
        <w:lang w:eastAsia="ar-SA" w:bidi="ar-SA"/>
      </w:rPr>
      <w:t>nguồn</w:t>
    </w:r>
    <w:proofErr w:type="spellEnd"/>
    <w:r>
      <w:rPr>
        <w:i/>
        <w:color w:val="C00000"/>
        <w:lang w:eastAsia="ar-SA" w:bidi="ar-SA"/>
      </w:rPr>
      <w:t xml:space="preserve"> </w:t>
    </w:r>
    <w:proofErr w:type="spellStart"/>
    <w:r>
      <w:rPr>
        <w:i/>
        <w:color w:val="C00000"/>
        <w:lang w:eastAsia="ar-SA" w:bidi="ar-SA"/>
      </w:rPr>
      <w:t>mở</w:t>
    </w:r>
    <w:proofErr w:type="spellEnd"/>
    <w:r>
      <w:rPr>
        <w:i/>
        <w:color w:val="C00000"/>
        <w:lang w:eastAsia="ar-SA" w:bidi="ar-SA"/>
      </w:rPr>
      <w:fldChar w:fldCharType="end"/>
    </w:r>
    <w:r>
      <w:rPr>
        <w:i/>
        <w:color w:val="C00000"/>
        <w:lang w:eastAsia="ar-SA" w:bidi="ar-SA"/>
      </w:rPr>
      <w:t>:</w:t>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proofErr w:type="spellStart"/>
    <w:r>
      <w:rPr>
        <w:i/>
        <w:color w:val="C00000"/>
        <w:lang w:eastAsia="ar-SA" w:bidi="ar-SA"/>
      </w:rPr>
      <w:t>Tên</w:t>
    </w:r>
    <w:proofErr w:type="spellEnd"/>
    <w:r>
      <w:rPr>
        <w:i/>
        <w:color w:val="C00000"/>
        <w:lang w:eastAsia="ar-SA" w:bidi="ar-SA"/>
      </w:rPr>
      <w:t xml:space="preserve"> </w:t>
    </w:r>
    <w:proofErr w:type="spellStart"/>
    <w:r>
      <w:rPr>
        <w:i/>
        <w:color w:val="C00000"/>
        <w:lang w:eastAsia="ar-SA" w:bidi="ar-SA"/>
      </w:rPr>
      <w:t>dự</w:t>
    </w:r>
    <w:proofErr w:type="spellEnd"/>
    <w:r>
      <w:rPr>
        <w:i/>
        <w:color w:val="C00000"/>
        <w:lang w:eastAsia="ar-SA" w:bidi="ar-SA"/>
      </w:rPr>
      <w:t xml:space="preserve"> </w:t>
    </w:r>
    <w:proofErr w:type="spellStart"/>
    <w:r>
      <w:rPr>
        <w:i/>
        <w:color w:val="C00000"/>
        <w:lang w:eastAsia="ar-SA" w:bidi="ar-SA"/>
      </w:rPr>
      <w:t>án</w:t>
    </w:r>
    <w:proofErr w:type="spellEnd"/>
    <w:r>
      <w:rPr>
        <w:i/>
        <w:color w:val="C00000"/>
        <w:lang w:eastAsia="ar-SA" w:bidi="ar-SA"/>
      </w:rPr>
      <w:t xml:space="preserve"> </w:t>
    </w:r>
    <w:proofErr w:type="spellStart"/>
    <w:r>
      <w:rPr>
        <w:i/>
        <w:color w:val="C00000"/>
        <w:lang w:eastAsia="ar-SA" w:bidi="ar-SA"/>
      </w:rPr>
      <w:t>nguồn</w:t>
    </w:r>
    <w:proofErr w:type="spellEnd"/>
    <w:r>
      <w:rPr>
        <w:i/>
        <w:color w:val="C00000"/>
        <w:lang w:eastAsia="ar-SA" w:bidi="ar-SA"/>
      </w:rPr>
      <w:t xml:space="preserve"> </w:t>
    </w:r>
    <w:proofErr w:type="spellStart"/>
    <w:r>
      <w:rPr>
        <w:i/>
        <w:color w:val="C00000"/>
        <w:lang w:eastAsia="ar-SA" w:bidi="ar-SA"/>
      </w:rPr>
      <w:t>mở</w:t>
    </w:r>
    <w:proofErr w:type="spellEnd"/>
    <w:r>
      <w:rPr>
        <w:i/>
        <w:color w:val="C00000"/>
        <w:lang w:eastAsia="ar-SA" w:bidi="ar-SA"/>
      </w:rPr>
      <w:fldChar w:fldCharType="end"/>
    </w:r>
  </w:p>
  <w:p w14:paraId="3C989147" w14:textId="77777777" w:rsidR="00317EB7" w:rsidRDefault="00317EB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317EB7" w:rsidRDefault="00317E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11C38CF"/>
    <w:multiLevelType w:val="hybridMultilevel"/>
    <w:tmpl w:val="17BA9FC4"/>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02E53157"/>
    <w:multiLevelType w:val="hybridMultilevel"/>
    <w:tmpl w:val="23C2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4196722"/>
    <w:multiLevelType w:val="hybridMultilevel"/>
    <w:tmpl w:val="CC162712"/>
    <w:lvl w:ilvl="0" w:tplc="04090001">
      <w:start w:val="1"/>
      <w:numFmt w:val="bullet"/>
      <w:lvlText w:val=""/>
      <w:lvlJc w:val="left"/>
      <w:pPr>
        <w:ind w:left="45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B834F48"/>
    <w:multiLevelType w:val="hybridMultilevel"/>
    <w:tmpl w:val="4C2ED4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1E764D"/>
    <w:multiLevelType w:val="hybridMultilevel"/>
    <w:tmpl w:val="411C1BF4"/>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0D676302"/>
    <w:multiLevelType w:val="hybridMultilevel"/>
    <w:tmpl w:val="41FC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25A14"/>
    <w:multiLevelType w:val="hybridMultilevel"/>
    <w:tmpl w:val="C5B8A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64D3B19"/>
    <w:multiLevelType w:val="hybridMultilevel"/>
    <w:tmpl w:val="55087332"/>
    <w:lvl w:ilvl="0" w:tplc="04090005">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24" w15:restartNumberingAfterBreak="0">
    <w:nsid w:val="183C6F6B"/>
    <w:multiLevelType w:val="hybridMultilevel"/>
    <w:tmpl w:val="478E9A96"/>
    <w:lvl w:ilvl="0" w:tplc="D3806DB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043133"/>
    <w:multiLevelType w:val="hybridMultilevel"/>
    <w:tmpl w:val="39F6E34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C272CD"/>
    <w:multiLevelType w:val="hybridMultilevel"/>
    <w:tmpl w:val="C92E672C"/>
    <w:lvl w:ilvl="0" w:tplc="A3E414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6745CAB"/>
    <w:multiLevelType w:val="hybridMultilevel"/>
    <w:tmpl w:val="49048772"/>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7F1DD8"/>
    <w:multiLevelType w:val="hybridMultilevel"/>
    <w:tmpl w:val="59FC85FC"/>
    <w:lvl w:ilvl="0" w:tplc="04090011">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0" w15:restartNumberingAfterBreak="0">
    <w:nsid w:val="29B65B93"/>
    <w:multiLevelType w:val="hybridMultilevel"/>
    <w:tmpl w:val="036C81C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1" w15:restartNumberingAfterBreak="0">
    <w:nsid w:val="2F2D043E"/>
    <w:multiLevelType w:val="hybridMultilevel"/>
    <w:tmpl w:val="BC6022B8"/>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32" w15:restartNumberingAfterBreak="0">
    <w:nsid w:val="31862EA7"/>
    <w:multiLevelType w:val="hybridMultilevel"/>
    <w:tmpl w:val="0CC44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1FE23AB"/>
    <w:multiLevelType w:val="hybridMultilevel"/>
    <w:tmpl w:val="3B521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1F7C89"/>
    <w:multiLevelType w:val="hybridMultilevel"/>
    <w:tmpl w:val="549099E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334C38C9"/>
    <w:multiLevelType w:val="hybridMultilevel"/>
    <w:tmpl w:val="46A81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60F17BD"/>
    <w:multiLevelType w:val="hybridMultilevel"/>
    <w:tmpl w:val="BB66D85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7" w15:restartNumberingAfterBreak="0">
    <w:nsid w:val="384B6772"/>
    <w:multiLevelType w:val="hybridMultilevel"/>
    <w:tmpl w:val="8C481CC4"/>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8" w15:restartNumberingAfterBreak="0">
    <w:nsid w:val="3892070B"/>
    <w:multiLevelType w:val="hybridMultilevel"/>
    <w:tmpl w:val="E9388E0A"/>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9" w15:restartNumberingAfterBreak="0">
    <w:nsid w:val="38A43703"/>
    <w:multiLevelType w:val="hybridMultilevel"/>
    <w:tmpl w:val="73B67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40E01C11"/>
    <w:multiLevelType w:val="hybridMultilevel"/>
    <w:tmpl w:val="82903CCC"/>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41" w15:restartNumberingAfterBreak="0">
    <w:nsid w:val="42480E89"/>
    <w:multiLevelType w:val="hybridMultilevel"/>
    <w:tmpl w:val="BB82203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49D11CAE"/>
    <w:multiLevelType w:val="hybridMultilevel"/>
    <w:tmpl w:val="731680E6"/>
    <w:lvl w:ilvl="0" w:tplc="49827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F3F5B52"/>
    <w:multiLevelType w:val="hybridMultilevel"/>
    <w:tmpl w:val="395629F0"/>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45" w15:restartNumberingAfterBreak="0">
    <w:nsid w:val="50767EE7"/>
    <w:multiLevelType w:val="hybridMultilevel"/>
    <w:tmpl w:val="6242015C"/>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46" w15:restartNumberingAfterBreak="0">
    <w:nsid w:val="54CE3457"/>
    <w:multiLevelType w:val="hybridMultilevel"/>
    <w:tmpl w:val="66926D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6D1527F"/>
    <w:multiLevelType w:val="hybridMultilevel"/>
    <w:tmpl w:val="BE148D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48" w15:restartNumberingAfterBreak="0">
    <w:nsid w:val="59585E64"/>
    <w:multiLevelType w:val="hybridMultilevel"/>
    <w:tmpl w:val="0592335C"/>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9" w15:restartNumberingAfterBreak="0">
    <w:nsid w:val="59782307"/>
    <w:multiLevelType w:val="hybridMultilevel"/>
    <w:tmpl w:val="054A5D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0" w15:restartNumberingAfterBreak="0">
    <w:nsid w:val="5A9E2F88"/>
    <w:multiLevelType w:val="hybridMultilevel"/>
    <w:tmpl w:val="A7307B92"/>
    <w:lvl w:ilvl="0" w:tplc="04090003">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074935"/>
    <w:multiLevelType w:val="hybridMultilevel"/>
    <w:tmpl w:val="910AAFB4"/>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2" w15:restartNumberingAfterBreak="0">
    <w:nsid w:val="62C737BE"/>
    <w:multiLevelType w:val="hybridMultilevel"/>
    <w:tmpl w:val="4DB2F5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0A247F7"/>
    <w:multiLevelType w:val="hybridMultilevel"/>
    <w:tmpl w:val="8A485C3A"/>
    <w:lvl w:ilvl="0" w:tplc="FA36950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1AE7C5A"/>
    <w:multiLevelType w:val="hybridMultilevel"/>
    <w:tmpl w:val="12B2994C"/>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56" w15:restartNumberingAfterBreak="0">
    <w:nsid w:val="734E3630"/>
    <w:multiLevelType w:val="hybridMultilevel"/>
    <w:tmpl w:val="44607D10"/>
    <w:lvl w:ilvl="0" w:tplc="99DE3E9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9ED4B11"/>
    <w:multiLevelType w:val="hybridMultilevel"/>
    <w:tmpl w:val="39F0F5FC"/>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num w:numId="1">
    <w:abstractNumId w:val="0"/>
  </w:num>
  <w:num w:numId="2">
    <w:abstractNumId w:val="26"/>
  </w:num>
  <w:num w:numId="3">
    <w:abstractNumId w:val="43"/>
  </w:num>
  <w:num w:numId="4">
    <w:abstractNumId w:val="18"/>
  </w:num>
  <w:num w:numId="5">
    <w:abstractNumId w:val="46"/>
  </w:num>
  <w:num w:numId="6">
    <w:abstractNumId w:val="20"/>
  </w:num>
  <w:num w:numId="7">
    <w:abstractNumId w:val="52"/>
  </w:num>
  <w:num w:numId="8">
    <w:abstractNumId w:val="33"/>
  </w:num>
  <w:num w:numId="9">
    <w:abstractNumId w:val="24"/>
  </w:num>
  <w:num w:numId="10">
    <w:abstractNumId w:val="28"/>
  </w:num>
  <w:num w:numId="11">
    <w:abstractNumId w:val="19"/>
  </w:num>
  <w:num w:numId="12">
    <w:abstractNumId w:val="25"/>
  </w:num>
  <w:num w:numId="13">
    <w:abstractNumId w:val="34"/>
  </w:num>
  <w:num w:numId="14">
    <w:abstractNumId w:val="18"/>
  </w:num>
  <w:num w:numId="15">
    <w:abstractNumId w:val="47"/>
  </w:num>
  <w:num w:numId="16">
    <w:abstractNumId w:val="37"/>
  </w:num>
  <w:num w:numId="17">
    <w:abstractNumId w:val="40"/>
  </w:num>
  <w:num w:numId="18">
    <w:abstractNumId w:val="36"/>
  </w:num>
  <w:num w:numId="19">
    <w:abstractNumId w:val="38"/>
  </w:num>
  <w:num w:numId="20">
    <w:abstractNumId w:val="30"/>
  </w:num>
  <w:num w:numId="21">
    <w:abstractNumId w:val="55"/>
  </w:num>
  <w:num w:numId="22">
    <w:abstractNumId w:val="23"/>
  </w:num>
  <w:num w:numId="23">
    <w:abstractNumId w:val="57"/>
  </w:num>
  <w:num w:numId="24">
    <w:abstractNumId w:val="44"/>
  </w:num>
  <w:num w:numId="25">
    <w:abstractNumId w:val="45"/>
  </w:num>
  <w:num w:numId="26">
    <w:abstractNumId w:val="48"/>
  </w:num>
  <w:num w:numId="27">
    <w:abstractNumId w:val="29"/>
  </w:num>
  <w:num w:numId="28">
    <w:abstractNumId w:val="47"/>
  </w:num>
  <w:num w:numId="29">
    <w:abstractNumId w:val="31"/>
  </w:num>
  <w:num w:numId="30">
    <w:abstractNumId w:val="49"/>
  </w:num>
  <w:num w:numId="31">
    <w:abstractNumId w:val="41"/>
  </w:num>
  <w:num w:numId="32">
    <w:abstractNumId w:val="51"/>
  </w:num>
  <w:num w:numId="3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9"/>
  </w:num>
  <w:num w:numId="35">
    <w:abstractNumId w:val="54"/>
  </w:num>
  <w:num w:numId="36">
    <w:abstractNumId w:val="17"/>
  </w:num>
  <w:num w:numId="37">
    <w:abstractNumId w:val="27"/>
  </w:num>
  <w:num w:numId="38">
    <w:abstractNumId w:val="50"/>
  </w:num>
  <w:num w:numId="39">
    <w:abstractNumId w:val="42"/>
  </w:num>
  <w:num w:numId="40">
    <w:abstractNumId w:val="56"/>
  </w:num>
  <w:num w:numId="41">
    <w:abstractNumId w:val="32"/>
  </w:num>
  <w:num w:numId="42">
    <w:abstractNumId w:val="21"/>
  </w:num>
  <w:num w:numId="43">
    <w:abstractNumId w:val="35"/>
  </w:num>
  <w:num w:numId="44">
    <w:abstractNumId w:val="16"/>
  </w:num>
  <w:num w:numId="45">
    <w:abstractNumId w:val="2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77B2C"/>
    <w:rsid w:val="000800BD"/>
    <w:rsid w:val="00081ADE"/>
    <w:rsid w:val="0008695B"/>
    <w:rsid w:val="0008787F"/>
    <w:rsid w:val="00095542"/>
    <w:rsid w:val="00097E16"/>
    <w:rsid w:val="000A09A5"/>
    <w:rsid w:val="000A3881"/>
    <w:rsid w:val="000A4065"/>
    <w:rsid w:val="000A639E"/>
    <w:rsid w:val="000B02E2"/>
    <w:rsid w:val="000B61C6"/>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2B6B"/>
    <w:rsid w:val="001341DC"/>
    <w:rsid w:val="001417E6"/>
    <w:rsid w:val="00141A0D"/>
    <w:rsid w:val="00141B15"/>
    <w:rsid w:val="001501A9"/>
    <w:rsid w:val="00165B2F"/>
    <w:rsid w:val="001674DD"/>
    <w:rsid w:val="001706A0"/>
    <w:rsid w:val="00170971"/>
    <w:rsid w:val="0017102C"/>
    <w:rsid w:val="00171520"/>
    <w:rsid w:val="00175BC5"/>
    <w:rsid w:val="00180183"/>
    <w:rsid w:val="001909A6"/>
    <w:rsid w:val="00191AC4"/>
    <w:rsid w:val="00191F37"/>
    <w:rsid w:val="00192437"/>
    <w:rsid w:val="001A04B9"/>
    <w:rsid w:val="001A1FF1"/>
    <w:rsid w:val="001A2E68"/>
    <w:rsid w:val="001A7B00"/>
    <w:rsid w:val="001B3ACB"/>
    <w:rsid w:val="001C04DA"/>
    <w:rsid w:val="001C3526"/>
    <w:rsid w:val="001C5DD1"/>
    <w:rsid w:val="001D0D5E"/>
    <w:rsid w:val="001D0E15"/>
    <w:rsid w:val="001D3253"/>
    <w:rsid w:val="001D3B5F"/>
    <w:rsid w:val="001D61A7"/>
    <w:rsid w:val="001E052D"/>
    <w:rsid w:val="001E09B7"/>
    <w:rsid w:val="001E1B83"/>
    <w:rsid w:val="001E1F7B"/>
    <w:rsid w:val="001E2510"/>
    <w:rsid w:val="001F20AA"/>
    <w:rsid w:val="001F2E8C"/>
    <w:rsid w:val="001F489F"/>
    <w:rsid w:val="001F6140"/>
    <w:rsid w:val="00201E3C"/>
    <w:rsid w:val="00202964"/>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454B9"/>
    <w:rsid w:val="0025160B"/>
    <w:rsid w:val="00252DC9"/>
    <w:rsid w:val="00252DCE"/>
    <w:rsid w:val="00253719"/>
    <w:rsid w:val="002540ED"/>
    <w:rsid w:val="00255E85"/>
    <w:rsid w:val="0027238F"/>
    <w:rsid w:val="0027590A"/>
    <w:rsid w:val="0027788E"/>
    <w:rsid w:val="00280184"/>
    <w:rsid w:val="002814C8"/>
    <w:rsid w:val="002817C3"/>
    <w:rsid w:val="00281828"/>
    <w:rsid w:val="00283AE8"/>
    <w:rsid w:val="00290676"/>
    <w:rsid w:val="002924B9"/>
    <w:rsid w:val="00293B09"/>
    <w:rsid w:val="00294AE0"/>
    <w:rsid w:val="00294F92"/>
    <w:rsid w:val="00294FE5"/>
    <w:rsid w:val="002963B3"/>
    <w:rsid w:val="00297AAA"/>
    <w:rsid w:val="002A00AB"/>
    <w:rsid w:val="002B2A6D"/>
    <w:rsid w:val="002B35EE"/>
    <w:rsid w:val="002B3B67"/>
    <w:rsid w:val="002B3E3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EB7"/>
    <w:rsid w:val="00320782"/>
    <w:rsid w:val="00321C72"/>
    <w:rsid w:val="00323E60"/>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075"/>
    <w:rsid w:val="003748EC"/>
    <w:rsid w:val="0038105F"/>
    <w:rsid w:val="00384E4F"/>
    <w:rsid w:val="003851CC"/>
    <w:rsid w:val="00385A65"/>
    <w:rsid w:val="0038643E"/>
    <w:rsid w:val="003876BE"/>
    <w:rsid w:val="003917E6"/>
    <w:rsid w:val="00393ECF"/>
    <w:rsid w:val="0039657F"/>
    <w:rsid w:val="003A07F2"/>
    <w:rsid w:val="003A08E1"/>
    <w:rsid w:val="003A3FFF"/>
    <w:rsid w:val="003A444B"/>
    <w:rsid w:val="003A5EB8"/>
    <w:rsid w:val="003B1213"/>
    <w:rsid w:val="003B1875"/>
    <w:rsid w:val="003B1D09"/>
    <w:rsid w:val="003B25FD"/>
    <w:rsid w:val="003B4CE6"/>
    <w:rsid w:val="003C0262"/>
    <w:rsid w:val="003C026C"/>
    <w:rsid w:val="003C2146"/>
    <w:rsid w:val="003C4C8F"/>
    <w:rsid w:val="003C7422"/>
    <w:rsid w:val="003D1032"/>
    <w:rsid w:val="003D2A3D"/>
    <w:rsid w:val="003D2D39"/>
    <w:rsid w:val="003D6029"/>
    <w:rsid w:val="003E1613"/>
    <w:rsid w:val="003E27B5"/>
    <w:rsid w:val="003E575B"/>
    <w:rsid w:val="003E6A70"/>
    <w:rsid w:val="003E6FB7"/>
    <w:rsid w:val="003F1120"/>
    <w:rsid w:val="00401B28"/>
    <w:rsid w:val="004052B6"/>
    <w:rsid w:val="00405F48"/>
    <w:rsid w:val="0040623D"/>
    <w:rsid w:val="00407AC0"/>
    <w:rsid w:val="00411497"/>
    <w:rsid w:val="00411535"/>
    <w:rsid w:val="00423B9A"/>
    <w:rsid w:val="004265A4"/>
    <w:rsid w:val="00427BEE"/>
    <w:rsid w:val="004310C9"/>
    <w:rsid w:val="00432A26"/>
    <w:rsid w:val="0043374D"/>
    <w:rsid w:val="00435001"/>
    <w:rsid w:val="00435887"/>
    <w:rsid w:val="004427C7"/>
    <w:rsid w:val="0044296C"/>
    <w:rsid w:val="004454EE"/>
    <w:rsid w:val="00445936"/>
    <w:rsid w:val="00451DC3"/>
    <w:rsid w:val="00455F19"/>
    <w:rsid w:val="00456D7A"/>
    <w:rsid w:val="0045792D"/>
    <w:rsid w:val="00460E60"/>
    <w:rsid w:val="00463E8A"/>
    <w:rsid w:val="00464FA9"/>
    <w:rsid w:val="0046550C"/>
    <w:rsid w:val="0047634D"/>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3CB3"/>
    <w:rsid w:val="00515051"/>
    <w:rsid w:val="00517604"/>
    <w:rsid w:val="0052746D"/>
    <w:rsid w:val="005306F1"/>
    <w:rsid w:val="005325D6"/>
    <w:rsid w:val="00535FEC"/>
    <w:rsid w:val="0053618E"/>
    <w:rsid w:val="00543831"/>
    <w:rsid w:val="005444C6"/>
    <w:rsid w:val="0054514B"/>
    <w:rsid w:val="00546773"/>
    <w:rsid w:val="00551589"/>
    <w:rsid w:val="00551F94"/>
    <w:rsid w:val="00554E32"/>
    <w:rsid w:val="005558A8"/>
    <w:rsid w:val="00560085"/>
    <w:rsid w:val="00564F32"/>
    <w:rsid w:val="00572F5B"/>
    <w:rsid w:val="00577108"/>
    <w:rsid w:val="005774E1"/>
    <w:rsid w:val="00580386"/>
    <w:rsid w:val="0058075C"/>
    <w:rsid w:val="00581E2C"/>
    <w:rsid w:val="0058629A"/>
    <w:rsid w:val="0058659C"/>
    <w:rsid w:val="00587AEE"/>
    <w:rsid w:val="0059161C"/>
    <w:rsid w:val="00591E25"/>
    <w:rsid w:val="005955A9"/>
    <w:rsid w:val="005971FC"/>
    <w:rsid w:val="005A2078"/>
    <w:rsid w:val="005A285A"/>
    <w:rsid w:val="005A4994"/>
    <w:rsid w:val="005B76C3"/>
    <w:rsid w:val="005C0A6A"/>
    <w:rsid w:val="005C397A"/>
    <w:rsid w:val="005C3A75"/>
    <w:rsid w:val="005C68D1"/>
    <w:rsid w:val="005C7168"/>
    <w:rsid w:val="005D09D2"/>
    <w:rsid w:val="005D1F9A"/>
    <w:rsid w:val="005D2E76"/>
    <w:rsid w:val="005D7AFD"/>
    <w:rsid w:val="005E1B31"/>
    <w:rsid w:val="005E2D65"/>
    <w:rsid w:val="005E3008"/>
    <w:rsid w:val="005E3146"/>
    <w:rsid w:val="005E4EB6"/>
    <w:rsid w:val="005E6C88"/>
    <w:rsid w:val="005F0C07"/>
    <w:rsid w:val="005F37E7"/>
    <w:rsid w:val="005F4078"/>
    <w:rsid w:val="005F538B"/>
    <w:rsid w:val="005F5B85"/>
    <w:rsid w:val="00601960"/>
    <w:rsid w:val="00605636"/>
    <w:rsid w:val="00610EF1"/>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97278"/>
    <w:rsid w:val="006A53E0"/>
    <w:rsid w:val="006A739D"/>
    <w:rsid w:val="006B06C7"/>
    <w:rsid w:val="006B5F50"/>
    <w:rsid w:val="006B716D"/>
    <w:rsid w:val="006C33B9"/>
    <w:rsid w:val="006C7C14"/>
    <w:rsid w:val="006D1C2D"/>
    <w:rsid w:val="006D2A20"/>
    <w:rsid w:val="006D666A"/>
    <w:rsid w:val="006D6E0A"/>
    <w:rsid w:val="006E0E28"/>
    <w:rsid w:val="006E1B96"/>
    <w:rsid w:val="006E1FFE"/>
    <w:rsid w:val="006E6918"/>
    <w:rsid w:val="006F11C9"/>
    <w:rsid w:val="006F1552"/>
    <w:rsid w:val="00700187"/>
    <w:rsid w:val="007014B4"/>
    <w:rsid w:val="00702D09"/>
    <w:rsid w:val="00704BDC"/>
    <w:rsid w:val="00715679"/>
    <w:rsid w:val="00715834"/>
    <w:rsid w:val="00720ED8"/>
    <w:rsid w:val="007214EF"/>
    <w:rsid w:val="0072499D"/>
    <w:rsid w:val="00724A5C"/>
    <w:rsid w:val="00725933"/>
    <w:rsid w:val="00727431"/>
    <w:rsid w:val="00727810"/>
    <w:rsid w:val="00740D24"/>
    <w:rsid w:val="00741AE9"/>
    <w:rsid w:val="0074533F"/>
    <w:rsid w:val="00747A56"/>
    <w:rsid w:val="00751F1C"/>
    <w:rsid w:val="0075654B"/>
    <w:rsid w:val="007565DF"/>
    <w:rsid w:val="007627E0"/>
    <w:rsid w:val="00766319"/>
    <w:rsid w:val="0077028A"/>
    <w:rsid w:val="007703F5"/>
    <w:rsid w:val="00770814"/>
    <w:rsid w:val="0077219F"/>
    <w:rsid w:val="0077221A"/>
    <w:rsid w:val="00782586"/>
    <w:rsid w:val="00783AF4"/>
    <w:rsid w:val="0078665F"/>
    <w:rsid w:val="00787BC6"/>
    <w:rsid w:val="00790978"/>
    <w:rsid w:val="007912E1"/>
    <w:rsid w:val="00791779"/>
    <w:rsid w:val="0079293C"/>
    <w:rsid w:val="00793411"/>
    <w:rsid w:val="00796375"/>
    <w:rsid w:val="007A02F3"/>
    <w:rsid w:val="007A2CA7"/>
    <w:rsid w:val="007A4045"/>
    <w:rsid w:val="007A4A5B"/>
    <w:rsid w:val="007A5049"/>
    <w:rsid w:val="007A680E"/>
    <w:rsid w:val="007A6D1B"/>
    <w:rsid w:val="007B1D94"/>
    <w:rsid w:val="007B3292"/>
    <w:rsid w:val="007C50B8"/>
    <w:rsid w:val="007C74D2"/>
    <w:rsid w:val="007D1877"/>
    <w:rsid w:val="007D2948"/>
    <w:rsid w:val="007D56CC"/>
    <w:rsid w:val="007D6D88"/>
    <w:rsid w:val="007E3AA3"/>
    <w:rsid w:val="007E4D30"/>
    <w:rsid w:val="007E4E75"/>
    <w:rsid w:val="007E52BD"/>
    <w:rsid w:val="007E55AD"/>
    <w:rsid w:val="007E759E"/>
    <w:rsid w:val="007F1B3F"/>
    <w:rsid w:val="007F2FAD"/>
    <w:rsid w:val="007F7F25"/>
    <w:rsid w:val="00801B73"/>
    <w:rsid w:val="00802E21"/>
    <w:rsid w:val="00805A58"/>
    <w:rsid w:val="0081254E"/>
    <w:rsid w:val="008158CE"/>
    <w:rsid w:val="00816042"/>
    <w:rsid w:val="0081618B"/>
    <w:rsid w:val="00820850"/>
    <w:rsid w:val="00821D54"/>
    <w:rsid w:val="00823FF5"/>
    <w:rsid w:val="00830223"/>
    <w:rsid w:val="0083213D"/>
    <w:rsid w:val="008346FB"/>
    <w:rsid w:val="0083474F"/>
    <w:rsid w:val="0083628A"/>
    <w:rsid w:val="0084009E"/>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76F3"/>
    <w:rsid w:val="0087449E"/>
    <w:rsid w:val="00875549"/>
    <w:rsid w:val="00877DC8"/>
    <w:rsid w:val="00882F81"/>
    <w:rsid w:val="00886173"/>
    <w:rsid w:val="008868E0"/>
    <w:rsid w:val="00887EF8"/>
    <w:rsid w:val="0089595C"/>
    <w:rsid w:val="00895F6E"/>
    <w:rsid w:val="00896C23"/>
    <w:rsid w:val="008A4F46"/>
    <w:rsid w:val="008A60DC"/>
    <w:rsid w:val="008A74BB"/>
    <w:rsid w:val="008A7E5C"/>
    <w:rsid w:val="008B0148"/>
    <w:rsid w:val="008B0D9E"/>
    <w:rsid w:val="008B3A19"/>
    <w:rsid w:val="008B4872"/>
    <w:rsid w:val="008B68D0"/>
    <w:rsid w:val="008C0E63"/>
    <w:rsid w:val="008C1710"/>
    <w:rsid w:val="008C30F8"/>
    <w:rsid w:val="008D0992"/>
    <w:rsid w:val="008D1ED2"/>
    <w:rsid w:val="008D1F52"/>
    <w:rsid w:val="008D4C01"/>
    <w:rsid w:val="008D4E35"/>
    <w:rsid w:val="008E0605"/>
    <w:rsid w:val="008E2B9A"/>
    <w:rsid w:val="008E661F"/>
    <w:rsid w:val="008E6AE9"/>
    <w:rsid w:val="008E766C"/>
    <w:rsid w:val="008F0448"/>
    <w:rsid w:val="008F2A74"/>
    <w:rsid w:val="008F3873"/>
    <w:rsid w:val="008F3ED7"/>
    <w:rsid w:val="008F5D19"/>
    <w:rsid w:val="008F5E3F"/>
    <w:rsid w:val="008F7A6D"/>
    <w:rsid w:val="008F7C39"/>
    <w:rsid w:val="00900B52"/>
    <w:rsid w:val="0090121D"/>
    <w:rsid w:val="009030C7"/>
    <w:rsid w:val="00903E43"/>
    <w:rsid w:val="009071B1"/>
    <w:rsid w:val="009075E5"/>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7527B"/>
    <w:rsid w:val="0098177E"/>
    <w:rsid w:val="009859C7"/>
    <w:rsid w:val="009936EE"/>
    <w:rsid w:val="0099580C"/>
    <w:rsid w:val="00995E6C"/>
    <w:rsid w:val="009A012B"/>
    <w:rsid w:val="009A054A"/>
    <w:rsid w:val="009A0D8C"/>
    <w:rsid w:val="009A2527"/>
    <w:rsid w:val="009A3D6B"/>
    <w:rsid w:val="009A3E97"/>
    <w:rsid w:val="009A44DB"/>
    <w:rsid w:val="009A4B4D"/>
    <w:rsid w:val="009A4C41"/>
    <w:rsid w:val="009A57EC"/>
    <w:rsid w:val="009A592B"/>
    <w:rsid w:val="009A7949"/>
    <w:rsid w:val="009B09F7"/>
    <w:rsid w:val="009B0A7E"/>
    <w:rsid w:val="009B7852"/>
    <w:rsid w:val="009C41F9"/>
    <w:rsid w:val="009C46AB"/>
    <w:rsid w:val="009D1330"/>
    <w:rsid w:val="009D290A"/>
    <w:rsid w:val="009D5FF7"/>
    <w:rsid w:val="009E1731"/>
    <w:rsid w:val="009E1B22"/>
    <w:rsid w:val="009E2E20"/>
    <w:rsid w:val="009E4DA9"/>
    <w:rsid w:val="009E7506"/>
    <w:rsid w:val="009F0F85"/>
    <w:rsid w:val="009F1174"/>
    <w:rsid w:val="009F16BF"/>
    <w:rsid w:val="009F3E55"/>
    <w:rsid w:val="009F4AAD"/>
    <w:rsid w:val="009F7DE5"/>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26E"/>
    <w:rsid w:val="00A5435A"/>
    <w:rsid w:val="00A54F06"/>
    <w:rsid w:val="00A55218"/>
    <w:rsid w:val="00A62836"/>
    <w:rsid w:val="00A62F4F"/>
    <w:rsid w:val="00A66123"/>
    <w:rsid w:val="00A702BA"/>
    <w:rsid w:val="00A7166E"/>
    <w:rsid w:val="00A717D7"/>
    <w:rsid w:val="00A75FB7"/>
    <w:rsid w:val="00A77408"/>
    <w:rsid w:val="00A8281F"/>
    <w:rsid w:val="00A84D40"/>
    <w:rsid w:val="00A85FCC"/>
    <w:rsid w:val="00A87113"/>
    <w:rsid w:val="00A9178E"/>
    <w:rsid w:val="00A97F32"/>
    <w:rsid w:val="00AA2157"/>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1144"/>
    <w:rsid w:val="00AF525B"/>
    <w:rsid w:val="00AF6C61"/>
    <w:rsid w:val="00B02EEF"/>
    <w:rsid w:val="00B055F1"/>
    <w:rsid w:val="00B0583E"/>
    <w:rsid w:val="00B05CF6"/>
    <w:rsid w:val="00B1287F"/>
    <w:rsid w:val="00B13814"/>
    <w:rsid w:val="00B13B97"/>
    <w:rsid w:val="00B150AB"/>
    <w:rsid w:val="00B15216"/>
    <w:rsid w:val="00B15A23"/>
    <w:rsid w:val="00B17B99"/>
    <w:rsid w:val="00B20CF2"/>
    <w:rsid w:val="00B2142D"/>
    <w:rsid w:val="00B31F6E"/>
    <w:rsid w:val="00B33271"/>
    <w:rsid w:val="00B34199"/>
    <w:rsid w:val="00B36BA3"/>
    <w:rsid w:val="00B42D4F"/>
    <w:rsid w:val="00B42DC7"/>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2C29"/>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159"/>
    <w:rsid w:val="00C16F59"/>
    <w:rsid w:val="00C179B2"/>
    <w:rsid w:val="00C20C6A"/>
    <w:rsid w:val="00C2490A"/>
    <w:rsid w:val="00C25018"/>
    <w:rsid w:val="00C26A31"/>
    <w:rsid w:val="00C26C98"/>
    <w:rsid w:val="00C304D6"/>
    <w:rsid w:val="00C30C8F"/>
    <w:rsid w:val="00C32227"/>
    <w:rsid w:val="00C350D5"/>
    <w:rsid w:val="00C356CB"/>
    <w:rsid w:val="00C37CE2"/>
    <w:rsid w:val="00C43177"/>
    <w:rsid w:val="00C4424A"/>
    <w:rsid w:val="00C45552"/>
    <w:rsid w:val="00C465FD"/>
    <w:rsid w:val="00C509E2"/>
    <w:rsid w:val="00C5136B"/>
    <w:rsid w:val="00C52A75"/>
    <w:rsid w:val="00C5450D"/>
    <w:rsid w:val="00C64416"/>
    <w:rsid w:val="00C659C5"/>
    <w:rsid w:val="00C66F1B"/>
    <w:rsid w:val="00C71AF5"/>
    <w:rsid w:val="00C722EE"/>
    <w:rsid w:val="00C72E8B"/>
    <w:rsid w:val="00C73484"/>
    <w:rsid w:val="00C75F15"/>
    <w:rsid w:val="00C77385"/>
    <w:rsid w:val="00C77825"/>
    <w:rsid w:val="00C849E9"/>
    <w:rsid w:val="00C867E6"/>
    <w:rsid w:val="00C9399B"/>
    <w:rsid w:val="00C93AFA"/>
    <w:rsid w:val="00C93D1F"/>
    <w:rsid w:val="00C97A73"/>
    <w:rsid w:val="00CA0295"/>
    <w:rsid w:val="00CA2483"/>
    <w:rsid w:val="00CA32C8"/>
    <w:rsid w:val="00CA4B97"/>
    <w:rsid w:val="00CA6AA4"/>
    <w:rsid w:val="00CB05D6"/>
    <w:rsid w:val="00CB3E7C"/>
    <w:rsid w:val="00CB4C67"/>
    <w:rsid w:val="00CB64DD"/>
    <w:rsid w:val="00CC00AB"/>
    <w:rsid w:val="00CC1CD0"/>
    <w:rsid w:val="00CC24F7"/>
    <w:rsid w:val="00CC296C"/>
    <w:rsid w:val="00CC2A76"/>
    <w:rsid w:val="00CC4AF0"/>
    <w:rsid w:val="00CC5376"/>
    <w:rsid w:val="00CC6509"/>
    <w:rsid w:val="00CD17A9"/>
    <w:rsid w:val="00CD1E16"/>
    <w:rsid w:val="00CD3084"/>
    <w:rsid w:val="00CD6F81"/>
    <w:rsid w:val="00CD6F8E"/>
    <w:rsid w:val="00CD7D33"/>
    <w:rsid w:val="00CE0B65"/>
    <w:rsid w:val="00CE19E1"/>
    <w:rsid w:val="00CE5923"/>
    <w:rsid w:val="00CF2DDA"/>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3C33"/>
    <w:rsid w:val="00D43FB2"/>
    <w:rsid w:val="00D466C7"/>
    <w:rsid w:val="00D51001"/>
    <w:rsid w:val="00D51159"/>
    <w:rsid w:val="00D513C9"/>
    <w:rsid w:val="00D52202"/>
    <w:rsid w:val="00D54E1F"/>
    <w:rsid w:val="00D650B4"/>
    <w:rsid w:val="00D65A38"/>
    <w:rsid w:val="00D6697D"/>
    <w:rsid w:val="00D66C15"/>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0FEE"/>
    <w:rsid w:val="00DA11C6"/>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2068"/>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2699D"/>
    <w:rsid w:val="00E31DB9"/>
    <w:rsid w:val="00E37844"/>
    <w:rsid w:val="00E4013C"/>
    <w:rsid w:val="00E428F4"/>
    <w:rsid w:val="00E648D6"/>
    <w:rsid w:val="00E70D25"/>
    <w:rsid w:val="00E71A11"/>
    <w:rsid w:val="00E71B07"/>
    <w:rsid w:val="00E7231F"/>
    <w:rsid w:val="00E73AE8"/>
    <w:rsid w:val="00E75365"/>
    <w:rsid w:val="00E77678"/>
    <w:rsid w:val="00E83396"/>
    <w:rsid w:val="00E863D8"/>
    <w:rsid w:val="00E86757"/>
    <w:rsid w:val="00E86DFC"/>
    <w:rsid w:val="00E92314"/>
    <w:rsid w:val="00E926C3"/>
    <w:rsid w:val="00EA3398"/>
    <w:rsid w:val="00EA502E"/>
    <w:rsid w:val="00EA7DC5"/>
    <w:rsid w:val="00EB02CA"/>
    <w:rsid w:val="00EB02D5"/>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57BB"/>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4C3D"/>
    <w:rsid w:val="00FA5449"/>
    <w:rsid w:val="00FA6329"/>
    <w:rsid w:val="00FB1B65"/>
    <w:rsid w:val="00FB1FF5"/>
    <w:rsid w:val="00FB6EAC"/>
    <w:rsid w:val="00FB78AA"/>
    <w:rsid w:val="00FC02ED"/>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DFB50390-4E5E-44FB-8E21-03E53EC6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C14"/>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msonormal0">
    <w:name w:val="msonormal"/>
    <w:basedOn w:val="Normal"/>
    <w:rsid w:val="008F5D19"/>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character" w:customStyle="1" w:styleId="UnresolvedMention2">
    <w:name w:val="Unresolved Mention2"/>
    <w:basedOn w:val="DefaultParagraphFont"/>
    <w:uiPriority w:val="99"/>
    <w:semiHidden/>
    <w:unhideWhenUsed/>
    <w:rsid w:val="00AF1144"/>
    <w:rPr>
      <w:color w:val="605E5C"/>
      <w:shd w:val="clear" w:color="auto" w:fill="E1DFDD"/>
    </w:rPr>
  </w:style>
  <w:style w:type="character" w:styleId="UnresolvedMention">
    <w:name w:val="Unresolved Mention"/>
    <w:basedOn w:val="DefaultParagraphFont"/>
    <w:uiPriority w:val="99"/>
    <w:semiHidden/>
    <w:unhideWhenUsed/>
    <w:rsid w:val="000B61C6"/>
    <w:rPr>
      <w:color w:val="605E5C"/>
      <w:shd w:val="clear" w:color="auto" w:fill="E1DFDD"/>
    </w:rPr>
  </w:style>
  <w:style w:type="paragraph" w:styleId="HTMLPreformatted">
    <w:name w:val="HTML Preformatted"/>
    <w:basedOn w:val="Normal"/>
    <w:link w:val="HTMLPreformattedChar"/>
    <w:uiPriority w:val="99"/>
    <w:semiHidden/>
    <w:unhideWhenUsed/>
    <w:rsid w:val="007B1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lang w:eastAsia="en-US" w:bidi="ar-SA"/>
    </w:rPr>
  </w:style>
  <w:style w:type="character" w:customStyle="1" w:styleId="HTMLPreformattedChar">
    <w:name w:val="HTML Preformatted Char"/>
    <w:basedOn w:val="DefaultParagraphFont"/>
    <w:link w:val="HTMLPreformatted"/>
    <w:uiPriority w:val="99"/>
    <w:semiHidden/>
    <w:rsid w:val="007B1D94"/>
    <w:rPr>
      <w:rFonts w:ascii="Courier New" w:hAnsi="Courier New" w:cs="Courier New"/>
    </w:rPr>
  </w:style>
  <w:style w:type="character" w:customStyle="1" w:styleId="pl-s1">
    <w:name w:val="pl-s1"/>
    <w:basedOn w:val="DefaultParagraphFont"/>
    <w:rsid w:val="007B1D94"/>
  </w:style>
  <w:style w:type="character" w:customStyle="1" w:styleId="pl-kos">
    <w:name w:val="pl-kos"/>
    <w:basedOn w:val="DefaultParagraphFont"/>
    <w:rsid w:val="007B1D94"/>
  </w:style>
  <w:style w:type="character" w:customStyle="1" w:styleId="pl-en">
    <w:name w:val="pl-en"/>
    <w:basedOn w:val="DefaultParagraphFont"/>
    <w:rsid w:val="007B1D94"/>
  </w:style>
  <w:style w:type="character" w:customStyle="1" w:styleId="pl-c1">
    <w:name w:val="pl-c1"/>
    <w:basedOn w:val="DefaultParagraphFont"/>
    <w:rsid w:val="007B1D94"/>
  </w:style>
  <w:style w:type="character" w:customStyle="1" w:styleId="pl-s">
    <w:name w:val="pl-s"/>
    <w:basedOn w:val="DefaultParagraphFont"/>
    <w:rsid w:val="007B1D94"/>
  </w:style>
  <w:style w:type="character" w:customStyle="1" w:styleId="pl-k">
    <w:name w:val="pl-k"/>
    <w:basedOn w:val="DefaultParagraphFont"/>
    <w:rsid w:val="007B1D94"/>
  </w:style>
  <w:style w:type="character" w:customStyle="1" w:styleId="pl-v">
    <w:name w:val="pl-v"/>
    <w:basedOn w:val="DefaultParagraphFont"/>
    <w:rsid w:val="007B1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3330">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471756937">
      <w:bodyDiv w:val="1"/>
      <w:marLeft w:val="0"/>
      <w:marRight w:val="0"/>
      <w:marTop w:val="0"/>
      <w:marBottom w:val="0"/>
      <w:divBdr>
        <w:top w:val="none" w:sz="0" w:space="0" w:color="auto"/>
        <w:left w:val="none" w:sz="0" w:space="0" w:color="auto"/>
        <w:bottom w:val="none" w:sz="0" w:space="0" w:color="auto"/>
        <w:right w:val="none" w:sz="0" w:space="0" w:color="auto"/>
      </w:divBdr>
    </w:div>
    <w:div w:id="637997314">
      <w:bodyDiv w:val="1"/>
      <w:marLeft w:val="0"/>
      <w:marRight w:val="0"/>
      <w:marTop w:val="0"/>
      <w:marBottom w:val="0"/>
      <w:divBdr>
        <w:top w:val="none" w:sz="0" w:space="0" w:color="auto"/>
        <w:left w:val="none" w:sz="0" w:space="0" w:color="auto"/>
        <w:bottom w:val="none" w:sz="0" w:space="0" w:color="auto"/>
        <w:right w:val="none" w:sz="0" w:space="0" w:color="auto"/>
      </w:divBdr>
    </w:div>
    <w:div w:id="751395069">
      <w:bodyDiv w:val="1"/>
      <w:marLeft w:val="0"/>
      <w:marRight w:val="0"/>
      <w:marTop w:val="0"/>
      <w:marBottom w:val="0"/>
      <w:divBdr>
        <w:top w:val="none" w:sz="0" w:space="0" w:color="auto"/>
        <w:left w:val="none" w:sz="0" w:space="0" w:color="auto"/>
        <w:bottom w:val="none" w:sz="0" w:space="0" w:color="auto"/>
        <w:right w:val="none" w:sz="0" w:space="0" w:color="auto"/>
      </w:divBdr>
    </w:div>
    <w:div w:id="1093091103">
      <w:bodyDiv w:val="1"/>
      <w:marLeft w:val="0"/>
      <w:marRight w:val="0"/>
      <w:marTop w:val="0"/>
      <w:marBottom w:val="0"/>
      <w:divBdr>
        <w:top w:val="none" w:sz="0" w:space="0" w:color="auto"/>
        <w:left w:val="none" w:sz="0" w:space="0" w:color="auto"/>
        <w:bottom w:val="none" w:sz="0" w:space="0" w:color="auto"/>
        <w:right w:val="none" w:sz="0" w:space="0" w:color="auto"/>
      </w:divBdr>
    </w:div>
    <w:div w:id="1348603147">
      <w:bodyDiv w:val="1"/>
      <w:marLeft w:val="0"/>
      <w:marRight w:val="0"/>
      <w:marTop w:val="0"/>
      <w:marBottom w:val="0"/>
      <w:divBdr>
        <w:top w:val="none" w:sz="0" w:space="0" w:color="auto"/>
        <w:left w:val="none" w:sz="0" w:space="0" w:color="auto"/>
        <w:bottom w:val="none" w:sz="0" w:space="0" w:color="auto"/>
        <w:right w:val="none" w:sz="0" w:space="0" w:color="auto"/>
      </w:divBdr>
    </w:div>
    <w:div w:id="1363045855">
      <w:bodyDiv w:val="1"/>
      <w:marLeft w:val="0"/>
      <w:marRight w:val="0"/>
      <w:marTop w:val="0"/>
      <w:marBottom w:val="0"/>
      <w:divBdr>
        <w:top w:val="none" w:sz="0" w:space="0" w:color="auto"/>
        <w:left w:val="none" w:sz="0" w:space="0" w:color="auto"/>
        <w:bottom w:val="none" w:sz="0" w:space="0" w:color="auto"/>
        <w:right w:val="none" w:sz="0" w:space="0" w:color="auto"/>
      </w:divBdr>
    </w:div>
    <w:div w:id="1436514912">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36905974">
      <w:bodyDiv w:val="1"/>
      <w:marLeft w:val="0"/>
      <w:marRight w:val="0"/>
      <w:marTop w:val="0"/>
      <w:marBottom w:val="0"/>
      <w:divBdr>
        <w:top w:val="none" w:sz="0" w:space="0" w:color="auto"/>
        <w:left w:val="none" w:sz="0" w:space="0" w:color="auto"/>
        <w:bottom w:val="none" w:sz="0" w:space="0" w:color="auto"/>
        <w:right w:val="none" w:sz="0" w:space="0" w:color="auto"/>
      </w:divBdr>
    </w:div>
    <w:div w:id="1796604221">
      <w:bodyDiv w:val="1"/>
      <w:marLeft w:val="0"/>
      <w:marRight w:val="0"/>
      <w:marTop w:val="0"/>
      <w:marBottom w:val="0"/>
      <w:divBdr>
        <w:top w:val="none" w:sz="0" w:space="0" w:color="auto"/>
        <w:left w:val="none" w:sz="0" w:space="0" w:color="auto"/>
        <w:bottom w:val="none" w:sz="0" w:space="0" w:color="auto"/>
        <w:right w:val="none" w:sz="0" w:space="0" w:color="auto"/>
      </w:divBdr>
    </w:div>
    <w:div w:id="1825733117">
      <w:bodyDiv w:val="1"/>
      <w:marLeft w:val="0"/>
      <w:marRight w:val="0"/>
      <w:marTop w:val="0"/>
      <w:marBottom w:val="0"/>
      <w:divBdr>
        <w:top w:val="none" w:sz="0" w:space="0" w:color="auto"/>
        <w:left w:val="none" w:sz="0" w:space="0" w:color="auto"/>
        <w:bottom w:val="none" w:sz="0" w:space="0" w:color="auto"/>
        <w:right w:val="none" w:sz="0" w:space="0" w:color="auto"/>
      </w:divBdr>
    </w:div>
    <w:div w:id="1893228563">
      <w:bodyDiv w:val="1"/>
      <w:marLeft w:val="0"/>
      <w:marRight w:val="0"/>
      <w:marTop w:val="0"/>
      <w:marBottom w:val="0"/>
      <w:divBdr>
        <w:top w:val="none" w:sz="0" w:space="0" w:color="auto"/>
        <w:left w:val="none" w:sz="0" w:space="0" w:color="auto"/>
        <w:bottom w:val="none" w:sz="0" w:space="0" w:color="auto"/>
        <w:right w:val="none" w:sz="0" w:space="0" w:color="auto"/>
      </w:divBdr>
    </w:div>
    <w:div w:id="2128961458">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source.com/resources/what-open-source?fbclid=IwAR12H021MQXLMZRA7v-plT4KAd-kXADn_aBJb2xKOXZcbW_n17LcOLa6a-w"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tinyurl.com/y44odzts" TargetMode="External"/><Relationship Id="rId17" Type="http://schemas.openxmlformats.org/officeDocument/2006/relationships/hyperlink" Target="https://opensource.guide/?fbclid=IwAR3Wp4hWvUpVAzuNLYD1wbUI5J5WihKOlzRG_tpwctTrfY5Z55EZ5y0ZkU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pensource.google/projects/explore/iot?fbclid=IwAR1bpRjEubB7Ytw6rH9dQfiiYRHfmSVXPHmN3lTwxJtM74MNYMv8DMW91QY"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pensource.com/article/18/2/agile-project-management-tools?fbclid=IwAR2RHuu2Amdi6018HNEv51sapxLEqI857317A9MXcS0XtMA_Xoe5HN_1220" TargetMode="Externa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taichinhdientu.vn/tap-chi-efinance/quan-ly-rui-ro-trong-trien-khai-he-thong-cntt-132141.html" TargetMode="Externa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FF49F-A6FC-4FBE-B9FE-E56686285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1</Pages>
  <Words>2985</Words>
  <Characters>17017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19963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NGO VAN NAM 20187265</cp:lastModifiedBy>
  <cp:revision>412</cp:revision>
  <cp:lastPrinted>2008-03-13T11:02:00Z</cp:lastPrinted>
  <dcterms:created xsi:type="dcterms:W3CDTF">2018-10-22T04:18:00Z</dcterms:created>
  <dcterms:modified xsi:type="dcterms:W3CDTF">2022-01-13T13:28:00Z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